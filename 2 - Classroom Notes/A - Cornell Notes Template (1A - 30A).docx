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0"/>
        <w:gridCol w:w="6040"/>
        <w:gridCol w:w="1360"/>
      </w:tblGrid>
      <w:tr w:rsidR="00B82ADE" w14:paraId="0836DAC8" w14:textId="77777777" w:rsidTr="00C71AF7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208659" w14:textId="77777777" w:rsidR="00B82ADE" w:rsidRDefault="00B82ADE" w:rsidP="009E54A7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39587E1" w14:textId="6F1652AA" w:rsidR="009E54A7" w:rsidRPr="009E54A7" w:rsidRDefault="009E54A7" w:rsidP="00C71AF7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D548F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07C02"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6CED7BA" w14:textId="0E1E1288" w:rsidR="00B82ADE" w:rsidRDefault="009E54A7" w:rsidP="00C71AF7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="00507C02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="00507C02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="00507C02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B82ADE" w14:paraId="319579C9" w14:textId="77777777" w:rsidTr="009E54A7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3E6D3" w14:textId="77777777" w:rsidR="00B82ADE" w:rsidRDefault="00B82ADE" w:rsidP="009E54A7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C130AE2" w14:textId="7B63D430" w:rsidR="00B82ADE" w:rsidRDefault="00B82ADE" w:rsidP="009E54A7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82ADE" w14:paraId="02183F47" w14:textId="77777777" w:rsidTr="009E54A7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6DED42" w14:textId="77777777" w:rsidR="00B82ADE" w:rsidRDefault="00B82ADE" w:rsidP="009E54A7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3B06B7B" w14:textId="171A8170" w:rsidR="00B82ADE" w:rsidRDefault="00B82AD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0E3C" w14:paraId="64DC9429" w14:textId="77777777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B29DA4" w14:textId="77777777" w:rsidR="00260E3C" w:rsidRDefault="00C12A54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5653E1" w14:textId="77777777" w:rsidR="00260E3C" w:rsidRDefault="00C12A54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260E3C" w14:paraId="0DCC3406" w14:textId="77777777" w:rsidTr="00B82ADE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2CD649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C25B637" w14:textId="77777777" w:rsidR="00260E3C" w:rsidRDefault="00260E3C"/>
        </w:tc>
      </w:tr>
      <w:tr w:rsidR="00B82ADE" w14:paraId="39617035" w14:textId="77777777" w:rsidTr="00B82ADE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04EB00" w14:textId="77777777" w:rsidR="00B82ADE" w:rsidRDefault="00B82ADE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B81DF1" w14:textId="77777777" w:rsidR="00B82ADE" w:rsidRDefault="00B82ADE"/>
        </w:tc>
      </w:tr>
      <w:tr w:rsidR="00B82ADE" w14:paraId="2898CDCB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6B31C1" w14:textId="77777777" w:rsidR="00B82ADE" w:rsidRDefault="00B82ADE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60A4A3" w14:textId="77777777" w:rsidR="00B82ADE" w:rsidRDefault="00B82ADE"/>
        </w:tc>
      </w:tr>
      <w:tr w:rsidR="00B82ADE" w14:paraId="168CC6AE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12FEFB" w14:textId="77777777" w:rsidR="00B82ADE" w:rsidRDefault="00B82ADE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CCDED0" w14:textId="77777777" w:rsidR="00B82ADE" w:rsidRDefault="00B82ADE"/>
        </w:tc>
      </w:tr>
      <w:tr w:rsidR="00260E3C" w14:paraId="0A24D3EA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F48E10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FAEB61" w14:textId="77777777" w:rsidR="00260E3C" w:rsidRDefault="00260E3C"/>
        </w:tc>
      </w:tr>
      <w:tr w:rsidR="00260E3C" w14:paraId="37F33640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E26C28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5C248F" w14:textId="77777777" w:rsidR="00260E3C" w:rsidRDefault="00260E3C"/>
        </w:tc>
      </w:tr>
      <w:tr w:rsidR="00260E3C" w14:paraId="38C8E0F6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7506DA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48542" w14:textId="77777777" w:rsidR="00260E3C" w:rsidRDefault="00260E3C"/>
        </w:tc>
      </w:tr>
      <w:tr w:rsidR="00260E3C" w14:paraId="25811197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6B08C0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3B56E2" w14:textId="77777777" w:rsidR="00260E3C" w:rsidRDefault="00260E3C"/>
        </w:tc>
      </w:tr>
      <w:tr w:rsidR="00260E3C" w14:paraId="1478EC22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8CA080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F635C1" w14:textId="77777777" w:rsidR="00260E3C" w:rsidRDefault="00260E3C"/>
        </w:tc>
      </w:tr>
      <w:tr w:rsidR="00260E3C" w14:paraId="585CD5D9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077E9C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911199" w14:textId="77777777" w:rsidR="00260E3C" w:rsidRDefault="00260E3C"/>
        </w:tc>
      </w:tr>
      <w:tr w:rsidR="00260E3C" w14:paraId="740E5B57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84D9AB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9F79BF" w14:textId="77777777" w:rsidR="00260E3C" w:rsidRDefault="00260E3C"/>
        </w:tc>
      </w:tr>
      <w:tr w:rsidR="00260E3C" w14:paraId="33477F61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D31955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7FAE1D" w14:textId="77777777" w:rsidR="00260E3C" w:rsidRDefault="00260E3C"/>
        </w:tc>
      </w:tr>
      <w:tr w:rsidR="00260E3C" w14:paraId="784E4781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EE74FE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0B1C6C" w14:textId="77777777" w:rsidR="00260E3C" w:rsidRDefault="00260E3C"/>
        </w:tc>
      </w:tr>
      <w:tr w:rsidR="00260E3C" w14:paraId="17292EEE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1A0BC2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4200E4" w14:textId="77777777" w:rsidR="00260E3C" w:rsidRDefault="00260E3C"/>
        </w:tc>
      </w:tr>
      <w:tr w:rsidR="00260E3C" w14:paraId="64F80730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FA1CEE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34A058" w14:textId="77777777" w:rsidR="00260E3C" w:rsidRDefault="00260E3C"/>
        </w:tc>
      </w:tr>
      <w:tr w:rsidR="00260E3C" w14:paraId="659406F7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38B79F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E919EB" w14:textId="77777777" w:rsidR="00260E3C" w:rsidRDefault="00260E3C"/>
        </w:tc>
      </w:tr>
      <w:tr w:rsidR="00260E3C" w14:paraId="371F861A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C0D37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F3EEDD" w14:textId="77777777" w:rsidR="00260E3C" w:rsidRDefault="00260E3C"/>
        </w:tc>
      </w:tr>
      <w:tr w:rsidR="00260E3C" w14:paraId="5B97A31C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6869E9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B40102" w14:textId="77777777" w:rsidR="00260E3C" w:rsidRDefault="00260E3C"/>
        </w:tc>
      </w:tr>
      <w:tr w:rsidR="009E54A7" w14:paraId="6DD4803A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4948F3" w14:textId="77777777" w:rsidR="009E54A7" w:rsidRDefault="009E54A7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807350" w14:textId="77777777" w:rsidR="009E54A7" w:rsidRDefault="009E54A7"/>
        </w:tc>
      </w:tr>
      <w:tr w:rsidR="00260E3C" w14:paraId="27EEFACC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594CE6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E80AB0" w14:textId="77777777" w:rsidR="00260E3C" w:rsidRDefault="00260E3C"/>
        </w:tc>
      </w:tr>
      <w:tr w:rsidR="00260E3C" w14:paraId="76401C52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183D80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FC25BA" w14:textId="77777777" w:rsidR="00260E3C" w:rsidRDefault="00260E3C"/>
        </w:tc>
      </w:tr>
      <w:tr w:rsidR="00260E3C" w14:paraId="3B15F146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8B6822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269B05" w14:textId="77777777" w:rsidR="00260E3C" w:rsidRDefault="00260E3C"/>
        </w:tc>
      </w:tr>
      <w:tr w:rsidR="00260E3C" w14:paraId="391E0E33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D5D7D4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C5D235" w14:textId="77777777" w:rsidR="00260E3C" w:rsidRDefault="00260E3C"/>
        </w:tc>
      </w:tr>
      <w:tr w:rsidR="00260E3C" w14:paraId="4799926A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13974A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FC6C6" w14:textId="77777777" w:rsidR="00260E3C" w:rsidRDefault="00260E3C"/>
        </w:tc>
      </w:tr>
      <w:tr w:rsidR="00B82ADE" w14:paraId="33B4171C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A2226F" w14:textId="77777777" w:rsidR="00B82ADE" w:rsidRDefault="00B82ADE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0FEAEB" w14:textId="77777777" w:rsidR="00B82ADE" w:rsidRDefault="00B82ADE"/>
        </w:tc>
      </w:tr>
      <w:tr w:rsidR="00260E3C" w14:paraId="0AE98962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992C957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F4310D5" w14:textId="77777777" w:rsidR="00260E3C" w:rsidRDefault="00260E3C"/>
        </w:tc>
      </w:tr>
      <w:tr w:rsidR="00260E3C" w14:paraId="37B7B31E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482B73" w14:textId="77777777" w:rsidR="00260E3C" w:rsidRDefault="00C12A54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260E3C" w14:paraId="6FCBBD1D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5F65A9" w14:textId="77777777" w:rsidR="00260E3C" w:rsidRDefault="00260E3C"/>
        </w:tc>
      </w:tr>
      <w:tr w:rsidR="00260E3C" w14:paraId="35298250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22EEA1" w14:textId="77777777" w:rsidR="00260E3C" w:rsidRDefault="00260E3C"/>
        </w:tc>
      </w:tr>
      <w:tr w:rsidR="00260E3C" w14:paraId="7FFDE874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78F93A" w14:textId="77777777" w:rsidR="00260E3C" w:rsidRDefault="00260E3C"/>
        </w:tc>
      </w:tr>
      <w:tr w:rsidR="00260E3C" w14:paraId="01F1081E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CBA7CC" w14:textId="77777777" w:rsidR="00260E3C" w:rsidRDefault="00260E3C"/>
        </w:tc>
      </w:tr>
      <w:tr w:rsidR="00D548FD" w14:paraId="73DE182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676F1A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81E0420" w14:textId="18D715D5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2911BA3" w14:textId="12D5481A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4CA71F4B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516523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FA1C8F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F3B42A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268543E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77499C1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BEB20B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79BE3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8315E1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5052483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54083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20CC151A" w14:textId="77777777" w:rsidR="00D548FD" w:rsidRDefault="00D548FD" w:rsidP="00A81ADC"/>
        </w:tc>
      </w:tr>
      <w:tr w:rsidR="00D548FD" w14:paraId="687C93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A9EBB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C4444A" w14:textId="77777777" w:rsidR="00D548FD" w:rsidRDefault="00D548FD" w:rsidP="00A81ADC"/>
        </w:tc>
      </w:tr>
      <w:tr w:rsidR="00D548FD" w14:paraId="4F01CD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443BD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B8CF9E" w14:textId="77777777" w:rsidR="00D548FD" w:rsidRDefault="00D548FD" w:rsidP="00A81ADC"/>
        </w:tc>
      </w:tr>
      <w:tr w:rsidR="00D548FD" w14:paraId="73CA4B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40C6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FBC53B" w14:textId="77777777" w:rsidR="00D548FD" w:rsidRDefault="00D548FD" w:rsidP="00A81ADC"/>
        </w:tc>
      </w:tr>
      <w:tr w:rsidR="00D548FD" w14:paraId="2428B08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C778C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72620F" w14:textId="77777777" w:rsidR="00D548FD" w:rsidRDefault="00D548FD" w:rsidP="00A81ADC"/>
        </w:tc>
      </w:tr>
      <w:tr w:rsidR="00D548FD" w14:paraId="1B00F4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0894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2FA606" w14:textId="77777777" w:rsidR="00D548FD" w:rsidRDefault="00D548FD" w:rsidP="00A81ADC"/>
        </w:tc>
      </w:tr>
      <w:tr w:rsidR="00D548FD" w14:paraId="18EAE4C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B2537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389CF9" w14:textId="77777777" w:rsidR="00D548FD" w:rsidRDefault="00D548FD" w:rsidP="00A81ADC"/>
        </w:tc>
      </w:tr>
      <w:tr w:rsidR="00D548FD" w14:paraId="775B423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56BA5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36BF72" w14:textId="77777777" w:rsidR="00D548FD" w:rsidRDefault="00D548FD" w:rsidP="00A81ADC"/>
        </w:tc>
      </w:tr>
      <w:tr w:rsidR="00D548FD" w14:paraId="1900937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0834F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E49A4E" w14:textId="77777777" w:rsidR="00D548FD" w:rsidRDefault="00D548FD" w:rsidP="00A81ADC"/>
        </w:tc>
      </w:tr>
      <w:tr w:rsidR="00D548FD" w14:paraId="57B6A5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26AAE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76415E" w14:textId="77777777" w:rsidR="00D548FD" w:rsidRDefault="00D548FD" w:rsidP="00A81ADC"/>
        </w:tc>
      </w:tr>
      <w:tr w:rsidR="00D548FD" w14:paraId="0262A7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05ECA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545C39" w14:textId="77777777" w:rsidR="00D548FD" w:rsidRDefault="00D548FD" w:rsidP="00A81ADC"/>
        </w:tc>
      </w:tr>
      <w:tr w:rsidR="00D548FD" w14:paraId="098EA73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CE82C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7B0C2C" w14:textId="77777777" w:rsidR="00D548FD" w:rsidRDefault="00D548FD" w:rsidP="00A81ADC"/>
        </w:tc>
      </w:tr>
      <w:tr w:rsidR="00D548FD" w14:paraId="7D27C0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B28BE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AEE8DA" w14:textId="77777777" w:rsidR="00D548FD" w:rsidRDefault="00D548FD" w:rsidP="00A81ADC"/>
        </w:tc>
      </w:tr>
      <w:tr w:rsidR="00D548FD" w14:paraId="19E1026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08F9E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68DC86" w14:textId="77777777" w:rsidR="00D548FD" w:rsidRDefault="00D548FD" w:rsidP="00A81ADC"/>
        </w:tc>
      </w:tr>
      <w:tr w:rsidR="00D548FD" w14:paraId="347F141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252D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435E21" w14:textId="77777777" w:rsidR="00D548FD" w:rsidRDefault="00D548FD" w:rsidP="00A81ADC"/>
        </w:tc>
      </w:tr>
      <w:tr w:rsidR="00D548FD" w14:paraId="2E8CC16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31C89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E8F85C" w14:textId="77777777" w:rsidR="00D548FD" w:rsidRDefault="00D548FD" w:rsidP="00A81ADC"/>
        </w:tc>
      </w:tr>
      <w:tr w:rsidR="00D548FD" w14:paraId="3BE3EC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E480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EF684" w14:textId="77777777" w:rsidR="00D548FD" w:rsidRDefault="00D548FD" w:rsidP="00A81ADC"/>
        </w:tc>
      </w:tr>
      <w:tr w:rsidR="00D548FD" w14:paraId="2A2C4E7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F621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75F45C" w14:textId="77777777" w:rsidR="00D548FD" w:rsidRDefault="00D548FD" w:rsidP="00A81ADC"/>
        </w:tc>
      </w:tr>
      <w:tr w:rsidR="00D548FD" w14:paraId="5D8E0B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CA9A9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9ACFB" w14:textId="77777777" w:rsidR="00D548FD" w:rsidRDefault="00D548FD" w:rsidP="00A81ADC"/>
        </w:tc>
      </w:tr>
      <w:tr w:rsidR="00D548FD" w14:paraId="2BFF2FC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57405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4CE523" w14:textId="77777777" w:rsidR="00D548FD" w:rsidRDefault="00D548FD" w:rsidP="00A81ADC"/>
        </w:tc>
      </w:tr>
      <w:tr w:rsidR="00D548FD" w14:paraId="7D1ED5B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D8CAB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E6D8FA" w14:textId="77777777" w:rsidR="00D548FD" w:rsidRDefault="00D548FD" w:rsidP="00A81ADC"/>
        </w:tc>
      </w:tr>
      <w:tr w:rsidR="00D548FD" w14:paraId="61B4B22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F8F69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17D78A" w14:textId="77777777" w:rsidR="00D548FD" w:rsidRDefault="00D548FD" w:rsidP="00A81ADC"/>
        </w:tc>
      </w:tr>
      <w:tr w:rsidR="00D548FD" w14:paraId="7AC58B9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2481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974F2F" w14:textId="77777777" w:rsidR="00D548FD" w:rsidRDefault="00D548FD" w:rsidP="00A81ADC"/>
        </w:tc>
      </w:tr>
      <w:tr w:rsidR="00D548FD" w14:paraId="2BB861A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8A52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9ABFAE" w14:textId="77777777" w:rsidR="00D548FD" w:rsidRDefault="00D548FD" w:rsidP="00A81ADC"/>
        </w:tc>
      </w:tr>
      <w:tr w:rsidR="00D548FD" w14:paraId="4D1593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87560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FB3462" w14:textId="77777777" w:rsidR="00D548FD" w:rsidRDefault="00D548FD" w:rsidP="00A81ADC"/>
        </w:tc>
      </w:tr>
      <w:tr w:rsidR="00D548FD" w14:paraId="0EF137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FC8981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D7FE7EC" w14:textId="77777777" w:rsidR="00D548FD" w:rsidRDefault="00D548FD" w:rsidP="00A81ADC"/>
        </w:tc>
      </w:tr>
      <w:tr w:rsidR="00D548FD" w14:paraId="3BECDE7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F2CE9A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927EBC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1F19A8" w14:textId="77777777" w:rsidR="00D548FD" w:rsidRDefault="00D548FD" w:rsidP="00A81ADC"/>
        </w:tc>
      </w:tr>
      <w:tr w:rsidR="00D548FD" w14:paraId="3CB1842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8C9EB6" w14:textId="77777777" w:rsidR="00D548FD" w:rsidRDefault="00D548FD" w:rsidP="00A81ADC"/>
        </w:tc>
      </w:tr>
      <w:tr w:rsidR="00D548FD" w14:paraId="714DADD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27DCC9" w14:textId="77777777" w:rsidR="00D548FD" w:rsidRDefault="00D548FD" w:rsidP="00A81ADC"/>
        </w:tc>
      </w:tr>
      <w:tr w:rsidR="00D548FD" w14:paraId="2C34196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C13BC85" w14:textId="77777777" w:rsidR="00D548FD" w:rsidRDefault="00D548FD" w:rsidP="00A81ADC"/>
        </w:tc>
      </w:tr>
      <w:tr w:rsidR="00D548FD" w14:paraId="2A4ADEB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C6CE93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3EFBF55" w14:textId="5E28921F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F8C093B" w14:textId="5A51CBF3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2225B4C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5015B6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C5DB62B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82B2473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B155DFC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DC34B42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17F0E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224B30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AB2A3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183E3DF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6840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47C1BAB" w14:textId="77777777" w:rsidR="00D548FD" w:rsidRDefault="00D548FD" w:rsidP="00A81ADC"/>
        </w:tc>
      </w:tr>
      <w:tr w:rsidR="00D548FD" w14:paraId="3E54CA9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DB4A0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B4A618" w14:textId="77777777" w:rsidR="00D548FD" w:rsidRDefault="00D548FD" w:rsidP="00A81ADC"/>
        </w:tc>
      </w:tr>
      <w:tr w:rsidR="00D548FD" w14:paraId="6813B19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ED2E4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15BD81" w14:textId="77777777" w:rsidR="00D548FD" w:rsidRDefault="00D548FD" w:rsidP="00A81ADC"/>
        </w:tc>
      </w:tr>
      <w:tr w:rsidR="00D548FD" w14:paraId="09B59A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8FC7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F442DA" w14:textId="77777777" w:rsidR="00D548FD" w:rsidRDefault="00D548FD" w:rsidP="00A81ADC"/>
        </w:tc>
      </w:tr>
      <w:tr w:rsidR="00D548FD" w14:paraId="3D474A3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049D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27CF45" w14:textId="77777777" w:rsidR="00D548FD" w:rsidRDefault="00D548FD" w:rsidP="00A81ADC"/>
        </w:tc>
      </w:tr>
      <w:tr w:rsidR="00D548FD" w14:paraId="1B97F9B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F699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646588" w14:textId="77777777" w:rsidR="00D548FD" w:rsidRDefault="00D548FD" w:rsidP="00A81ADC"/>
        </w:tc>
      </w:tr>
      <w:tr w:rsidR="00D548FD" w14:paraId="7C91DF3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54675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0DE188" w14:textId="77777777" w:rsidR="00D548FD" w:rsidRDefault="00D548FD" w:rsidP="00A81ADC"/>
        </w:tc>
      </w:tr>
      <w:tr w:rsidR="00D548FD" w14:paraId="1154A91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2D45C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9D1DB" w14:textId="77777777" w:rsidR="00D548FD" w:rsidRDefault="00D548FD" w:rsidP="00A81ADC"/>
        </w:tc>
      </w:tr>
      <w:tr w:rsidR="00D548FD" w14:paraId="3427292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E86C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A918BF" w14:textId="77777777" w:rsidR="00D548FD" w:rsidRDefault="00D548FD" w:rsidP="00A81ADC"/>
        </w:tc>
      </w:tr>
      <w:tr w:rsidR="00D548FD" w14:paraId="6002ABD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61DD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83593A" w14:textId="77777777" w:rsidR="00D548FD" w:rsidRDefault="00D548FD" w:rsidP="00A81ADC"/>
        </w:tc>
      </w:tr>
      <w:tr w:rsidR="00D548FD" w14:paraId="7A06E63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86F93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12E5CF" w14:textId="77777777" w:rsidR="00D548FD" w:rsidRDefault="00D548FD" w:rsidP="00A81ADC"/>
        </w:tc>
      </w:tr>
      <w:tr w:rsidR="00D548FD" w14:paraId="3CBF8A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BB297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32B7BD" w14:textId="77777777" w:rsidR="00D548FD" w:rsidRDefault="00D548FD" w:rsidP="00A81ADC"/>
        </w:tc>
      </w:tr>
      <w:tr w:rsidR="00D548FD" w14:paraId="5CCF333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39DC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D9BA5D" w14:textId="77777777" w:rsidR="00D548FD" w:rsidRDefault="00D548FD" w:rsidP="00A81ADC"/>
        </w:tc>
      </w:tr>
      <w:tr w:rsidR="00D548FD" w14:paraId="390228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ED808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67AA6F" w14:textId="77777777" w:rsidR="00D548FD" w:rsidRDefault="00D548FD" w:rsidP="00A81ADC"/>
        </w:tc>
      </w:tr>
      <w:tr w:rsidR="00D548FD" w14:paraId="2BF4679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D6087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0E6990" w14:textId="77777777" w:rsidR="00D548FD" w:rsidRDefault="00D548FD" w:rsidP="00A81ADC"/>
        </w:tc>
      </w:tr>
      <w:tr w:rsidR="00D548FD" w14:paraId="65DD8D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37FBF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CA8F05" w14:textId="77777777" w:rsidR="00D548FD" w:rsidRDefault="00D548FD" w:rsidP="00A81ADC"/>
        </w:tc>
      </w:tr>
      <w:tr w:rsidR="00D548FD" w14:paraId="5F6FFD6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8C592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44FB78" w14:textId="77777777" w:rsidR="00D548FD" w:rsidRDefault="00D548FD" w:rsidP="00A81ADC"/>
        </w:tc>
      </w:tr>
      <w:tr w:rsidR="00D548FD" w14:paraId="5C4B96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58B4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04194D" w14:textId="77777777" w:rsidR="00D548FD" w:rsidRDefault="00D548FD" w:rsidP="00A81ADC"/>
        </w:tc>
      </w:tr>
      <w:tr w:rsidR="00D548FD" w14:paraId="6DF6EC5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E181C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3CC24E" w14:textId="77777777" w:rsidR="00D548FD" w:rsidRDefault="00D548FD" w:rsidP="00A81ADC"/>
        </w:tc>
      </w:tr>
      <w:tr w:rsidR="00D548FD" w14:paraId="6B8ED7F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D5ED2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F783FA" w14:textId="77777777" w:rsidR="00D548FD" w:rsidRDefault="00D548FD" w:rsidP="00A81ADC"/>
        </w:tc>
      </w:tr>
      <w:tr w:rsidR="00D548FD" w14:paraId="3FF42F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014B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AAC27D" w14:textId="77777777" w:rsidR="00D548FD" w:rsidRDefault="00D548FD" w:rsidP="00A81ADC"/>
        </w:tc>
      </w:tr>
      <w:tr w:rsidR="00D548FD" w14:paraId="5A7DEED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CB047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763938" w14:textId="77777777" w:rsidR="00D548FD" w:rsidRDefault="00D548FD" w:rsidP="00A81ADC"/>
        </w:tc>
      </w:tr>
      <w:tr w:rsidR="00D548FD" w14:paraId="651287C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406B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5F321E" w14:textId="77777777" w:rsidR="00D548FD" w:rsidRDefault="00D548FD" w:rsidP="00A81ADC"/>
        </w:tc>
      </w:tr>
      <w:tr w:rsidR="00D548FD" w14:paraId="406D6EE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EEF5A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5372F1" w14:textId="77777777" w:rsidR="00D548FD" w:rsidRDefault="00D548FD" w:rsidP="00A81ADC"/>
        </w:tc>
      </w:tr>
      <w:tr w:rsidR="00D548FD" w14:paraId="41C110F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4373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BE2C94" w14:textId="77777777" w:rsidR="00D548FD" w:rsidRDefault="00D548FD" w:rsidP="00A81ADC"/>
        </w:tc>
      </w:tr>
      <w:tr w:rsidR="00D548FD" w14:paraId="719429B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6B3CB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AA4711C" w14:textId="77777777" w:rsidR="00D548FD" w:rsidRDefault="00D548FD" w:rsidP="00A81ADC"/>
        </w:tc>
      </w:tr>
      <w:tr w:rsidR="00D548FD" w14:paraId="2126A4E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115CEC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E8EF45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91CDBF" w14:textId="77777777" w:rsidR="00D548FD" w:rsidRDefault="00D548FD" w:rsidP="00A81ADC"/>
        </w:tc>
      </w:tr>
      <w:tr w:rsidR="00D548FD" w14:paraId="37DF235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3FE920" w14:textId="77777777" w:rsidR="00D548FD" w:rsidRDefault="00D548FD" w:rsidP="00A81ADC"/>
        </w:tc>
      </w:tr>
      <w:tr w:rsidR="00D548FD" w14:paraId="1454F46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5C0C6A" w14:textId="77777777" w:rsidR="00D548FD" w:rsidRDefault="00D548FD" w:rsidP="00A81ADC"/>
        </w:tc>
      </w:tr>
      <w:tr w:rsidR="00D548FD" w14:paraId="42FED43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301E15" w14:textId="77777777" w:rsidR="00D548FD" w:rsidRDefault="00D548FD" w:rsidP="00A81ADC"/>
        </w:tc>
      </w:tr>
      <w:tr w:rsidR="00D548FD" w14:paraId="13DC4D7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C56850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73F6ECD" w14:textId="115F6275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4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78A689D" w14:textId="2016A562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21C854D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93AC0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D3ABF4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1DD946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D6AA9D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002AE1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5DDF7D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930A69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033390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4E9C4A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7A26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4C17B78F" w14:textId="77777777" w:rsidR="00D548FD" w:rsidRDefault="00D548FD" w:rsidP="00A81ADC"/>
        </w:tc>
      </w:tr>
      <w:tr w:rsidR="00D548FD" w14:paraId="25DDAE9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2A6D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C3F6BF" w14:textId="77777777" w:rsidR="00D548FD" w:rsidRDefault="00D548FD" w:rsidP="00A81ADC"/>
        </w:tc>
      </w:tr>
      <w:tr w:rsidR="00D548FD" w14:paraId="04E3F1D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80A3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1A2AAD" w14:textId="77777777" w:rsidR="00D548FD" w:rsidRDefault="00D548FD" w:rsidP="00A81ADC"/>
        </w:tc>
      </w:tr>
      <w:tr w:rsidR="00D548FD" w14:paraId="108F593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C161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B5266A" w14:textId="77777777" w:rsidR="00D548FD" w:rsidRDefault="00D548FD" w:rsidP="00A81ADC"/>
        </w:tc>
      </w:tr>
      <w:tr w:rsidR="00D548FD" w14:paraId="0CDDF25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5D9ED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A3897B" w14:textId="77777777" w:rsidR="00D548FD" w:rsidRDefault="00D548FD" w:rsidP="00A81ADC"/>
        </w:tc>
      </w:tr>
      <w:tr w:rsidR="00D548FD" w14:paraId="5150759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A62E4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4AF2C6" w14:textId="77777777" w:rsidR="00D548FD" w:rsidRDefault="00D548FD" w:rsidP="00A81ADC"/>
        </w:tc>
      </w:tr>
      <w:tr w:rsidR="00D548FD" w14:paraId="20B0C2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BCE0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F00305" w14:textId="77777777" w:rsidR="00D548FD" w:rsidRDefault="00D548FD" w:rsidP="00A81ADC"/>
        </w:tc>
      </w:tr>
      <w:tr w:rsidR="00D548FD" w14:paraId="05298E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19705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F67D16" w14:textId="77777777" w:rsidR="00D548FD" w:rsidRDefault="00D548FD" w:rsidP="00A81ADC"/>
        </w:tc>
      </w:tr>
      <w:tr w:rsidR="00D548FD" w14:paraId="0FF12C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4DD39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BA4B8D" w14:textId="77777777" w:rsidR="00D548FD" w:rsidRDefault="00D548FD" w:rsidP="00A81ADC"/>
        </w:tc>
      </w:tr>
      <w:tr w:rsidR="00D548FD" w14:paraId="75450A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56401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E69092" w14:textId="77777777" w:rsidR="00D548FD" w:rsidRDefault="00D548FD" w:rsidP="00A81ADC"/>
        </w:tc>
      </w:tr>
      <w:tr w:rsidR="00D548FD" w14:paraId="00AF58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ADEC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4AB930" w14:textId="77777777" w:rsidR="00D548FD" w:rsidRDefault="00D548FD" w:rsidP="00A81ADC"/>
        </w:tc>
      </w:tr>
      <w:tr w:rsidR="00D548FD" w14:paraId="4C1CC2F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F08B0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31BC2" w14:textId="77777777" w:rsidR="00D548FD" w:rsidRDefault="00D548FD" w:rsidP="00A81ADC"/>
        </w:tc>
      </w:tr>
      <w:tr w:rsidR="00D548FD" w14:paraId="453F20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7016E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2B9D52" w14:textId="77777777" w:rsidR="00D548FD" w:rsidRDefault="00D548FD" w:rsidP="00A81ADC"/>
        </w:tc>
      </w:tr>
      <w:tr w:rsidR="00D548FD" w14:paraId="5A2CB2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DCA27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518374" w14:textId="77777777" w:rsidR="00D548FD" w:rsidRDefault="00D548FD" w:rsidP="00A81ADC"/>
        </w:tc>
      </w:tr>
      <w:tr w:rsidR="00D548FD" w14:paraId="432C5B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D8703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5579BF" w14:textId="77777777" w:rsidR="00D548FD" w:rsidRDefault="00D548FD" w:rsidP="00A81ADC"/>
        </w:tc>
      </w:tr>
      <w:tr w:rsidR="00D548FD" w14:paraId="42A1A0D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CA588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B4294F" w14:textId="77777777" w:rsidR="00D548FD" w:rsidRDefault="00D548FD" w:rsidP="00A81ADC"/>
        </w:tc>
      </w:tr>
      <w:tr w:rsidR="00D548FD" w14:paraId="0AEA45E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A4AD4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984DB7" w14:textId="77777777" w:rsidR="00D548FD" w:rsidRDefault="00D548FD" w:rsidP="00A81ADC"/>
        </w:tc>
      </w:tr>
      <w:tr w:rsidR="00D548FD" w14:paraId="390A1A0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88F3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E234A3" w14:textId="77777777" w:rsidR="00D548FD" w:rsidRDefault="00D548FD" w:rsidP="00A81ADC"/>
        </w:tc>
      </w:tr>
      <w:tr w:rsidR="00D548FD" w14:paraId="1CE1E4D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607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9BCBB0" w14:textId="77777777" w:rsidR="00D548FD" w:rsidRDefault="00D548FD" w:rsidP="00A81ADC"/>
        </w:tc>
      </w:tr>
      <w:tr w:rsidR="00D548FD" w14:paraId="63AC39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51E5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3AC534" w14:textId="77777777" w:rsidR="00D548FD" w:rsidRDefault="00D548FD" w:rsidP="00A81ADC"/>
        </w:tc>
      </w:tr>
      <w:tr w:rsidR="00D548FD" w14:paraId="07D95A9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28B2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41E41F" w14:textId="77777777" w:rsidR="00D548FD" w:rsidRDefault="00D548FD" w:rsidP="00A81ADC"/>
        </w:tc>
      </w:tr>
      <w:tr w:rsidR="00D548FD" w14:paraId="34DBE94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75514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BB3B3B" w14:textId="77777777" w:rsidR="00D548FD" w:rsidRDefault="00D548FD" w:rsidP="00A81ADC"/>
        </w:tc>
      </w:tr>
      <w:tr w:rsidR="00D548FD" w14:paraId="4494983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910E0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D3F617" w14:textId="77777777" w:rsidR="00D548FD" w:rsidRDefault="00D548FD" w:rsidP="00A81ADC"/>
        </w:tc>
      </w:tr>
      <w:tr w:rsidR="00D548FD" w14:paraId="59B66D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A030E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7FD260" w14:textId="77777777" w:rsidR="00D548FD" w:rsidRDefault="00D548FD" w:rsidP="00A81ADC"/>
        </w:tc>
      </w:tr>
      <w:tr w:rsidR="00D548FD" w14:paraId="092622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A376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1783C0" w14:textId="77777777" w:rsidR="00D548FD" w:rsidRDefault="00D548FD" w:rsidP="00A81ADC"/>
        </w:tc>
      </w:tr>
      <w:tr w:rsidR="00D548FD" w14:paraId="69596CF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6F573F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16E8E64" w14:textId="77777777" w:rsidR="00D548FD" w:rsidRDefault="00D548FD" w:rsidP="00A81ADC"/>
        </w:tc>
      </w:tr>
      <w:tr w:rsidR="00D548FD" w14:paraId="5A01C66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B71DDF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8A42BD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2662AC" w14:textId="77777777" w:rsidR="00D548FD" w:rsidRDefault="00D548FD" w:rsidP="00A81ADC"/>
        </w:tc>
      </w:tr>
      <w:tr w:rsidR="00D548FD" w14:paraId="5DACCA2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338CC9" w14:textId="77777777" w:rsidR="00D548FD" w:rsidRDefault="00D548FD" w:rsidP="00A81ADC"/>
        </w:tc>
      </w:tr>
      <w:tr w:rsidR="00D548FD" w14:paraId="7E7CF33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D3C016" w14:textId="77777777" w:rsidR="00D548FD" w:rsidRDefault="00D548FD" w:rsidP="00A81ADC"/>
        </w:tc>
      </w:tr>
      <w:tr w:rsidR="00D548FD" w14:paraId="19BA4C9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8C76E7" w14:textId="77777777" w:rsidR="00D548FD" w:rsidRDefault="00D548FD" w:rsidP="00A81ADC"/>
        </w:tc>
      </w:tr>
      <w:tr w:rsidR="00D548FD" w14:paraId="1299755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583FA7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A8EBD10" w14:textId="0AF3E1EE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5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0F7EF06" w14:textId="304B8DCC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D1BF26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37ABB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6C2E01A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DC9167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42F32A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1B73DC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2FDA13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6EB428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024AD5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B142F7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1EEB5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8381898" w14:textId="77777777" w:rsidR="00D548FD" w:rsidRDefault="00D548FD" w:rsidP="00A81ADC"/>
        </w:tc>
      </w:tr>
      <w:tr w:rsidR="00D548FD" w14:paraId="4814B03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6E0DE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17FB69" w14:textId="77777777" w:rsidR="00D548FD" w:rsidRDefault="00D548FD" w:rsidP="00A81ADC"/>
        </w:tc>
      </w:tr>
      <w:tr w:rsidR="00D548FD" w14:paraId="31D51A8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B998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1DEB34" w14:textId="77777777" w:rsidR="00D548FD" w:rsidRDefault="00D548FD" w:rsidP="00A81ADC"/>
        </w:tc>
      </w:tr>
      <w:tr w:rsidR="00D548FD" w14:paraId="7C00A3E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66C74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F84876" w14:textId="77777777" w:rsidR="00D548FD" w:rsidRDefault="00D548FD" w:rsidP="00A81ADC"/>
        </w:tc>
      </w:tr>
      <w:tr w:rsidR="00D548FD" w14:paraId="397664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9C578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D730C2" w14:textId="77777777" w:rsidR="00D548FD" w:rsidRDefault="00D548FD" w:rsidP="00A81ADC"/>
        </w:tc>
      </w:tr>
      <w:tr w:rsidR="00D548FD" w14:paraId="0DD1AAA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F3F36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CDD783" w14:textId="77777777" w:rsidR="00D548FD" w:rsidRDefault="00D548FD" w:rsidP="00A81ADC"/>
        </w:tc>
      </w:tr>
      <w:tr w:rsidR="00D548FD" w14:paraId="77F1B27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8CE8B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C88DB9" w14:textId="77777777" w:rsidR="00D548FD" w:rsidRDefault="00D548FD" w:rsidP="00A81ADC"/>
        </w:tc>
      </w:tr>
      <w:tr w:rsidR="00D548FD" w14:paraId="6E8FA2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59862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7B91A8" w14:textId="77777777" w:rsidR="00D548FD" w:rsidRDefault="00D548FD" w:rsidP="00A81ADC"/>
        </w:tc>
      </w:tr>
      <w:tr w:rsidR="00D548FD" w14:paraId="7E7577F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5C419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4BDD4C" w14:textId="77777777" w:rsidR="00D548FD" w:rsidRDefault="00D548FD" w:rsidP="00A81ADC"/>
        </w:tc>
      </w:tr>
      <w:tr w:rsidR="00D548FD" w14:paraId="57C61CA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88F4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152F58" w14:textId="77777777" w:rsidR="00D548FD" w:rsidRDefault="00D548FD" w:rsidP="00A81ADC"/>
        </w:tc>
      </w:tr>
      <w:tr w:rsidR="00D548FD" w14:paraId="3F91E33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4643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8A2A9F" w14:textId="77777777" w:rsidR="00D548FD" w:rsidRDefault="00D548FD" w:rsidP="00A81ADC"/>
        </w:tc>
      </w:tr>
      <w:tr w:rsidR="00D548FD" w14:paraId="2AF5882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C76D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D21ED4" w14:textId="77777777" w:rsidR="00D548FD" w:rsidRDefault="00D548FD" w:rsidP="00A81ADC"/>
        </w:tc>
      </w:tr>
      <w:tr w:rsidR="00D548FD" w14:paraId="5262B4C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7511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2EBF03" w14:textId="77777777" w:rsidR="00D548FD" w:rsidRDefault="00D548FD" w:rsidP="00A81ADC"/>
        </w:tc>
      </w:tr>
      <w:tr w:rsidR="00D548FD" w14:paraId="0B16F8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BEE6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A647A2" w14:textId="77777777" w:rsidR="00D548FD" w:rsidRDefault="00D548FD" w:rsidP="00A81ADC"/>
        </w:tc>
      </w:tr>
      <w:tr w:rsidR="00D548FD" w14:paraId="3552608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4560F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A69941" w14:textId="77777777" w:rsidR="00D548FD" w:rsidRDefault="00D548FD" w:rsidP="00A81ADC"/>
        </w:tc>
      </w:tr>
      <w:tr w:rsidR="00D548FD" w14:paraId="77D94A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4DF6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E651B5" w14:textId="77777777" w:rsidR="00D548FD" w:rsidRDefault="00D548FD" w:rsidP="00A81ADC"/>
        </w:tc>
      </w:tr>
      <w:tr w:rsidR="00D548FD" w14:paraId="635DD0B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0E974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CD9F1C" w14:textId="77777777" w:rsidR="00D548FD" w:rsidRDefault="00D548FD" w:rsidP="00A81ADC"/>
        </w:tc>
      </w:tr>
      <w:tr w:rsidR="00D548FD" w14:paraId="2010D3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D94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E1D0B8" w14:textId="77777777" w:rsidR="00D548FD" w:rsidRDefault="00D548FD" w:rsidP="00A81ADC"/>
        </w:tc>
      </w:tr>
      <w:tr w:rsidR="00D548FD" w14:paraId="179AF31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87DE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74D1A2" w14:textId="77777777" w:rsidR="00D548FD" w:rsidRDefault="00D548FD" w:rsidP="00A81ADC"/>
        </w:tc>
      </w:tr>
      <w:tr w:rsidR="00D548FD" w14:paraId="70F690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6C9EE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1822AA" w14:textId="77777777" w:rsidR="00D548FD" w:rsidRDefault="00D548FD" w:rsidP="00A81ADC"/>
        </w:tc>
      </w:tr>
      <w:tr w:rsidR="00D548FD" w14:paraId="7045B7B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020B3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74D614" w14:textId="77777777" w:rsidR="00D548FD" w:rsidRDefault="00D548FD" w:rsidP="00A81ADC"/>
        </w:tc>
      </w:tr>
      <w:tr w:rsidR="00D548FD" w14:paraId="2C1342F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A5206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D7CE55" w14:textId="77777777" w:rsidR="00D548FD" w:rsidRDefault="00D548FD" w:rsidP="00A81ADC"/>
        </w:tc>
      </w:tr>
      <w:tr w:rsidR="00D548FD" w14:paraId="718E129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FD888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6C7340" w14:textId="77777777" w:rsidR="00D548FD" w:rsidRDefault="00D548FD" w:rsidP="00A81ADC"/>
        </w:tc>
      </w:tr>
      <w:tr w:rsidR="00D548FD" w14:paraId="07B4667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6D5CB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89C0C0" w14:textId="77777777" w:rsidR="00D548FD" w:rsidRDefault="00D548FD" w:rsidP="00A81ADC"/>
        </w:tc>
      </w:tr>
      <w:tr w:rsidR="00D548FD" w14:paraId="7442E43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CC69A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FD235F" w14:textId="77777777" w:rsidR="00D548FD" w:rsidRDefault="00D548FD" w:rsidP="00A81ADC"/>
        </w:tc>
      </w:tr>
      <w:tr w:rsidR="00D548FD" w14:paraId="3305FC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5397FE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9ED6344" w14:textId="77777777" w:rsidR="00D548FD" w:rsidRDefault="00D548FD" w:rsidP="00A81ADC"/>
        </w:tc>
      </w:tr>
      <w:tr w:rsidR="00D548FD" w14:paraId="40502FF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A42C9D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DDD143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4DFC83" w14:textId="77777777" w:rsidR="00D548FD" w:rsidRDefault="00D548FD" w:rsidP="00A81ADC"/>
        </w:tc>
      </w:tr>
      <w:tr w:rsidR="00D548FD" w14:paraId="00F6538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5E6285" w14:textId="77777777" w:rsidR="00D548FD" w:rsidRDefault="00D548FD" w:rsidP="00A81ADC"/>
        </w:tc>
      </w:tr>
      <w:tr w:rsidR="00D548FD" w14:paraId="01F47D9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EFE36D" w14:textId="77777777" w:rsidR="00D548FD" w:rsidRDefault="00D548FD" w:rsidP="00A81ADC"/>
        </w:tc>
      </w:tr>
      <w:tr w:rsidR="00D548FD" w14:paraId="192D8A9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B835A57" w14:textId="77777777" w:rsidR="00D548FD" w:rsidRDefault="00D548FD" w:rsidP="00A81ADC"/>
        </w:tc>
      </w:tr>
      <w:tr w:rsidR="00D548FD" w14:paraId="0F4F8AD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DC536A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678F93A" w14:textId="520FE6C4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6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9FDF93E" w14:textId="05388ABF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65E1B2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8DAF8B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B94611B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E184490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34498E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9AAF22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B4E3B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0B4152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D5CE0B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C6DF0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3AB2B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DE6DB0B" w14:textId="77777777" w:rsidR="00D548FD" w:rsidRDefault="00D548FD" w:rsidP="00A81ADC"/>
        </w:tc>
      </w:tr>
      <w:tr w:rsidR="00D548FD" w14:paraId="6D6372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A44E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5D03B1" w14:textId="77777777" w:rsidR="00D548FD" w:rsidRDefault="00D548FD" w:rsidP="00A81ADC"/>
        </w:tc>
      </w:tr>
      <w:tr w:rsidR="00D548FD" w14:paraId="4E4B133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34D96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8444AA" w14:textId="77777777" w:rsidR="00D548FD" w:rsidRDefault="00D548FD" w:rsidP="00A81ADC"/>
        </w:tc>
      </w:tr>
      <w:tr w:rsidR="00D548FD" w14:paraId="69E379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2CD63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22960F" w14:textId="77777777" w:rsidR="00D548FD" w:rsidRDefault="00D548FD" w:rsidP="00A81ADC"/>
        </w:tc>
      </w:tr>
      <w:tr w:rsidR="00D548FD" w14:paraId="2B606E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A677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4EDC26" w14:textId="77777777" w:rsidR="00D548FD" w:rsidRDefault="00D548FD" w:rsidP="00A81ADC"/>
        </w:tc>
      </w:tr>
      <w:tr w:rsidR="00D548FD" w14:paraId="42ABB01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6DB70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13C64F" w14:textId="77777777" w:rsidR="00D548FD" w:rsidRDefault="00D548FD" w:rsidP="00A81ADC"/>
        </w:tc>
      </w:tr>
      <w:tr w:rsidR="00D548FD" w14:paraId="5EE273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E87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F2B3A4" w14:textId="77777777" w:rsidR="00D548FD" w:rsidRDefault="00D548FD" w:rsidP="00A81ADC"/>
        </w:tc>
      </w:tr>
      <w:tr w:rsidR="00D548FD" w14:paraId="760F47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7F1F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F03ADF" w14:textId="77777777" w:rsidR="00D548FD" w:rsidRDefault="00D548FD" w:rsidP="00A81ADC"/>
        </w:tc>
      </w:tr>
      <w:tr w:rsidR="00D548FD" w14:paraId="5A69550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44D4B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A1F60E" w14:textId="77777777" w:rsidR="00D548FD" w:rsidRDefault="00D548FD" w:rsidP="00A81ADC"/>
        </w:tc>
      </w:tr>
      <w:tr w:rsidR="00D548FD" w14:paraId="6631336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F07EA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37CFF1" w14:textId="77777777" w:rsidR="00D548FD" w:rsidRDefault="00D548FD" w:rsidP="00A81ADC"/>
        </w:tc>
      </w:tr>
      <w:tr w:rsidR="00D548FD" w14:paraId="6A72C7E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8D00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584C45" w14:textId="77777777" w:rsidR="00D548FD" w:rsidRDefault="00D548FD" w:rsidP="00A81ADC"/>
        </w:tc>
      </w:tr>
      <w:tr w:rsidR="00D548FD" w14:paraId="00BF7E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6B1A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E9005B" w14:textId="77777777" w:rsidR="00D548FD" w:rsidRDefault="00D548FD" w:rsidP="00A81ADC"/>
        </w:tc>
      </w:tr>
      <w:tr w:rsidR="00D548FD" w14:paraId="759F4C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66926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0A850D" w14:textId="77777777" w:rsidR="00D548FD" w:rsidRDefault="00D548FD" w:rsidP="00A81ADC"/>
        </w:tc>
      </w:tr>
      <w:tr w:rsidR="00D548FD" w14:paraId="7A2CD6F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341E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916719" w14:textId="77777777" w:rsidR="00D548FD" w:rsidRDefault="00D548FD" w:rsidP="00A81ADC"/>
        </w:tc>
      </w:tr>
      <w:tr w:rsidR="00D548FD" w14:paraId="74CC75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3F940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1DAEED" w14:textId="77777777" w:rsidR="00D548FD" w:rsidRDefault="00D548FD" w:rsidP="00A81ADC"/>
        </w:tc>
      </w:tr>
      <w:tr w:rsidR="00D548FD" w14:paraId="5BA65C3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BC84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3DB71A" w14:textId="77777777" w:rsidR="00D548FD" w:rsidRDefault="00D548FD" w:rsidP="00A81ADC"/>
        </w:tc>
      </w:tr>
      <w:tr w:rsidR="00D548FD" w14:paraId="4A2A52E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2CF99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7095AA" w14:textId="77777777" w:rsidR="00D548FD" w:rsidRDefault="00D548FD" w:rsidP="00A81ADC"/>
        </w:tc>
      </w:tr>
      <w:tr w:rsidR="00D548FD" w14:paraId="6E0F0F5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BA5D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FEB35" w14:textId="77777777" w:rsidR="00D548FD" w:rsidRDefault="00D548FD" w:rsidP="00A81ADC"/>
        </w:tc>
      </w:tr>
      <w:tr w:rsidR="00D548FD" w14:paraId="0DBAD58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CC7A8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86A6D4" w14:textId="77777777" w:rsidR="00D548FD" w:rsidRDefault="00D548FD" w:rsidP="00A81ADC"/>
        </w:tc>
      </w:tr>
      <w:tr w:rsidR="00D548FD" w14:paraId="1EAA84D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F67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508FD4" w14:textId="77777777" w:rsidR="00D548FD" w:rsidRDefault="00D548FD" w:rsidP="00A81ADC"/>
        </w:tc>
      </w:tr>
      <w:tr w:rsidR="00D548FD" w14:paraId="6F17A99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B626B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F8C7D8" w14:textId="77777777" w:rsidR="00D548FD" w:rsidRDefault="00D548FD" w:rsidP="00A81ADC"/>
        </w:tc>
      </w:tr>
      <w:tr w:rsidR="00D548FD" w14:paraId="40394F7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D21D6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C016DA" w14:textId="77777777" w:rsidR="00D548FD" w:rsidRDefault="00D548FD" w:rsidP="00A81ADC"/>
        </w:tc>
      </w:tr>
      <w:tr w:rsidR="00D548FD" w14:paraId="14FF475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AB1AE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347F2A" w14:textId="77777777" w:rsidR="00D548FD" w:rsidRDefault="00D548FD" w:rsidP="00A81ADC"/>
        </w:tc>
      </w:tr>
      <w:tr w:rsidR="00D548FD" w14:paraId="271D0A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60FA0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657A99" w14:textId="77777777" w:rsidR="00D548FD" w:rsidRDefault="00D548FD" w:rsidP="00A81ADC"/>
        </w:tc>
      </w:tr>
      <w:tr w:rsidR="00D548FD" w14:paraId="3582E12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17D06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A37316" w14:textId="77777777" w:rsidR="00D548FD" w:rsidRDefault="00D548FD" w:rsidP="00A81ADC"/>
        </w:tc>
      </w:tr>
      <w:tr w:rsidR="00D548FD" w14:paraId="57D064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9040D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B7C3A2C" w14:textId="77777777" w:rsidR="00D548FD" w:rsidRDefault="00D548FD" w:rsidP="00A81ADC"/>
        </w:tc>
      </w:tr>
      <w:tr w:rsidR="00D548FD" w14:paraId="6B3946A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A0FDE6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7559AD3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59713B" w14:textId="77777777" w:rsidR="00D548FD" w:rsidRDefault="00D548FD" w:rsidP="00A81ADC"/>
        </w:tc>
      </w:tr>
      <w:tr w:rsidR="00D548FD" w14:paraId="584850E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55F297" w14:textId="77777777" w:rsidR="00D548FD" w:rsidRDefault="00D548FD" w:rsidP="00A81ADC"/>
        </w:tc>
      </w:tr>
      <w:tr w:rsidR="00D548FD" w14:paraId="7B33D37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54F47A" w14:textId="77777777" w:rsidR="00D548FD" w:rsidRDefault="00D548FD" w:rsidP="00A81ADC"/>
        </w:tc>
      </w:tr>
      <w:tr w:rsidR="00D548FD" w14:paraId="1D54089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E458D8D" w14:textId="77777777" w:rsidR="00D548FD" w:rsidRDefault="00D548FD" w:rsidP="00A81ADC"/>
        </w:tc>
      </w:tr>
      <w:tr w:rsidR="00D548FD" w14:paraId="64A5C45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C90A4E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89D4DBD" w14:textId="694CAC53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7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5BC5215" w14:textId="5424A7E1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20729D2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6B5B0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91338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D8A2A7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803DC93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31D37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4BD0DD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8BCD8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598E8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2AD779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C880D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E03977D" w14:textId="77777777" w:rsidR="00D548FD" w:rsidRDefault="00D548FD" w:rsidP="00A81ADC"/>
        </w:tc>
      </w:tr>
      <w:tr w:rsidR="00D548FD" w14:paraId="02B514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4A69C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C95454" w14:textId="77777777" w:rsidR="00D548FD" w:rsidRDefault="00D548FD" w:rsidP="00A81ADC"/>
        </w:tc>
      </w:tr>
      <w:tr w:rsidR="00D548FD" w14:paraId="661351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E3213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7D542E" w14:textId="77777777" w:rsidR="00D548FD" w:rsidRDefault="00D548FD" w:rsidP="00A81ADC"/>
        </w:tc>
      </w:tr>
      <w:tr w:rsidR="00D548FD" w14:paraId="6A6158E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2BD30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4BA0B7" w14:textId="77777777" w:rsidR="00D548FD" w:rsidRDefault="00D548FD" w:rsidP="00A81ADC"/>
        </w:tc>
      </w:tr>
      <w:tr w:rsidR="00D548FD" w14:paraId="613E36E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9CA09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CA62D5" w14:textId="77777777" w:rsidR="00D548FD" w:rsidRDefault="00D548FD" w:rsidP="00A81ADC"/>
        </w:tc>
      </w:tr>
      <w:tr w:rsidR="00D548FD" w14:paraId="23904A9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CD3E9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E71EAB" w14:textId="77777777" w:rsidR="00D548FD" w:rsidRDefault="00D548FD" w:rsidP="00A81ADC"/>
        </w:tc>
      </w:tr>
      <w:tr w:rsidR="00D548FD" w14:paraId="46C4019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8AF6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2EA02E" w14:textId="77777777" w:rsidR="00D548FD" w:rsidRDefault="00D548FD" w:rsidP="00A81ADC"/>
        </w:tc>
      </w:tr>
      <w:tr w:rsidR="00D548FD" w14:paraId="3DDEC52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7EDC7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DBD748" w14:textId="77777777" w:rsidR="00D548FD" w:rsidRDefault="00D548FD" w:rsidP="00A81ADC"/>
        </w:tc>
      </w:tr>
      <w:tr w:rsidR="00D548FD" w14:paraId="7F5CDF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3DC3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89B120" w14:textId="77777777" w:rsidR="00D548FD" w:rsidRDefault="00D548FD" w:rsidP="00A81ADC"/>
        </w:tc>
      </w:tr>
      <w:tr w:rsidR="00D548FD" w14:paraId="0CE64BB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EBD22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E9797B" w14:textId="77777777" w:rsidR="00D548FD" w:rsidRDefault="00D548FD" w:rsidP="00A81ADC"/>
        </w:tc>
      </w:tr>
      <w:tr w:rsidR="00D548FD" w14:paraId="638655B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F256E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FCF66B" w14:textId="77777777" w:rsidR="00D548FD" w:rsidRDefault="00D548FD" w:rsidP="00A81ADC"/>
        </w:tc>
      </w:tr>
      <w:tr w:rsidR="00D548FD" w14:paraId="23D467E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92339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D18B29" w14:textId="77777777" w:rsidR="00D548FD" w:rsidRDefault="00D548FD" w:rsidP="00A81ADC"/>
        </w:tc>
      </w:tr>
      <w:tr w:rsidR="00D548FD" w14:paraId="3DC365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A3EC9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B8B34C" w14:textId="77777777" w:rsidR="00D548FD" w:rsidRDefault="00D548FD" w:rsidP="00A81ADC"/>
        </w:tc>
      </w:tr>
      <w:tr w:rsidR="00D548FD" w14:paraId="7A180C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10C8E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F73E25" w14:textId="77777777" w:rsidR="00D548FD" w:rsidRDefault="00D548FD" w:rsidP="00A81ADC"/>
        </w:tc>
      </w:tr>
      <w:tr w:rsidR="00D548FD" w14:paraId="5B7177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A641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2AF7CF" w14:textId="77777777" w:rsidR="00D548FD" w:rsidRDefault="00D548FD" w:rsidP="00A81ADC"/>
        </w:tc>
      </w:tr>
      <w:tr w:rsidR="00D548FD" w14:paraId="6ABFE1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0D9E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82D8B1" w14:textId="77777777" w:rsidR="00D548FD" w:rsidRDefault="00D548FD" w:rsidP="00A81ADC"/>
        </w:tc>
      </w:tr>
      <w:tr w:rsidR="00D548FD" w14:paraId="2E3A2CA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2C9F3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E57804" w14:textId="77777777" w:rsidR="00D548FD" w:rsidRDefault="00D548FD" w:rsidP="00A81ADC"/>
        </w:tc>
      </w:tr>
      <w:tr w:rsidR="00D548FD" w14:paraId="249A764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CF345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18DB1C" w14:textId="77777777" w:rsidR="00D548FD" w:rsidRDefault="00D548FD" w:rsidP="00A81ADC"/>
        </w:tc>
      </w:tr>
      <w:tr w:rsidR="00D548FD" w14:paraId="6DB4174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B913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1FCACE" w14:textId="77777777" w:rsidR="00D548FD" w:rsidRDefault="00D548FD" w:rsidP="00A81ADC"/>
        </w:tc>
      </w:tr>
      <w:tr w:rsidR="00D548FD" w14:paraId="33B8AF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EED6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A19AB3" w14:textId="77777777" w:rsidR="00D548FD" w:rsidRDefault="00D548FD" w:rsidP="00A81ADC"/>
        </w:tc>
      </w:tr>
      <w:tr w:rsidR="00D548FD" w14:paraId="53F243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3A3F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984095" w14:textId="77777777" w:rsidR="00D548FD" w:rsidRDefault="00D548FD" w:rsidP="00A81ADC"/>
        </w:tc>
      </w:tr>
      <w:tr w:rsidR="00D548FD" w14:paraId="5881CEA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169D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B6DE7A" w14:textId="77777777" w:rsidR="00D548FD" w:rsidRDefault="00D548FD" w:rsidP="00A81ADC"/>
        </w:tc>
      </w:tr>
      <w:tr w:rsidR="00D548FD" w14:paraId="79D06E0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E2B3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05F68E" w14:textId="77777777" w:rsidR="00D548FD" w:rsidRDefault="00D548FD" w:rsidP="00A81ADC"/>
        </w:tc>
      </w:tr>
      <w:tr w:rsidR="00D548FD" w14:paraId="4080F16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1A684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1F1BF9" w14:textId="77777777" w:rsidR="00D548FD" w:rsidRDefault="00D548FD" w:rsidP="00A81ADC"/>
        </w:tc>
      </w:tr>
      <w:tr w:rsidR="00D548FD" w14:paraId="0ACC94C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BAD7D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F7F706" w14:textId="77777777" w:rsidR="00D548FD" w:rsidRDefault="00D548FD" w:rsidP="00A81ADC"/>
        </w:tc>
      </w:tr>
      <w:tr w:rsidR="00D548FD" w14:paraId="4A38BA5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75141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78FFF0F" w14:textId="77777777" w:rsidR="00D548FD" w:rsidRDefault="00D548FD" w:rsidP="00A81ADC"/>
        </w:tc>
      </w:tr>
      <w:tr w:rsidR="00D548FD" w14:paraId="397243D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5177EA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7E54CD6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A093D9" w14:textId="77777777" w:rsidR="00D548FD" w:rsidRDefault="00D548FD" w:rsidP="00A81ADC"/>
        </w:tc>
      </w:tr>
      <w:tr w:rsidR="00D548FD" w14:paraId="5202177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83BFD" w14:textId="77777777" w:rsidR="00D548FD" w:rsidRDefault="00D548FD" w:rsidP="00A81ADC"/>
        </w:tc>
      </w:tr>
      <w:tr w:rsidR="00D548FD" w14:paraId="2A27956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4B707F" w14:textId="77777777" w:rsidR="00D548FD" w:rsidRDefault="00D548FD" w:rsidP="00A81ADC"/>
        </w:tc>
      </w:tr>
      <w:tr w:rsidR="00D548FD" w14:paraId="41D8C32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B9C2F8B" w14:textId="77777777" w:rsidR="00D548FD" w:rsidRDefault="00D548FD" w:rsidP="00A81ADC"/>
        </w:tc>
      </w:tr>
      <w:tr w:rsidR="00D548FD" w14:paraId="3AB3CD5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7DB726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CE7F0C4" w14:textId="1EE4DD16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8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90C5F61" w14:textId="6C01D0FF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98CF71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D9C99E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41876A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1F90D3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EF9143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4A4666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35E61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7D5080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85FD9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05ACD7F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CD393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5A18D4E9" w14:textId="77777777" w:rsidR="00D548FD" w:rsidRDefault="00D548FD" w:rsidP="00A81ADC"/>
        </w:tc>
      </w:tr>
      <w:tr w:rsidR="00D548FD" w14:paraId="2816DFF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E713F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F5219B" w14:textId="77777777" w:rsidR="00D548FD" w:rsidRDefault="00D548FD" w:rsidP="00A81ADC"/>
        </w:tc>
      </w:tr>
      <w:tr w:rsidR="00D548FD" w14:paraId="1ACABC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9C055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84B96F" w14:textId="77777777" w:rsidR="00D548FD" w:rsidRDefault="00D548FD" w:rsidP="00A81ADC"/>
        </w:tc>
      </w:tr>
      <w:tr w:rsidR="00D548FD" w14:paraId="1F942FC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A7B6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174A8F" w14:textId="77777777" w:rsidR="00D548FD" w:rsidRDefault="00D548FD" w:rsidP="00A81ADC"/>
        </w:tc>
      </w:tr>
      <w:tr w:rsidR="00D548FD" w14:paraId="260EECC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F9F1B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BA95BB" w14:textId="77777777" w:rsidR="00D548FD" w:rsidRDefault="00D548FD" w:rsidP="00A81ADC"/>
        </w:tc>
      </w:tr>
      <w:tr w:rsidR="00D548FD" w14:paraId="47AD495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9E002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77E587" w14:textId="77777777" w:rsidR="00D548FD" w:rsidRDefault="00D548FD" w:rsidP="00A81ADC"/>
        </w:tc>
      </w:tr>
      <w:tr w:rsidR="00D548FD" w14:paraId="6424925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E2FA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BD4C4A" w14:textId="77777777" w:rsidR="00D548FD" w:rsidRDefault="00D548FD" w:rsidP="00A81ADC"/>
        </w:tc>
      </w:tr>
      <w:tr w:rsidR="00D548FD" w14:paraId="78AB02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0EFD2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13A4ED" w14:textId="77777777" w:rsidR="00D548FD" w:rsidRDefault="00D548FD" w:rsidP="00A81ADC"/>
        </w:tc>
      </w:tr>
      <w:tr w:rsidR="00D548FD" w14:paraId="3CF221A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88B9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3DB268" w14:textId="77777777" w:rsidR="00D548FD" w:rsidRDefault="00D548FD" w:rsidP="00A81ADC"/>
        </w:tc>
      </w:tr>
      <w:tr w:rsidR="00D548FD" w14:paraId="1DDE79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014C9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E45004" w14:textId="77777777" w:rsidR="00D548FD" w:rsidRDefault="00D548FD" w:rsidP="00A81ADC"/>
        </w:tc>
      </w:tr>
      <w:tr w:rsidR="00D548FD" w14:paraId="499009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E436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1E6832" w14:textId="77777777" w:rsidR="00D548FD" w:rsidRDefault="00D548FD" w:rsidP="00A81ADC"/>
        </w:tc>
      </w:tr>
      <w:tr w:rsidR="00D548FD" w14:paraId="67CB066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C47F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4C7FAE" w14:textId="77777777" w:rsidR="00D548FD" w:rsidRDefault="00D548FD" w:rsidP="00A81ADC"/>
        </w:tc>
      </w:tr>
      <w:tr w:rsidR="00D548FD" w14:paraId="2EF149B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C0C51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55642F" w14:textId="77777777" w:rsidR="00D548FD" w:rsidRDefault="00D548FD" w:rsidP="00A81ADC"/>
        </w:tc>
      </w:tr>
      <w:tr w:rsidR="00D548FD" w14:paraId="78FE55A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A51D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71A61C" w14:textId="77777777" w:rsidR="00D548FD" w:rsidRDefault="00D548FD" w:rsidP="00A81ADC"/>
        </w:tc>
      </w:tr>
      <w:tr w:rsidR="00D548FD" w14:paraId="7EA629E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293E4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467292" w14:textId="77777777" w:rsidR="00D548FD" w:rsidRDefault="00D548FD" w:rsidP="00A81ADC"/>
        </w:tc>
      </w:tr>
      <w:tr w:rsidR="00D548FD" w14:paraId="6AAA997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A234B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CE5549" w14:textId="77777777" w:rsidR="00D548FD" w:rsidRDefault="00D548FD" w:rsidP="00A81ADC"/>
        </w:tc>
      </w:tr>
      <w:tr w:rsidR="00D548FD" w14:paraId="39F793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CDB90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3F283D" w14:textId="77777777" w:rsidR="00D548FD" w:rsidRDefault="00D548FD" w:rsidP="00A81ADC"/>
        </w:tc>
      </w:tr>
      <w:tr w:rsidR="00D548FD" w14:paraId="30251F5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F327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43B28A" w14:textId="77777777" w:rsidR="00D548FD" w:rsidRDefault="00D548FD" w:rsidP="00A81ADC"/>
        </w:tc>
      </w:tr>
      <w:tr w:rsidR="00D548FD" w14:paraId="7CF2BAF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2F2F5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379F99" w14:textId="77777777" w:rsidR="00D548FD" w:rsidRDefault="00D548FD" w:rsidP="00A81ADC"/>
        </w:tc>
      </w:tr>
      <w:tr w:rsidR="00D548FD" w14:paraId="31869C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FBCF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47E0C5" w14:textId="77777777" w:rsidR="00D548FD" w:rsidRDefault="00D548FD" w:rsidP="00A81ADC"/>
        </w:tc>
      </w:tr>
      <w:tr w:rsidR="00D548FD" w14:paraId="45A3CB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3CA61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BBEDEE" w14:textId="77777777" w:rsidR="00D548FD" w:rsidRDefault="00D548FD" w:rsidP="00A81ADC"/>
        </w:tc>
      </w:tr>
      <w:tr w:rsidR="00D548FD" w14:paraId="18709C1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B5959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37EC49" w14:textId="77777777" w:rsidR="00D548FD" w:rsidRDefault="00D548FD" w:rsidP="00A81ADC"/>
        </w:tc>
      </w:tr>
      <w:tr w:rsidR="00D548FD" w14:paraId="039E96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20E39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C7EB67" w14:textId="77777777" w:rsidR="00D548FD" w:rsidRDefault="00D548FD" w:rsidP="00A81ADC"/>
        </w:tc>
      </w:tr>
      <w:tr w:rsidR="00D548FD" w14:paraId="0748940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F4FCD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93B30B" w14:textId="77777777" w:rsidR="00D548FD" w:rsidRDefault="00D548FD" w:rsidP="00A81ADC"/>
        </w:tc>
      </w:tr>
      <w:tr w:rsidR="00D548FD" w14:paraId="12C8317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637A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6535A8" w14:textId="77777777" w:rsidR="00D548FD" w:rsidRDefault="00D548FD" w:rsidP="00A81ADC"/>
        </w:tc>
      </w:tr>
      <w:tr w:rsidR="00D548FD" w14:paraId="02E82E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51E8E5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047F0A8" w14:textId="77777777" w:rsidR="00D548FD" w:rsidRDefault="00D548FD" w:rsidP="00A81ADC"/>
        </w:tc>
      </w:tr>
      <w:tr w:rsidR="00D548FD" w14:paraId="3EB01D6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46296E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312F63F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65E5D9" w14:textId="77777777" w:rsidR="00D548FD" w:rsidRDefault="00D548FD" w:rsidP="00A81ADC"/>
        </w:tc>
      </w:tr>
      <w:tr w:rsidR="00D548FD" w14:paraId="7C3730A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1BB68F" w14:textId="77777777" w:rsidR="00D548FD" w:rsidRDefault="00D548FD" w:rsidP="00A81ADC"/>
        </w:tc>
      </w:tr>
      <w:tr w:rsidR="00D548FD" w14:paraId="3E2C6D0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52C3BF" w14:textId="77777777" w:rsidR="00D548FD" w:rsidRDefault="00D548FD" w:rsidP="00A81ADC"/>
        </w:tc>
      </w:tr>
      <w:tr w:rsidR="00D548FD" w14:paraId="44C2124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95E6128" w14:textId="77777777" w:rsidR="00D548FD" w:rsidRDefault="00D548FD" w:rsidP="00A81ADC"/>
        </w:tc>
      </w:tr>
      <w:tr w:rsidR="00D548FD" w14:paraId="2C2C883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BE0624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CFE7C22" w14:textId="6794BCC8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9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9ECCACB" w14:textId="40FC9FCB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8B46C9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718D5A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76488F7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8972F1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CB5FAA1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C5CA0F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505D0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F58022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4173D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5A26C1F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217BF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E9CA304" w14:textId="77777777" w:rsidR="00D548FD" w:rsidRDefault="00D548FD" w:rsidP="00A81ADC"/>
        </w:tc>
      </w:tr>
      <w:tr w:rsidR="00D548FD" w14:paraId="2E4391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EC28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CC3615" w14:textId="77777777" w:rsidR="00D548FD" w:rsidRDefault="00D548FD" w:rsidP="00A81ADC"/>
        </w:tc>
      </w:tr>
      <w:tr w:rsidR="00D548FD" w14:paraId="56F10D5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1FABB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0C1E3E" w14:textId="77777777" w:rsidR="00D548FD" w:rsidRDefault="00D548FD" w:rsidP="00A81ADC"/>
        </w:tc>
      </w:tr>
      <w:tr w:rsidR="00D548FD" w14:paraId="438E9F9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9A5E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1FE485" w14:textId="77777777" w:rsidR="00D548FD" w:rsidRDefault="00D548FD" w:rsidP="00A81ADC"/>
        </w:tc>
      </w:tr>
      <w:tr w:rsidR="00D548FD" w14:paraId="3EA3F1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8DB6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95B740" w14:textId="77777777" w:rsidR="00D548FD" w:rsidRDefault="00D548FD" w:rsidP="00A81ADC"/>
        </w:tc>
      </w:tr>
      <w:tr w:rsidR="00D548FD" w14:paraId="42234F4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7C965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9FEBBB" w14:textId="77777777" w:rsidR="00D548FD" w:rsidRDefault="00D548FD" w:rsidP="00A81ADC"/>
        </w:tc>
      </w:tr>
      <w:tr w:rsidR="00D548FD" w14:paraId="72F57BF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A467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18E427" w14:textId="77777777" w:rsidR="00D548FD" w:rsidRDefault="00D548FD" w:rsidP="00A81ADC"/>
        </w:tc>
      </w:tr>
      <w:tr w:rsidR="00D548FD" w14:paraId="375E6E7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A19D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2CD119" w14:textId="77777777" w:rsidR="00D548FD" w:rsidRDefault="00D548FD" w:rsidP="00A81ADC"/>
        </w:tc>
      </w:tr>
      <w:tr w:rsidR="00D548FD" w14:paraId="2CDC29B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C0C8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E77765" w14:textId="77777777" w:rsidR="00D548FD" w:rsidRDefault="00D548FD" w:rsidP="00A81ADC"/>
        </w:tc>
      </w:tr>
      <w:tr w:rsidR="00D548FD" w14:paraId="081AEBF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3A45E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772C5" w14:textId="77777777" w:rsidR="00D548FD" w:rsidRDefault="00D548FD" w:rsidP="00A81ADC"/>
        </w:tc>
      </w:tr>
      <w:tr w:rsidR="00D548FD" w14:paraId="3D30D8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DA90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F32720" w14:textId="77777777" w:rsidR="00D548FD" w:rsidRDefault="00D548FD" w:rsidP="00A81ADC"/>
        </w:tc>
      </w:tr>
      <w:tr w:rsidR="00D548FD" w14:paraId="617B3A9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DF69B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E74628" w14:textId="77777777" w:rsidR="00D548FD" w:rsidRDefault="00D548FD" w:rsidP="00A81ADC"/>
        </w:tc>
      </w:tr>
      <w:tr w:rsidR="00D548FD" w14:paraId="7B0FA39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430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44FFA2" w14:textId="77777777" w:rsidR="00D548FD" w:rsidRDefault="00D548FD" w:rsidP="00A81ADC"/>
        </w:tc>
      </w:tr>
      <w:tr w:rsidR="00D548FD" w14:paraId="21B0FF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04E65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04D6CB" w14:textId="77777777" w:rsidR="00D548FD" w:rsidRDefault="00D548FD" w:rsidP="00A81ADC"/>
        </w:tc>
      </w:tr>
      <w:tr w:rsidR="00D548FD" w14:paraId="7CE261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340B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98E051" w14:textId="77777777" w:rsidR="00D548FD" w:rsidRDefault="00D548FD" w:rsidP="00A81ADC"/>
        </w:tc>
      </w:tr>
      <w:tr w:rsidR="00D548FD" w14:paraId="5A08383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B644A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747DBA" w14:textId="77777777" w:rsidR="00D548FD" w:rsidRDefault="00D548FD" w:rsidP="00A81ADC"/>
        </w:tc>
      </w:tr>
      <w:tr w:rsidR="00D548FD" w14:paraId="7B821AA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61623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007480" w14:textId="77777777" w:rsidR="00D548FD" w:rsidRDefault="00D548FD" w:rsidP="00A81ADC"/>
        </w:tc>
      </w:tr>
      <w:tr w:rsidR="00D548FD" w14:paraId="07BCE13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4575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C4FA24" w14:textId="77777777" w:rsidR="00D548FD" w:rsidRDefault="00D548FD" w:rsidP="00A81ADC"/>
        </w:tc>
      </w:tr>
      <w:tr w:rsidR="00D548FD" w14:paraId="72E3970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17CB6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E3D808" w14:textId="77777777" w:rsidR="00D548FD" w:rsidRDefault="00D548FD" w:rsidP="00A81ADC"/>
        </w:tc>
      </w:tr>
      <w:tr w:rsidR="00D548FD" w14:paraId="56833C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25C58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6B74F" w14:textId="77777777" w:rsidR="00D548FD" w:rsidRDefault="00D548FD" w:rsidP="00A81ADC"/>
        </w:tc>
      </w:tr>
      <w:tr w:rsidR="00D548FD" w14:paraId="482A03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B6A17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5C8369" w14:textId="77777777" w:rsidR="00D548FD" w:rsidRDefault="00D548FD" w:rsidP="00A81ADC"/>
        </w:tc>
      </w:tr>
      <w:tr w:rsidR="00D548FD" w14:paraId="6C1ACBC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CE59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3DEF87" w14:textId="77777777" w:rsidR="00D548FD" w:rsidRDefault="00D548FD" w:rsidP="00A81ADC"/>
        </w:tc>
      </w:tr>
      <w:tr w:rsidR="00D548FD" w14:paraId="5A5BB6D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08AB4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9F5A64" w14:textId="77777777" w:rsidR="00D548FD" w:rsidRDefault="00D548FD" w:rsidP="00A81ADC"/>
        </w:tc>
      </w:tr>
      <w:tr w:rsidR="00D548FD" w14:paraId="3F0D7E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827A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B0A743" w14:textId="77777777" w:rsidR="00D548FD" w:rsidRDefault="00D548FD" w:rsidP="00A81ADC"/>
        </w:tc>
      </w:tr>
      <w:tr w:rsidR="00D548FD" w14:paraId="78096A7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BC861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711A43" w14:textId="77777777" w:rsidR="00D548FD" w:rsidRDefault="00D548FD" w:rsidP="00A81ADC"/>
        </w:tc>
      </w:tr>
      <w:tr w:rsidR="00D548FD" w14:paraId="03F275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C46F1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8AB052D" w14:textId="77777777" w:rsidR="00D548FD" w:rsidRDefault="00D548FD" w:rsidP="00A81ADC"/>
        </w:tc>
      </w:tr>
      <w:tr w:rsidR="00D548FD" w14:paraId="4F5D582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83338D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3D74428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0C99C7" w14:textId="77777777" w:rsidR="00D548FD" w:rsidRDefault="00D548FD" w:rsidP="00A81ADC"/>
        </w:tc>
      </w:tr>
      <w:tr w:rsidR="00D548FD" w14:paraId="5BC9A67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2A2491" w14:textId="77777777" w:rsidR="00D548FD" w:rsidRDefault="00D548FD" w:rsidP="00A81ADC"/>
        </w:tc>
      </w:tr>
      <w:tr w:rsidR="00D548FD" w14:paraId="75A2257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05051D" w14:textId="77777777" w:rsidR="00D548FD" w:rsidRDefault="00D548FD" w:rsidP="00A81ADC"/>
        </w:tc>
      </w:tr>
      <w:tr w:rsidR="00D548FD" w14:paraId="324D479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88430B4" w14:textId="77777777" w:rsidR="00D548FD" w:rsidRDefault="00D548FD" w:rsidP="00A81ADC"/>
        </w:tc>
      </w:tr>
      <w:tr w:rsidR="00D548FD" w14:paraId="305911F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20CF84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4C5BA44" w14:textId="0DC42074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10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087AF33" w14:textId="67E9D344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3058840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313C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AEAE4C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91E1BA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CF096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A82847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C9A6D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18039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4E0ECC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1BBFE5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5EBCA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C77D1FE" w14:textId="77777777" w:rsidR="00D548FD" w:rsidRDefault="00D548FD" w:rsidP="00A81ADC"/>
        </w:tc>
      </w:tr>
      <w:tr w:rsidR="00D548FD" w14:paraId="443367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C8AC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A07EF5" w14:textId="77777777" w:rsidR="00D548FD" w:rsidRDefault="00D548FD" w:rsidP="00A81ADC"/>
        </w:tc>
      </w:tr>
      <w:tr w:rsidR="00D548FD" w14:paraId="4A0AFA0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0A11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5F60A2" w14:textId="77777777" w:rsidR="00D548FD" w:rsidRDefault="00D548FD" w:rsidP="00A81ADC"/>
        </w:tc>
      </w:tr>
      <w:tr w:rsidR="00D548FD" w14:paraId="57BAA1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269A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016CE0" w14:textId="77777777" w:rsidR="00D548FD" w:rsidRDefault="00D548FD" w:rsidP="00A81ADC"/>
        </w:tc>
      </w:tr>
      <w:tr w:rsidR="00D548FD" w14:paraId="47D658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D064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B0987A" w14:textId="77777777" w:rsidR="00D548FD" w:rsidRDefault="00D548FD" w:rsidP="00A81ADC"/>
        </w:tc>
      </w:tr>
      <w:tr w:rsidR="00D548FD" w14:paraId="133F40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FD2C3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950720" w14:textId="77777777" w:rsidR="00D548FD" w:rsidRDefault="00D548FD" w:rsidP="00A81ADC"/>
        </w:tc>
      </w:tr>
      <w:tr w:rsidR="00D548FD" w14:paraId="660B22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A2DA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B23796" w14:textId="77777777" w:rsidR="00D548FD" w:rsidRDefault="00D548FD" w:rsidP="00A81ADC"/>
        </w:tc>
      </w:tr>
      <w:tr w:rsidR="00D548FD" w14:paraId="4161F5C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270FA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90C1A6" w14:textId="77777777" w:rsidR="00D548FD" w:rsidRDefault="00D548FD" w:rsidP="00A81ADC"/>
        </w:tc>
      </w:tr>
      <w:tr w:rsidR="00D548FD" w14:paraId="61967A4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1F233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6F734" w14:textId="77777777" w:rsidR="00D548FD" w:rsidRDefault="00D548FD" w:rsidP="00A81ADC"/>
        </w:tc>
      </w:tr>
      <w:tr w:rsidR="00D548FD" w14:paraId="738F1A0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DCEC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7632FF" w14:textId="77777777" w:rsidR="00D548FD" w:rsidRDefault="00D548FD" w:rsidP="00A81ADC"/>
        </w:tc>
      </w:tr>
      <w:tr w:rsidR="00D548FD" w14:paraId="5425E80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E683F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626E15" w14:textId="77777777" w:rsidR="00D548FD" w:rsidRDefault="00D548FD" w:rsidP="00A81ADC"/>
        </w:tc>
      </w:tr>
      <w:tr w:rsidR="00D548FD" w14:paraId="463CB2A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44456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27D5AA" w14:textId="77777777" w:rsidR="00D548FD" w:rsidRDefault="00D548FD" w:rsidP="00A81ADC"/>
        </w:tc>
      </w:tr>
      <w:tr w:rsidR="00D548FD" w14:paraId="52CF255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9E66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D38CD8" w14:textId="77777777" w:rsidR="00D548FD" w:rsidRDefault="00D548FD" w:rsidP="00A81ADC"/>
        </w:tc>
      </w:tr>
      <w:tr w:rsidR="00D548FD" w14:paraId="19DE77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D76F0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CAB715" w14:textId="77777777" w:rsidR="00D548FD" w:rsidRDefault="00D548FD" w:rsidP="00A81ADC"/>
        </w:tc>
      </w:tr>
      <w:tr w:rsidR="00D548FD" w14:paraId="26FD970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8EA4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5B19E8" w14:textId="77777777" w:rsidR="00D548FD" w:rsidRDefault="00D548FD" w:rsidP="00A81ADC"/>
        </w:tc>
      </w:tr>
      <w:tr w:rsidR="00D548FD" w14:paraId="0ED577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978E6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3FF636" w14:textId="77777777" w:rsidR="00D548FD" w:rsidRDefault="00D548FD" w:rsidP="00A81ADC"/>
        </w:tc>
      </w:tr>
      <w:tr w:rsidR="00D548FD" w14:paraId="021EA63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4988B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0E6AA9" w14:textId="77777777" w:rsidR="00D548FD" w:rsidRDefault="00D548FD" w:rsidP="00A81ADC"/>
        </w:tc>
      </w:tr>
      <w:tr w:rsidR="00D548FD" w14:paraId="0C5C06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DC71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0DCC1B" w14:textId="77777777" w:rsidR="00D548FD" w:rsidRDefault="00D548FD" w:rsidP="00A81ADC"/>
        </w:tc>
      </w:tr>
      <w:tr w:rsidR="00D548FD" w14:paraId="6C2900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7006B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BDDF37" w14:textId="77777777" w:rsidR="00D548FD" w:rsidRDefault="00D548FD" w:rsidP="00A81ADC"/>
        </w:tc>
      </w:tr>
      <w:tr w:rsidR="00D548FD" w14:paraId="0E0693B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1148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2434B3" w14:textId="77777777" w:rsidR="00D548FD" w:rsidRDefault="00D548FD" w:rsidP="00A81ADC"/>
        </w:tc>
      </w:tr>
      <w:tr w:rsidR="00D548FD" w14:paraId="09C967A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5DA1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05E905" w14:textId="77777777" w:rsidR="00D548FD" w:rsidRDefault="00D548FD" w:rsidP="00A81ADC"/>
        </w:tc>
      </w:tr>
      <w:tr w:rsidR="00D548FD" w14:paraId="2D22E7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99DE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EAC8B7" w14:textId="77777777" w:rsidR="00D548FD" w:rsidRDefault="00D548FD" w:rsidP="00A81ADC"/>
        </w:tc>
      </w:tr>
      <w:tr w:rsidR="00D548FD" w14:paraId="1ECDC0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1ADD1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A0FB19" w14:textId="77777777" w:rsidR="00D548FD" w:rsidRDefault="00D548FD" w:rsidP="00A81ADC"/>
        </w:tc>
      </w:tr>
      <w:tr w:rsidR="00D548FD" w14:paraId="592D605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70266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7F4957" w14:textId="77777777" w:rsidR="00D548FD" w:rsidRDefault="00D548FD" w:rsidP="00A81ADC"/>
        </w:tc>
      </w:tr>
      <w:tr w:rsidR="00D548FD" w14:paraId="176D7FE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D63D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F10C32" w14:textId="77777777" w:rsidR="00D548FD" w:rsidRDefault="00D548FD" w:rsidP="00A81ADC"/>
        </w:tc>
      </w:tr>
      <w:tr w:rsidR="00D548FD" w14:paraId="780A42F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ED195E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9713BA7" w14:textId="77777777" w:rsidR="00D548FD" w:rsidRDefault="00D548FD" w:rsidP="00A81ADC"/>
        </w:tc>
      </w:tr>
      <w:tr w:rsidR="00D548FD" w14:paraId="1EAEE04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B8F57F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356711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DEE726" w14:textId="77777777" w:rsidR="00D548FD" w:rsidRDefault="00D548FD" w:rsidP="00A81ADC"/>
        </w:tc>
      </w:tr>
      <w:tr w:rsidR="00D548FD" w14:paraId="680FE98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3DB32E" w14:textId="77777777" w:rsidR="00D548FD" w:rsidRDefault="00D548FD" w:rsidP="00A81ADC"/>
        </w:tc>
      </w:tr>
      <w:tr w:rsidR="00D548FD" w14:paraId="18494D1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7E45D1" w14:textId="77777777" w:rsidR="00D548FD" w:rsidRDefault="00D548FD" w:rsidP="00A81ADC"/>
        </w:tc>
      </w:tr>
      <w:tr w:rsidR="00D548FD" w14:paraId="0B6422E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F1FA0AE" w14:textId="77777777" w:rsidR="00D548FD" w:rsidRDefault="00D548FD" w:rsidP="00A81ADC"/>
        </w:tc>
      </w:tr>
      <w:tr w:rsidR="00D548FD" w14:paraId="1A9F0B9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162010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DD8D90F" w14:textId="04623BC4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11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30BE6B9" w14:textId="312D0004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4ABCA6D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8D800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9750E90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A44563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25981F6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EDB9DD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8AC917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AD6775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66D2AA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377C16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551D3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F4E3CB7" w14:textId="77777777" w:rsidR="00D548FD" w:rsidRDefault="00D548FD" w:rsidP="00A81ADC"/>
        </w:tc>
      </w:tr>
      <w:tr w:rsidR="00D548FD" w14:paraId="0E16232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813DD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2DE0CF" w14:textId="77777777" w:rsidR="00D548FD" w:rsidRDefault="00D548FD" w:rsidP="00A81ADC"/>
        </w:tc>
      </w:tr>
      <w:tr w:rsidR="00D548FD" w14:paraId="2035BB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4FE4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FA8E66" w14:textId="77777777" w:rsidR="00D548FD" w:rsidRDefault="00D548FD" w:rsidP="00A81ADC"/>
        </w:tc>
      </w:tr>
      <w:tr w:rsidR="00D548FD" w14:paraId="3BB3133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61ED9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E4E85C" w14:textId="77777777" w:rsidR="00D548FD" w:rsidRDefault="00D548FD" w:rsidP="00A81ADC"/>
        </w:tc>
      </w:tr>
      <w:tr w:rsidR="00D548FD" w14:paraId="329427F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F456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973334" w14:textId="77777777" w:rsidR="00D548FD" w:rsidRDefault="00D548FD" w:rsidP="00A81ADC"/>
        </w:tc>
      </w:tr>
      <w:tr w:rsidR="00D548FD" w14:paraId="3F7584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CEBD1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38432B" w14:textId="77777777" w:rsidR="00D548FD" w:rsidRDefault="00D548FD" w:rsidP="00A81ADC"/>
        </w:tc>
      </w:tr>
      <w:tr w:rsidR="00D548FD" w14:paraId="353905F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5D0E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0D1DB1" w14:textId="77777777" w:rsidR="00D548FD" w:rsidRDefault="00D548FD" w:rsidP="00A81ADC"/>
        </w:tc>
      </w:tr>
      <w:tr w:rsidR="00D548FD" w14:paraId="24DE87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A789F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646E0C" w14:textId="77777777" w:rsidR="00D548FD" w:rsidRDefault="00D548FD" w:rsidP="00A81ADC"/>
        </w:tc>
      </w:tr>
      <w:tr w:rsidR="00D548FD" w14:paraId="05B8083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FC062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84DA4F" w14:textId="77777777" w:rsidR="00D548FD" w:rsidRDefault="00D548FD" w:rsidP="00A81ADC"/>
        </w:tc>
      </w:tr>
      <w:tr w:rsidR="00D548FD" w14:paraId="46700E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2078C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C55C3A" w14:textId="77777777" w:rsidR="00D548FD" w:rsidRDefault="00D548FD" w:rsidP="00A81ADC"/>
        </w:tc>
      </w:tr>
      <w:tr w:rsidR="00D548FD" w14:paraId="4565AA5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E100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DA43BD" w14:textId="77777777" w:rsidR="00D548FD" w:rsidRDefault="00D548FD" w:rsidP="00A81ADC"/>
        </w:tc>
      </w:tr>
      <w:tr w:rsidR="00D548FD" w14:paraId="7D1580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4394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9B6F9D" w14:textId="77777777" w:rsidR="00D548FD" w:rsidRDefault="00D548FD" w:rsidP="00A81ADC"/>
        </w:tc>
      </w:tr>
      <w:tr w:rsidR="00D548FD" w14:paraId="137DB26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DD438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74EB90" w14:textId="77777777" w:rsidR="00D548FD" w:rsidRDefault="00D548FD" w:rsidP="00A81ADC"/>
        </w:tc>
      </w:tr>
      <w:tr w:rsidR="00D548FD" w14:paraId="51A1DCF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31F1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F7C088" w14:textId="77777777" w:rsidR="00D548FD" w:rsidRDefault="00D548FD" w:rsidP="00A81ADC"/>
        </w:tc>
      </w:tr>
      <w:tr w:rsidR="00D548FD" w14:paraId="4F1EC9E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A725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623883" w14:textId="77777777" w:rsidR="00D548FD" w:rsidRDefault="00D548FD" w:rsidP="00A81ADC"/>
        </w:tc>
      </w:tr>
      <w:tr w:rsidR="00D548FD" w14:paraId="3FC3832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34E5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443C20" w14:textId="77777777" w:rsidR="00D548FD" w:rsidRDefault="00D548FD" w:rsidP="00A81ADC"/>
        </w:tc>
      </w:tr>
      <w:tr w:rsidR="00D548FD" w14:paraId="69125AC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8B156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C01C81" w14:textId="77777777" w:rsidR="00D548FD" w:rsidRDefault="00D548FD" w:rsidP="00A81ADC"/>
        </w:tc>
      </w:tr>
      <w:tr w:rsidR="00D548FD" w14:paraId="700DF15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315CF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C71219" w14:textId="77777777" w:rsidR="00D548FD" w:rsidRDefault="00D548FD" w:rsidP="00A81ADC"/>
        </w:tc>
      </w:tr>
      <w:tr w:rsidR="00D548FD" w14:paraId="04C9E9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EFAD6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DBC964" w14:textId="77777777" w:rsidR="00D548FD" w:rsidRDefault="00D548FD" w:rsidP="00A81ADC"/>
        </w:tc>
      </w:tr>
      <w:tr w:rsidR="00D548FD" w14:paraId="2BEF10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FD9A5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17E669" w14:textId="77777777" w:rsidR="00D548FD" w:rsidRDefault="00D548FD" w:rsidP="00A81ADC"/>
        </w:tc>
      </w:tr>
      <w:tr w:rsidR="00D548FD" w14:paraId="38F23C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6A2D1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4FC981" w14:textId="77777777" w:rsidR="00D548FD" w:rsidRDefault="00D548FD" w:rsidP="00A81ADC"/>
        </w:tc>
      </w:tr>
      <w:tr w:rsidR="00D548FD" w14:paraId="26BFA4A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F563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FEF311" w14:textId="77777777" w:rsidR="00D548FD" w:rsidRDefault="00D548FD" w:rsidP="00A81ADC"/>
        </w:tc>
      </w:tr>
      <w:tr w:rsidR="00D548FD" w14:paraId="2FFFA5F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B52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3D0543" w14:textId="77777777" w:rsidR="00D548FD" w:rsidRDefault="00D548FD" w:rsidP="00A81ADC"/>
        </w:tc>
      </w:tr>
      <w:tr w:rsidR="00D548FD" w14:paraId="6B1E1C7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8EF1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D8CC2F" w14:textId="77777777" w:rsidR="00D548FD" w:rsidRDefault="00D548FD" w:rsidP="00A81ADC"/>
        </w:tc>
      </w:tr>
      <w:tr w:rsidR="00D548FD" w14:paraId="4354A4A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37B32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E11E4F" w14:textId="77777777" w:rsidR="00D548FD" w:rsidRDefault="00D548FD" w:rsidP="00A81ADC"/>
        </w:tc>
      </w:tr>
      <w:tr w:rsidR="00D548FD" w14:paraId="3438E2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13C657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50E64AC" w14:textId="77777777" w:rsidR="00D548FD" w:rsidRDefault="00D548FD" w:rsidP="00A81ADC"/>
        </w:tc>
      </w:tr>
      <w:tr w:rsidR="00D548FD" w14:paraId="581DCD2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52E4BD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78D81A4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54F8C3" w14:textId="77777777" w:rsidR="00D548FD" w:rsidRDefault="00D548FD" w:rsidP="00A81ADC"/>
        </w:tc>
      </w:tr>
      <w:tr w:rsidR="00D548FD" w14:paraId="36A5EF8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74A335" w14:textId="77777777" w:rsidR="00D548FD" w:rsidRDefault="00D548FD" w:rsidP="00A81ADC"/>
        </w:tc>
      </w:tr>
      <w:tr w:rsidR="00D548FD" w14:paraId="016954D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E24477" w14:textId="77777777" w:rsidR="00D548FD" w:rsidRDefault="00D548FD" w:rsidP="00A81ADC"/>
        </w:tc>
      </w:tr>
      <w:tr w:rsidR="00D548FD" w14:paraId="2BE308C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0E853C8" w14:textId="77777777" w:rsidR="00D548FD" w:rsidRDefault="00D548FD" w:rsidP="00A81ADC"/>
        </w:tc>
      </w:tr>
      <w:tr w:rsidR="00D548FD" w14:paraId="0C56B1D9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1985B8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F2BA6AE" w14:textId="437BB4C1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12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8A63BF3" w14:textId="48BFE5E4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2176D7B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F179C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ED94D4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A4E8D7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73F4EF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2C63E3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FD7657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94F562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966618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7F3C74B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5C596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12DE8FB9" w14:textId="77777777" w:rsidR="00D548FD" w:rsidRDefault="00D548FD" w:rsidP="00A81ADC"/>
        </w:tc>
      </w:tr>
      <w:tr w:rsidR="00D548FD" w14:paraId="2D1FBAD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5749E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BB1BA1" w14:textId="77777777" w:rsidR="00D548FD" w:rsidRDefault="00D548FD" w:rsidP="00A81ADC"/>
        </w:tc>
      </w:tr>
      <w:tr w:rsidR="00D548FD" w14:paraId="70C953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50A62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02CEED" w14:textId="77777777" w:rsidR="00D548FD" w:rsidRDefault="00D548FD" w:rsidP="00A81ADC"/>
        </w:tc>
      </w:tr>
      <w:tr w:rsidR="00D548FD" w14:paraId="13CA5D7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861A2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A576C7" w14:textId="77777777" w:rsidR="00D548FD" w:rsidRDefault="00D548FD" w:rsidP="00A81ADC"/>
        </w:tc>
      </w:tr>
      <w:tr w:rsidR="00D548FD" w14:paraId="3967C5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70D91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4594BB" w14:textId="77777777" w:rsidR="00D548FD" w:rsidRDefault="00D548FD" w:rsidP="00A81ADC"/>
        </w:tc>
      </w:tr>
      <w:tr w:rsidR="00D548FD" w14:paraId="7A30C98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0D5A8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570A3E" w14:textId="77777777" w:rsidR="00D548FD" w:rsidRDefault="00D548FD" w:rsidP="00A81ADC"/>
        </w:tc>
      </w:tr>
      <w:tr w:rsidR="00D548FD" w14:paraId="3945EB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AF6A0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83544D" w14:textId="77777777" w:rsidR="00D548FD" w:rsidRDefault="00D548FD" w:rsidP="00A81ADC"/>
        </w:tc>
      </w:tr>
      <w:tr w:rsidR="00D548FD" w14:paraId="177A7D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79011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2CDF2D" w14:textId="77777777" w:rsidR="00D548FD" w:rsidRDefault="00D548FD" w:rsidP="00A81ADC"/>
        </w:tc>
      </w:tr>
      <w:tr w:rsidR="00D548FD" w14:paraId="3084F40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3984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A8B06C" w14:textId="77777777" w:rsidR="00D548FD" w:rsidRDefault="00D548FD" w:rsidP="00A81ADC"/>
        </w:tc>
      </w:tr>
      <w:tr w:rsidR="00D548FD" w14:paraId="7D0CF3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3883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DE6D1D" w14:textId="77777777" w:rsidR="00D548FD" w:rsidRDefault="00D548FD" w:rsidP="00A81ADC"/>
        </w:tc>
      </w:tr>
      <w:tr w:rsidR="00D548FD" w14:paraId="3C816AF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E7AE4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16B096" w14:textId="77777777" w:rsidR="00D548FD" w:rsidRDefault="00D548FD" w:rsidP="00A81ADC"/>
        </w:tc>
      </w:tr>
      <w:tr w:rsidR="00D548FD" w14:paraId="643D0BC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F27F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214411" w14:textId="77777777" w:rsidR="00D548FD" w:rsidRDefault="00D548FD" w:rsidP="00A81ADC"/>
        </w:tc>
      </w:tr>
      <w:tr w:rsidR="00D548FD" w14:paraId="365A572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F9B5B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BC56CA" w14:textId="77777777" w:rsidR="00D548FD" w:rsidRDefault="00D548FD" w:rsidP="00A81ADC"/>
        </w:tc>
      </w:tr>
      <w:tr w:rsidR="00D548FD" w14:paraId="759B354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CE4FD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DA527B" w14:textId="77777777" w:rsidR="00D548FD" w:rsidRDefault="00D548FD" w:rsidP="00A81ADC"/>
        </w:tc>
      </w:tr>
      <w:tr w:rsidR="00D548FD" w14:paraId="3DB9F0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5834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DFD34C" w14:textId="77777777" w:rsidR="00D548FD" w:rsidRDefault="00D548FD" w:rsidP="00A81ADC"/>
        </w:tc>
      </w:tr>
      <w:tr w:rsidR="00D548FD" w14:paraId="4FD2ED0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3B6D8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E6AEF5" w14:textId="77777777" w:rsidR="00D548FD" w:rsidRDefault="00D548FD" w:rsidP="00A81ADC"/>
        </w:tc>
      </w:tr>
      <w:tr w:rsidR="00D548FD" w14:paraId="14FA0F2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DD1C4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91F893" w14:textId="77777777" w:rsidR="00D548FD" w:rsidRDefault="00D548FD" w:rsidP="00A81ADC"/>
        </w:tc>
      </w:tr>
      <w:tr w:rsidR="00D548FD" w14:paraId="22ED05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22EB6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AECCA0" w14:textId="77777777" w:rsidR="00D548FD" w:rsidRDefault="00D548FD" w:rsidP="00A81ADC"/>
        </w:tc>
      </w:tr>
      <w:tr w:rsidR="00D548FD" w14:paraId="1B9FEC8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E6640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998C16" w14:textId="77777777" w:rsidR="00D548FD" w:rsidRDefault="00D548FD" w:rsidP="00A81ADC"/>
        </w:tc>
      </w:tr>
      <w:tr w:rsidR="00D548FD" w14:paraId="37A1B3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42BE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9DC52A" w14:textId="77777777" w:rsidR="00D548FD" w:rsidRDefault="00D548FD" w:rsidP="00A81ADC"/>
        </w:tc>
      </w:tr>
      <w:tr w:rsidR="00D548FD" w14:paraId="04941A2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6393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29D9C4" w14:textId="77777777" w:rsidR="00D548FD" w:rsidRDefault="00D548FD" w:rsidP="00A81ADC"/>
        </w:tc>
      </w:tr>
      <w:tr w:rsidR="00D548FD" w14:paraId="33AC448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BD38C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3894AB" w14:textId="77777777" w:rsidR="00D548FD" w:rsidRDefault="00D548FD" w:rsidP="00A81ADC"/>
        </w:tc>
      </w:tr>
      <w:tr w:rsidR="00D548FD" w14:paraId="24F033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CECC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8E3768" w14:textId="77777777" w:rsidR="00D548FD" w:rsidRDefault="00D548FD" w:rsidP="00A81ADC"/>
        </w:tc>
      </w:tr>
      <w:tr w:rsidR="00D548FD" w14:paraId="38ABCB5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EDC6E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F37A69" w14:textId="77777777" w:rsidR="00D548FD" w:rsidRDefault="00D548FD" w:rsidP="00A81ADC"/>
        </w:tc>
      </w:tr>
      <w:tr w:rsidR="00D548FD" w14:paraId="5799F6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A5719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04BB80" w14:textId="77777777" w:rsidR="00D548FD" w:rsidRDefault="00D548FD" w:rsidP="00A81ADC"/>
        </w:tc>
      </w:tr>
      <w:tr w:rsidR="00D548FD" w14:paraId="0E0EB4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881B8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38EF30B" w14:textId="77777777" w:rsidR="00D548FD" w:rsidRDefault="00D548FD" w:rsidP="00A81ADC"/>
        </w:tc>
      </w:tr>
      <w:tr w:rsidR="00D548FD" w14:paraId="6DE1632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3CF073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2B5AD4D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A51D1D" w14:textId="77777777" w:rsidR="00D548FD" w:rsidRDefault="00D548FD" w:rsidP="00A81ADC"/>
        </w:tc>
      </w:tr>
      <w:tr w:rsidR="00D548FD" w14:paraId="7E8F0DF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A477A6" w14:textId="77777777" w:rsidR="00D548FD" w:rsidRDefault="00D548FD" w:rsidP="00A81ADC"/>
        </w:tc>
      </w:tr>
      <w:tr w:rsidR="00D548FD" w14:paraId="73B541C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16D34E" w14:textId="77777777" w:rsidR="00D548FD" w:rsidRDefault="00D548FD" w:rsidP="00A81ADC"/>
        </w:tc>
      </w:tr>
      <w:tr w:rsidR="00D548FD" w14:paraId="270935E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BAA8050" w14:textId="77777777" w:rsidR="00D548FD" w:rsidRDefault="00D548FD" w:rsidP="00A81ADC"/>
        </w:tc>
      </w:tr>
      <w:tr w:rsidR="00D548FD" w14:paraId="40B0F0D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7B8CE5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4D907EE" w14:textId="1A74FF78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13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5120E07" w14:textId="6D452C11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FAC7A49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146130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BE15CA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69C95E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6DC39E2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9A5543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28476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2F832D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C84178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5A58BB3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C7D6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38682E8" w14:textId="77777777" w:rsidR="00D548FD" w:rsidRDefault="00D548FD" w:rsidP="00A81ADC"/>
        </w:tc>
      </w:tr>
      <w:tr w:rsidR="00D548FD" w14:paraId="1F3DBDF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1260D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1A766A" w14:textId="77777777" w:rsidR="00D548FD" w:rsidRDefault="00D548FD" w:rsidP="00A81ADC"/>
        </w:tc>
      </w:tr>
      <w:tr w:rsidR="00D548FD" w14:paraId="71776B6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AC7C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39AB8F" w14:textId="77777777" w:rsidR="00D548FD" w:rsidRDefault="00D548FD" w:rsidP="00A81ADC"/>
        </w:tc>
      </w:tr>
      <w:tr w:rsidR="00D548FD" w14:paraId="52C97A1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615D0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3B08B2" w14:textId="77777777" w:rsidR="00D548FD" w:rsidRDefault="00D548FD" w:rsidP="00A81ADC"/>
        </w:tc>
      </w:tr>
      <w:tr w:rsidR="00D548FD" w14:paraId="4E858F5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EA8A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7869F4" w14:textId="77777777" w:rsidR="00D548FD" w:rsidRDefault="00D548FD" w:rsidP="00A81ADC"/>
        </w:tc>
      </w:tr>
      <w:tr w:rsidR="00D548FD" w14:paraId="36A980A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D8739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D82FAB" w14:textId="77777777" w:rsidR="00D548FD" w:rsidRDefault="00D548FD" w:rsidP="00A81ADC"/>
        </w:tc>
      </w:tr>
      <w:tr w:rsidR="00D548FD" w14:paraId="777BCB2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BA20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7401F4" w14:textId="77777777" w:rsidR="00D548FD" w:rsidRDefault="00D548FD" w:rsidP="00A81ADC"/>
        </w:tc>
      </w:tr>
      <w:tr w:rsidR="00D548FD" w14:paraId="2F6F72C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2D65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89402A" w14:textId="77777777" w:rsidR="00D548FD" w:rsidRDefault="00D548FD" w:rsidP="00A81ADC"/>
        </w:tc>
      </w:tr>
      <w:tr w:rsidR="00D548FD" w14:paraId="257E123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944A1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EB147F" w14:textId="77777777" w:rsidR="00D548FD" w:rsidRDefault="00D548FD" w:rsidP="00A81ADC"/>
        </w:tc>
      </w:tr>
      <w:tr w:rsidR="00D548FD" w14:paraId="3DAA940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8CDB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D2BD07" w14:textId="77777777" w:rsidR="00D548FD" w:rsidRDefault="00D548FD" w:rsidP="00A81ADC"/>
        </w:tc>
      </w:tr>
      <w:tr w:rsidR="00D548FD" w14:paraId="5CC8051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FDAC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C6200A" w14:textId="77777777" w:rsidR="00D548FD" w:rsidRDefault="00D548FD" w:rsidP="00A81ADC"/>
        </w:tc>
      </w:tr>
      <w:tr w:rsidR="00D548FD" w14:paraId="2AEB32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77F49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EEDEEF" w14:textId="77777777" w:rsidR="00D548FD" w:rsidRDefault="00D548FD" w:rsidP="00A81ADC"/>
        </w:tc>
      </w:tr>
      <w:tr w:rsidR="00D548FD" w14:paraId="62B28B3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F91B2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9484AC" w14:textId="77777777" w:rsidR="00D548FD" w:rsidRDefault="00D548FD" w:rsidP="00A81ADC"/>
        </w:tc>
      </w:tr>
      <w:tr w:rsidR="00D548FD" w14:paraId="6418B3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93C57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0C9765" w14:textId="77777777" w:rsidR="00D548FD" w:rsidRDefault="00D548FD" w:rsidP="00A81ADC"/>
        </w:tc>
      </w:tr>
      <w:tr w:rsidR="00D548FD" w14:paraId="0FA5F05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B34BE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7376EB" w14:textId="77777777" w:rsidR="00D548FD" w:rsidRDefault="00D548FD" w:rsidP="00A81ADC"/>
        </w:tc>
      </w:tr>
      <w:tr w:rsidR="00D548FD" w14:paraId="2A47CAB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01DA5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2270A2" w14:textId="77777777" w:rsidR="00D548FD" w:rsidRDefault="00D548FD" w:rsidP="00A81ADC"/>
        </w:tc>
      </w:tr>
      <w:tr w:rsidR="00D548FD" w14:paraId="0AA886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37F2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57FD98" w14:textId="77777777" w:rsidR="00D548FD" w:rsidRDefault="00D548FD" w:rsidP="00A81ADC"/>
        </w:tc>
      </w:tr>
      <w:tr w:rsidR="00D548FD" w14:paraId="27DF2D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4998A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733C5A" w14:textId="77777777" w:rsidR="00D548FD" w:rsidRDefault="00D548FD" w:rsidP="00A81ADC"/>
        </w:tc>
      </w:tr>
      <w:tr w:rsidR="00D548FD" w14:paraId="2E5C0D7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DAA0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585FB2" w14:textId="77777777" w:rsidR="00D548FD" w:rsidRDefault="00D548FD" w:rsidP="00A81ADC"/>
        </w:tc>
      </w:tr>
      <w:tr w:rsidR="00D548FD" w14:paraId="3585CDD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7DC4A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EF2C5E" w14:textId="77777777" w:rsidR="00D548FD" w:rsidRDefault="00D548FD" w:rsidP="00A81ADC"/>
        </w:tc>
      </w:tr>
      <w:tr w:rsidR="00D548FD" w14:paraId="31D98E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378E9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65577A" w14:textId="77777777" w:rsidR="00D548FD" w:rsidRDefault="00D548FD" w:rsidP="00A81ADC"/>
        </w:tc>
      </w:tr>
      <w:tr w:rsidR="00D548FD" w14:paraId="257FE5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2A90E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0629D7" w14:textId="77777777" w:rsidR="00D548FD" w:rsidRDefault="00D548FD" w:rsidP="00A81ADC"/>
        </w:tc>
      </w:tr>
      <w:tr w:rsidR="00D548FD" w14:paraId="3A89AC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A2281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E8441C" w14:textId="77777777" w:rsidR="00D548FD" w:rsidRDefault="00D548FD" w:rsidP="00A81ADC"/>
        </w:tc>
      </w:tr>
      <w:tr w:rsidR="00D548FD" w14:paraId="25D7DEF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ACA66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77FAA8" w14:textId="77777777" w:rsidR="00D548FD" w:rsidRDefault="00D548FD" w:rsidP="00A81ADC"/>
        </w:tc>
      </w:tr>
      <w:tr w:rsidR="00D548FD" w14:paraId="73C510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908A3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12F81B" w14:textId="77777777" w:rsidR="00D548FD" w:rsidRDefault="00D548FD" w:rsidP="00A81ADC"/>
        </w:tc>
      </w:tr>
      <w:tr w:rsidR="00D548FD" w14:paraId="7DD17C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A123AB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8638AD2" w14:textId="77777777" w:rsidR="00D548FD" w:rsidRDefault="00D548FD" w:rsidP="00A81ADC"/>
        </w:tc>
      </w:tr>
      <w:tr w:rsidR="00D548FD" w14:paraId="7F9F2DF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9A3990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B6F81E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B24E38" w14:textId="77777777" w:rsidR="00D548FD" w:rsidRDefault="00D548FD" w:rsidP="00A81ADC"/>
        </w:tc>
      </w:tr>
      <w:tr w:rsidR="00D548FD" w14:paraId="0FCAAB7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D7404D" w14:textId="77777777" w:rsidR="00D548FD" w:rsidRDefault="00D548FD" w:rsidP="00A81ADC"/>
        </w:tc>
      </w:tr>
      <w:tr w:rsidR="00D548FD" w14:paraId="0F1DEC0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20670A" w14:textId="77777777" w:rsidR="00D548FD" w:rsidRDefault="00D548FD" w:rsidP="00A81ADC"/>
        </w:tc>
      </w:tr>
      <w:tr w:rsidR="00D548FD" w14:paraId="12C56B0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9F4E36C" w14:textId="77777777" w:rsidR="00D548FD" w:rsidRDefault="00D548FD" w:rsidP="00A81ADC"/>
        </w:tc>
      </w:tr>
      <w:tr w:rsidR="00D548FD" w14:paraId="0D440EC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FC8AFE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76D1C85" w14:textId="6D329B8E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14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FEC09E3" w14:textId="48E990DC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0DB3049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F79C72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439851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177A308B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7C30046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EEE4FD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73971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A50FF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61B3B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142049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BFDC5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875260F" w14:textId="77777777" w:rsidR="00D548FD" w:rsidRDefault="00D548FD" w:rsidP="00A81ADC"/>
        </w:tc>
      </w:tr>
      <w:tr w:rsidR="00D548FD" w14:paraId="1941E31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B6C12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1C42F8" w14:textId="77777777" w:rsidR="00D548FD" w:rsidRDefault="00D548FD" w:rsidP="00A81ADC"/>
        </w:tc>
      </w:tr>
      <w:tr w:rsidR="00D548FD" w14:paraId="461EC0A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B279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F74BAB" w14:textId="77777777" w:rsidR="00D548FD" w:rsidRDefault="00D548FD" w:rsidP="00A81ADC"/>
        </w:tc>
      </w:tr>
      <w:tr w:rsidR="00D548FD" w14:paraId="03BD4D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D299B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5FFEC3" w14:textId="77777777" w:rsidR="00D548FD" w:rsidRDefault="00D548FD" w:rsidP="00A81ADC"/>
        </w:tc>
      </w:tr>
      <w:tr w:rsidR="00D548FD" w14:paraId="2042482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4AF0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FAC41D" w14:textId="77777777" w:rsidR="00D548FD" w:rsidRDefault="00D548FD" w:rsidP="00A81ADC"/>
        </w:tc>
      </w:tr>
      <w:tr w:rsidR="00D548FD" w14:paraId="0771F9C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D7D6A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531C4F" w14:textId="77777777" w:rsidR="00D548FD" w:rsidRDefault="00D548FD" w:rsidP="00A81ADC"/>
        </w:tc>
      </w:tr>
      <w:tr w:rsidR="00D548FD" w14:paraId="33B289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87795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47E895" w14:textId="77777777" w:rsidR="00D548FD" w:rsidRDefault="00D548FD" w:rsidP="00A81ADC"/>
        </w:tc>
      </w:tr>
      <w:tr w:rsidR="00D548FD" w14:paraId="52FD41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4CFB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562605" w14:textId="77777777" w:rsidR="00D548FD" w:rsidRDefault="00D548FD" w:rsidP="00A81ADC"/>
        </w:tc>
      </w:tr>
      <w:tr w:rsidR="00D548FD" w14:paraId="38BCFB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CFEB2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CAB1B" w14:textId="77777777" w:rsidR="00D548FD" w:rsidRDefault="00D548FD" w:rsidP="00A81ADC"/>
        </w:tc>
      </w:tr>
      <w:tr w:rsidR="00D548FD" w14:paraId="1E0ED98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00D62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240CE0" w14:textId="77777777" w:rsidR="00D548FD" w:rsidRDefault="00D548FD" w:rsidP="00A81ADC"/>
        </w:tc>
      </w:tr>
      <w:tr w:rsidR="00D548FD" w14:paraId="632B892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BABB1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A87F62" w14:textId="77777777" w:rsidR="00D548FD" w:rsidRDefault="00D548FD" w:rsidP="00A81ADC"/>
        </w:tc>
      </w:tr>
      <w:tr w:rsidR="00D548FD" w14:paraId="407B52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3959A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308C18" w14:textId="77777777" w:rsidR="00D548FD" w:rsidRDefault="00D548FD" w:rsidP="00A81ADC"/>
        </w:tc>
      </w:tr>
      <w:tr w:rsidR="00D548FD" w14:paraId="750090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114F3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195C8D" w14:textId="77777777" w:rsidR="00D548FD" w:rsidRDefault="00D548FD" w:rsidP="00A81ADC"/>
        </w:tc>
      </w:tr>
      <w:tr w:rsidR="00D548FD" w14:paraId="2CB9F89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B15B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037C06" w14:textId="77777777" w:rsidR="00D548FD" w:rsidRDefault="00D548FD" w:rsidP="00A81ADC"/>
        </w:tc>
      </w:tr>
      <w:tr w:rsidR="00D548FD" w14:paraId="483C5C4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8300B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BE4A7C" w14:textId="77777777" w:rsidR="00D548FD" w:rsidRDefault="00D548FD" w:rsidP="00A81ADC"/>
        </w:tc>
      </w:tr>
      <w:tr w:rsidR="00D548FD" w14:paraId="22F4C6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ACD27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13857C" w14:textId="77777777" w:rsidR="00D548FD" w:rsidRDefault="00D548FD" w:rsidP="00A81ADC"/>
        </w:tc>
      </w:tr>
      <w:tr w:rsidR="00D548FD" w14:paraId="39B075E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7D8D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9B44F0" w14:textId="77777777" w:rsidR="00D548FD" w:rsidRDefault="00D548FD" w:rsidP="00A81ADC"/>
        </w:tc>
      </w:tr>
      <w:tr w:rsidR="00D548FD" w14:paraId="3D1B03C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A789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4C9C75" w14:textId="77777777" w:rsidR="00D548FD" w:rsidRDefault="00D548FD" w:rsidP="00A81ADC"/>
        </w:tc>
      </w:tr>
      <w:tr w:rsidR="00D548FD" w14:paraId="4C6916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6CC9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897562" w14:textId="77777777" w:rsidR="00D548FD" w:rsidRDefault="00D548FD" w:rsidP="00A81ADC"/>
        </w:tc>
      </w:tr>
      <w:tr w:rsidR="00D548FD" w14:paraId="56AF831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99CD9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70E28A" w14:textId="77777777" w:rsidR="00D548FD" w:rsidRDefault="00D548FD" w:rsidP="00A81ADC"/>
        </w:tc>
      </w:tr>
      <w:tr w:rsidR="00D548FD" w14:paraId="1B8FD9E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45546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C4236D" w14:textId="77777777" w:rsidR="00D548FD" w:rsidRDefault="00D548FD" w:rsidP="00A81ADC"/>
        </w:tc>
      </w:tr>
      <w:tr w:rsidR="00D548FD" w14:paraId="538BEA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A81D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921712" w14:textId="77777777" w:rsidR="00D548FD" w:rsidRDefault="00D548FD" w:rsidP="00A81ADC"/>
        </w:tc>
      </w:tr>
      <w:tr w:rsidR="00D548FD" w14:paraId="7C5ACFC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9FC1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C5B919" w14:textId="77777777" w:rsidR="00D548FD" w:rsidRDefault="00D548FD" w:rsidP="00A81ADC"/>
        </w:tc>
      </w:tr>
      <w:tr w:rsidR="00D548FD" w14:paraId="50CE562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E285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1BCE84" w14:textId="77777777" w:rsidR="00D548FD" w:rsidRDefault="00D548FD" w:rsidP="00A81ADC"/>
        </w:tc>
      </w:tr>
      <w:tr w:rsidR="00D548FD" w14:paraId="2F447F8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CBD2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56C15B" w14:textId="77777777" w:rsidR="00D548FD" w:rsidRDefault="00D548FD" w:rsidP="00A81ADC"/>
        </w:tc>
      </w:tr>
      <w:tr w:rsidR="00D548FD" w14:paraId="7263A5C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1DD0BB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81896F2" w14:textId="77777777" w:rsidR="00D548FD" w:rsidRDefault="00D548FD" w:rsidP="00A81ADC"/>
        </w:tc>
      </w:tr>
      <w:tr w:rsidR="00D548FD" w14:paraId="62E1C1C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DC3B74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024B99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D3099E" w14:textId="77777777" w:rsidR="00D548FD" w:rsidRDefault="00D548FD" w:rsidP="00A81ADC"/>
        </w:tc>
      </w:tr>
      <w:tr w:rsidR="00D548FD" w14:paraId="6D87F2F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F05209" w14:textId="77777777" w:rsidR="00D548FD" w:rsidRDefault="00D548FD" w:rsidP="00A81ADC"/>
        </w:tc>
      </w:tr>
      <w:tr w:rsidR="00D548FD" w14:paraId="7A6203D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81ECB1" w14:textId="77777777" w:rsidR="00D548FD" w:rsidRDefault="00D548FD" w:rsidP="00A81ADC"/>
        </w:tc>
      </w:tr>
      <w:tr w:rsidR="00D548FD" w14:paraId="7D6134B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D3B0CA7" w14:textId="77777777" w:rsidR="00D548FD" w:rsidRDefault="00D548FD" w:rsidP="00A81ADC"/>
        </w:tc>
      </w:tr>
      <w:tr w:rsidR="00D548FD" w14:paraId="5C660365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8424CB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8845863" w14:textId="6702A1F3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15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83FA33C" w14:textId="3F1BB521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253CDE5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9D284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81F5641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E354EF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B2BA56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47601F1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82132B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245B4F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CFDB6A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AF929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A2B18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488254B9" w14:textId="77777777" w:rsidR="00D548FD" w:rsidRDefault="00D548FD" w:rsidP="00A81ADC"/>
        </w:tc>
      </w:tr>
      <w:tr w:rsidR="00D548FD" w14:paraId="27DDC11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BED8F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96162E" w14:textId="77777777" w:rsidR="00D548FD" w:rsidRDefault="00D548FD" w:rsidP="00A81ADC"/>
        </w:tc>
      </w:tr>
      <w:tr w:rsidR="00D548FD" w14:paraId="26362E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46970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1BEBEA" w14:textId="77777777" w:rsidR="00D548FD" w:rsidRDefault="00D548FD" w:rsidP="00A81ADC"/>
        </w:tc>
      </w:tr>
      <w:tr w:rsidR="00D548FD" w14:paraId="7E1849A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AB55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083CFB" w14:textId="77777777" w:rsidR="00D548FD" w:rsidRDefault="00D548FD" w:rsidP="00A81ADC"/>
        </w:tc>
      </w:tr>
      <w:tr w:rsidR="00D548FD" w14:paraId="73B3BF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CE735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2CC5F8" w14:textId="77777777" w:rsidR="00D548FD" w:rsidRDefault="00D548FD" w:rsidP="00A81ADC"/>
        </w:tc>
      </w:tr>
      <w:tr w:rsidR="00D548FD" w14:paraId="11CD73B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CEBC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2DDEEA" w14:textId="77777777" w:rsidR="00D548FD" w:rsidRDefault="00D548FD" w:rsidP="00A81ADC"/>
        </w:tc>
      </w:tr>
      <w:tr w:rsidR="00D548FD" w14:paraId="57B2314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DC78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13ABC9" w14:textId="77777777" w:rsidR="00D548FD" w:rsidRDefault="00D548FD" w:rsidP="00A81ADC"/>
        </w:tc>
      </w:tr>
      <w:tr w:rsidR="00D548FD" w14:paraId="07ADC7A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1898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A8ED8B" w14:textId="77777777" w:rsidR="00D548FD" w:rsidRDefault="00D548FD" w:rsidP="00A81ADC"/>
        </w:tc>
      </w:tr>
      <w:tr w:rsidR="00D548FD" w14:paraId="2160911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D07F6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B434F6" w14:textId="77777777" w:rsidR="00D548FD" w:rsidRDefault="00D548FD" w:rsidP="00A81ADC"/>
        </w:tc>
      </w:tr>
      <w:tr w:rsidR="00D548FD" w14:paraId="21C260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AB036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ADB340" w14:textId="77777777" w:rsidR="00D548FD" w:rsidRDefault="00D548FD" w:rsidP="00A81ADC"/>
        </w:tc>
      </w:tr>
      <w:tr w:rsidR="00D548FD" w14:paraId="62F4EB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F3C5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F48B3" w14:textId="77777777" w:rsidR="00D548FD" w:rsidRDefault="00D548FD" w:rsidP="00A81ADC"/>
        </w:tc>
      </w:tr>
      <w:tr w:rsidR="00D548FD" w14:paraId="2A1C95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FE13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36A9CA" w14:textId="77777777" w:rsidR="00D548FD" w:rsidRDefault="00D548FD" w:rsidP="00A81ADC"/>
        </w:tc>
      </w:tr>
      <w:tr w:rsidR="00D548FD" w14:paraId="6EA890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92F33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89CDCB" w14:textId="77777777" w:rsidR="00D548FD" w:rsidRDefault="00D548FD" w:rsidP="00A81ADC"/>
        </w:tc>
      </w:tr>
      <w:tr w:rsidR="00D548FD" w14:paraId="0264E7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B9A1D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822227" w14:textId="77777777" w:rsidR="00D548FD" w:rsidRDefault="00D548FD" w:rsidP="00A81ADC"/>
        </w:tc>
      </w:tr>
      <w:tr w:rsidR="00D548FD" w14:paraId="0468EB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0CD9A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062FEA" w14:textId="77777777" w:rsidR="00D548FD" w:rsidRDefault="00D548FD" w:rsidP="00A81ADC"/>
        </w:tc>
      </w:tr>
      <w:tr w:rsidR="00D548FD" w14:paraId="33AA475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21DF0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7723EE" w14:textId="77777777" w:rsidR="00D548FD" w:rsidRDefault="00D548FD" w:rsidP="00A81ADC"/>
        </w:tc>
      </w:tr>
      <w:tr w:rsidR="00D548FD" w14:paraId="6649FCB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8095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008DBB" w14:textId="77777777" w:rsidR="00D548FD" w:rsidRDefault="00D548FD" w:rsidP="00A81ADC"/>
        </w:tc>
      </w:tr>
      <w:tr w:rsidR="00D548FD" w14:paraId="1AAF3BA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7225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277B3B" w14:textId="77777777" w:rsidR="00D548FD" w:rsidRDefault="00D548FD" w:rsidP="00A81ADC"/>
        </w:tc>
      </w:tr>
      <w:tr w:rsidR="00D548FD" w14:paraId="33BD99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F8E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548D4D" w14:textId="77777777" w:rsidR="00D548FD" w:rsidRDefault="00D548FD" w:rsidP="00A81ADC"/>
        </w:tc>
      </w:tr>
      <w:tr w:rsidR="00D548FD" w14:paraId="76E743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C2AE6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A9B08F" w14:textId="77777777" w:rsidR="00D548FD" w:rsidRDefault="00D548FD" w:rsidP="00A81ADC"/>
        </w:tc>
      </w:tr>
      <w:tr w:rsidR="00D548FD" w14:paraId="4595324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75DC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746D63" w14:textId="77777777" w:rsidR="00D548FD" w:rsidRDefault="00D548FD" w:rsidP="00A81ADC"/>
        </w:tc>
      </w:tr>
      <w:tr w:rsidR="00D548FD" w14:paraId="1C084A9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B59F7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B24B86" w14:textId="77777777" w:rsidR="00D548FD" w:rsidRDefault="00D548FD" w:rsidP="00A81ADC"/>
        </w:tc>
      </w:tr>
      <w:tr w:rsidR="00D548FD" w14:paraId="062E95E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2266D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CEF8E1" w14:textId="77777777" w:rsidR="00D548FD" w:rsidRDefault="00D548FD" w:rsidP="00A81ADC"/>
        </w:tc>
      </w:tr>
      <w:tr w:rsidR="00D548FD" w14:paraId="3B27C62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3866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BF2CD5" w14:textId="77777777" w:rsidR="00D548FD" w:rsidRDefault="00D548FD" w:rsidP="00A81ADC"/>
        </w:tc>
      </w:tr>
      <w:tr w:rsidR="00D548FD" w14:paraId="47BC6F2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EA0A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A0E6A0" w14:textId="77777777" w:rsidR="00D548FD" w:rsidRDefault="00D548FD" w:rsidP="00A81ADC"/>
        </w:tc>
      </w:tr>
      <w:tr w:rsidR="00D548FD" w14:paraId="0070411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300FBA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C29F90" w14:textId="77777777" w:rsidR="00D548FD" w:rsidRDefault="00D548FD" w:rsidP="00A81ADC"/>
        </w:tc>
      </w:tr>
      <w:tr w:rsidR="00D548FD" w14:paraId="31E40A3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7EBB4A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5A0FE3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687018" w14:textId="77777777" w:rsidR="00D548FD" w:rsidRDefault="00D548FD" w:rsidP="00A81ADC"/>
        </w:tc>
      </w:tr>
      <w:tr w:rsidR="00D548FD" w14:paraId="6026A52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457859" w14:textId="77777777" w:rsidR="00D548FD" w:rsidRDefault="00D548FD" w:rsidP="00A81ADC"/>
        </w:tc>
      </w:tr>
      <w:tr w:rsidR="00D548FD" w14:paraId="0071087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9BAE0D" w14:textId="77777777" w:rsidR="00D548FD" w:rsidRDefault="00D548FD" w:rsidP="00A81ADC"/>
        </w:tc>
      </w:tr>
      <w:tr w:rsidR="00D548FD" w14:paraId="5E9E8D4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B5F35C5" w14:textId="77777777" w:rsidR="00D548FD" w:rsidRDefault="00D548FD" w:rsidP="00A81ADC"/>
        </w:tc>
      </w:tr>
      <w:tr w:rsidR="00D548FD" w14:paraId="54A354D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85A815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A8DE095" w14:textId="1F5B8762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16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FED7B62" w14:textId="703F7B4C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1202E7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FA87DC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5E3ACEE6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4D95BA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A25336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05EEDE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1D107F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9D2FD8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412AB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07019DA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FD127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3BA23F1" w14:textId="77777777" w:rsidR="00D548FD" w:rsidRDefault="00D548FD" w:rsidP="00A81ADC"/>
        </w:tc>
      </w:tr>
      <w:tr w:rsidR="00D548FD" w14:paraId="5665E65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0B00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2C0FC6" w14:textId="77777777" w:rsidR="00D548FD" w:rsidRDefault="00D548FD" w:rsidP="00A81ADC"/>
        </w:tc>
      </w:tr>
      <w:tr w:rsidR="00D548FD" w14:paraId="4B8EED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424F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DF8F72" w14:textId="77777777" w:rsidR="00D548FD" w:rsidRDefault="00D548FD" w:rsidP="00A81ADC"/>
        </w:tc>
      </w:tr>
      <w:tr w:rsidR="00D548FD" w14:paraId="46DD914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3CB5E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1B6424" w14:textId="77777777" w:rsidR="00D548FD" w:rsidRDefault="00D548FD" w:rsidP="00A81ADC"/>
        </w:tc>
      </w:tr>
      <w:tr w:rsidR="00D548FD" w14:paraId="266ACDB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1AD5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8C4CCA" w14:textId="77777777" w:rsidR="00D548FD" w:rsidRDefault="00D548FD" w:rsidP="00A81ADC"/>
        </w:tc>
      </w:tr>
      <w:tr w:rsidR="00D548FD" w14:paraId="2323CDC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634B6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51CC9E" w14:textId="77777777" w:rsidR="00D548FD" w:rsidRDefault="00D548FD" w:rsidP="00A81ADC"/>
        </w:tc>
      </w:tr>
      <w:tr w:rsidR="00D548FD" w14:paraId="044670D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9AE3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49289" w14:textId="77777777" w:rsidR="00D548FD" w:rsidRDefault="00D548FD" w:rsidP="00A81ADC"/>
        </w:tc>
      </w:tr>
      <w:tr w:rsidR="00D548FD" w14:paraId="581123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64484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362AB5" w14:textId="77777777" w:rsidR="00D548FD" w:rsidRDefault="00D548FD" w:rsidP="00A81ADC"/>
        </w:tc>
      </w:tr>
      <w:tr w:rsidR="00D548FD" w14:paraId="2DDAD5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98D0E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926FE1" w14:textId="77777777" w:rsidR="00D548FD" w:rsidRDefault="00D548FD" w:rsidP="00A81ADC"/>
        </w:tc>
      </w:tr>
      <w:tr w:rsidR="00D548FD" w14:paraId="7333692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356D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C2E761" w14:textId="77777777" w:rsidR="00D548FD" w:rsidRDefault="00D548FD" w:rsidP="00A81ADC"/>
        </w:tc>
      </w:tr>
      <w:tr w:rsidR="00D548FD" w14:paraId="1C495B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4D8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F8F12E" w14:textId="77777777" w:rsidR="00D548FD" w:rsidRDefault="00D548FD" w:rsidP="00A81ADC"/>
        </w:tc>
      </w:tr>
      <w:tr w:rsidR="00D548FD" w14:paraId="328DB75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37372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4A96F2" w14:textId="77777777" w:rsidR="00D548FD" w:rsidRDefault="00D548FD" w:rsidP="00A81ADC"/>
        </w:tc>
      </w:tr>
      <w:tr w:rsidR="00D548FD" w14:paraId="0CACC2E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BEDD4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3B6C0C" w14:textId="77777777" w:rsidR="00D548FD" w:rsidRDefault="00D548FD" w:rsidP="00A81ADC"/>
        </w:tc>
      </w:tr>
      <w:tr w:rsidR="00D548FD" w14:paraId="5624864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BD1D4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185FEB" w14:textId="77777777" w:rsidR="00D548FD" w:rsidRDefault="00D548FD" w:rsidP="00A81ADC"/>
        </w:tc>
      </w:tr>
      <w:tr w:rsidR="00D548FD" w14:paraId="63BE0A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40055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19D99B" w14:textId="77777777" w:rsidR="00D548FD" w:rsidRDefault="00D548FD" w:rsidP="00A81ADC"/>
        </w:tc>
      </w:tr>
      <w:tr w:rsidR="00D548FD" w14:paraId="4558989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B68E4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7DF624" w14:textId="77777777" w:rsidR="00D548FD" w:rsidRDefault="00D548FD" w:rsidP="00A81ADC"/>
        </w:tc>
      </w:tr>
      <w:tr w:rsidR="00D548FD" w14:paraId="05E6B88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E1FC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A242BA" w14:textId="77777777" w:rsidR="00D548FD" w:rsidRDefault="00D548FD" w:rsidP="00A81ADC"/>
        </w:tc>
      </w:tr>
      <w:tr w:rsidR="00D548FD" w14:paraId="5BA9128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410C0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770FE0" w14:textId="77777777" w:rsidR="00D548FD" w:rsidRDefault="00D548FD" w:rsidP="00A81ADC"/>
        </w:tc>
      </w:tr>
      <w:tr w:rsidR="00D548FD" w14:paraId="35C2A21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381B7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82389D" w14:textId="77777777" w:rsidR="00D548FD" w:rsidRDefault="00D548FD" w:rsidP="00A81ADC"/>
        </w:tc>
      </w:tr>
      <w:tr w:rsidR="00D548FD" w14:paraId="198E13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D170B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DEB337" w14:textId="77777777" w:rsidR="00D548FD" w:rsidRDefault="00D548FD" w:rsidP="00A81ADC"/>
        </w:tc>
      </w:tr>
      <w:tr w:rsidR="00D548FD" w14:paraId="27CE46F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8C43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0AEA60" w14:textId="77777777" w:rsidR="00D548FD" w:rsidRDefault="00D548FD" w:rsidP="00A81ADC"/>
        </w:tc>
      </w:tr>
      <w:tr w:rsidR="00D548FD" w14:paraId="5C194D5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84F60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DE4567" w14:textId="77777777" w:rsidR="00D548FD" w:rsidRDefault="00D548FD" w:rsidP="00A81ADC"/>
        </w:tc>
      </w:tr>
      <w:tr w:rsidR="00D548FD" w14:paraId="364FAC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B9FDE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4DFF7F" w14:textId="77777777" w:rsidR="00D548FD" w:rsidRDefault="00D548FD" w:rsidP="00A81ADC"/>
        </w:tc>
      </w:tr>
      <w:tr w:rsidR="00D548FD" w14:paraId="0DFB5E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86D9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440833" w14:textId="77777777" w:rsidR="00D548FD" w:rsidRDefault="00D548FD" w:rsidP="00A81ADC"/>
        </w:tc>
      </w:tr>
      <w:tr w:rsidR="00D548FD" w14:paraId="60BF35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56C40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ABD2B5" w14:textId="77777777" w:rsidR="00D548FD" w:rsidRDefault="00D548FD" w:rsidP="00A81ADC"/>
        </w:tc>
      </w:tr>
      <w:tr w:rsidR="00D548FD" w14:paraId="03C426A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26908B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2806C36" w14:textId="77777777" w:rsidR="00D548FD" w:rsidRDefault="00D548FD" w:rsidP="00A81ADC"/>
        </w:tc>
      </w:tr>
      <w:tr w:rsidR="00D548FD" w14:paraId="20AEFAB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0B1EF2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27BAEFA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D4046E" w14:textId="77777777" w:rsidR="00D548FD" w:rsidRDefault="00D548FD" w:rsidP="00A81ADC"/>
        </w:tc>
      </w:tr>
      <w:tr w:rsidR="00D548FD" w14:paraId="08533A9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882DD6" w14:textId="77777777" w:rsidR="00D548FD" w:rsidRDefault="00D548FD" w:rsidP="00A81ADC"/>
        </w:tc>
      </w:tr>
      <w:tr w:rsidR="00D548FD" w14:paraId="226D636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FC8AFF" w14:textId="77777777" w:rsidR="00D548FD" w:rsidRDefault="00D548FD" w:rsidP="00A81ADC"/>
        </w:tc>
      </w:tr>
      <w:tr w:rsidR="00D548FD" w14:paraId="50775B4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98B4F8B" w14:textId="77777777" w:rsidR="00D548FD" w:rsidRDefault="00D548FD" w:rsidP="00A81ADC"/>
        </w:tc>
      </w:tr>
      <w:tr w:rsidR="00D548FD" w14:paraId="2EAE9D2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49F1DB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6D03B06" w14:textId="52783450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17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D750E34" w14:textId="70EB7CFD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6DA394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CEFCB0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EC0D5E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75657E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CD56F5B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31DBFDC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F9C8A8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7711DC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F4EFB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086FA7B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7A66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9CC94A8" w14:textId="77777777" w:rsidR="00D548FD" w:rsidRDefault="00D548FD" w:rsidP="00A81ADC"/>
        </w:tc>
      </w:tr>
      <w:tr w:rsidR="00D548FD" w14:paraId="75D87A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827B5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C27A3E" w14:textId="77777777" w:rsidR="00D548FD" w:rsidRDefault="00D548FD" w:rsidP="00A81ADC"/>
        </w:tc>
      </w:tr>
      <w:tr w:rsidR="00D548FD" w14:paraId="706FBF5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EE17B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0FF67C" w14:textId="77777777" w:rsidR="00D548FD" w:rsidRDefault="00D548FD" w:rsidP="00A81ADC"/>
        </w:tc>
      </w:tr>
      <w:tr w:rsidR="00D548FD" w14:paraId="0E94BF3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0BA98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7423F7" w14:textId="77777777" w:rsidR="00D548FD" w:rsidRDefault="00D548FD" w:rsidP="00A81ADC"/>
        </w:tc>
      </w:tr>
      <w:tr w:rsidR="00D548FD" w14:paraId="541A75F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780D1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9C594B" w14:textId="77777777" w:rsidR="00D548FD" w:rsidRDefault="00D548FD" w:rsidP="00A81ADC"/>
        </w:tc>
      </w:tr>
      <w:tr w:rsidR="00D548FD" w14:paraId="709DE2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2CC89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1841B7" w14:textId="77777777" w:rsidR="00D548FD" w:rsidRDefault="00D548FD" w:rsidP="00A81ADC"/>
        </w:tc>
      </w:tr>
      <w:tr w:rsidR="00D548FD" w14:paraId="005D6AB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12735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E0AD1A" w14:textId="77777777" w:rsidR="00D548FD" w:rsidRDefault="00D548FD" w:rsidP="00A81ADC"/>
        </w:tc>
      </w:tr>
      <w:tr w:rsidR="00D548FD" w14:paraId="1559036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D448D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FA9CAA" w14:textId="77777777" w:rsidR="00D548FD" w:rsidRDefault="00D548FD" w:rsidP="00A81ADC"/>
        </w:tc>
      </w:tr>
      <w:tr w:rsidR="00D548FD" w14:paraId="47E8BBE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E4FBA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97496C" w14:textId="77777777" w:rsidR="00D548FD" w:rsidRDefault="00D548FD" w:rsidP="00A81ADC"/>
        </w:tc>
      </w:tr>
      <w:tr w:rsidR="00D548FD" w14:paraId="3B15FFF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7E718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D525BF" w14:textId="77777777" w:rsidR="00D548FD" w:rsidRDefault="00D548FD" w:rsidP="00A81ADC"/>
        </w:tc>
      </w:tr>
      <w:tr w:rsidR="00D548FD" w14:paraId="0D1F636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091F5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031A94" w14:textId="77777777" w:rsidR="00D548FD" w:rsidRDefault="00D548FD" w:rsidP="00A81ADC"/>
        </w:tc>
      </w:tr>
      <w:tr w:rsidR="00D548FD" w14:paraId="5D4FF79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36274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8D06F0" w14:textId="77777777" w:rsidR="00D548FD" w:rsidRDefault="00D548FD" w:rsidP="00A81ADC"/>
        </w:tc>
      </w:tr>
      <w:tr w:rsidR="00D548FD" w14:paraId="683CAAA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DAEE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EA0131" w14:textId="77777777" w:rsidR="00D548FD" w:rsidRDefault="00D548FD" w:rsidP="00A81ADC"/>
        </w:tc>
      </w:tr>
      <w:tr w:rsidR="00D548FD" w14:paraId="2FBBBA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6C0A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ED329F" w14:textId="77777777" w:rsidR="00D548FD" w:rsidRDefault="00D548FD" w:rsidP="00A81ADC"/>
        </w:tc>
      </w:tr>
      <w:tr w:rsidR="00D548FD" w14:paraId="718D32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EFB2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AB0936" w14:textId="77777777" w:rsidR="00D548FD" w:rsidRDefault="00D548FD" w:rsidP="00A81ADC"/>
        </w:tc>
      </w:tr>
      <w:tr w:rsidR="00D548FD" w14:paraId="23E9DA3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E7DE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463EF3" w14:textId="77777777" w:rsidR="00D548FD" w:rsidRDefault="00D548FD" w:rsidP="00A81ADC"/>
        </w:tc>
      </w:tr>
      <w:tr w:rsidR="00D548FD" w14:paraId="7376F9C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65B6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2152EC" w14:textId="77777777" w:rsidR="00D548FD" w:rsidRDefault="00D548FD" w:rsidP="00A81ADC"/>
        </w:tc>
      </w:tr>
      <w:tr w:rsidR="00D548FD" w14:paraId="69E9461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59438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804BD1" w14:textId="77777777" w:rsidR="00D548FD" w:rsidRDefault="00D548FD" w:rsidP="00A81ADC"/>
        </w:tc>
      </w:tr>
      <w:tr w:rsidR="00D548FD" w14:paraId="25EC3E4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34121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A7D03B" w14:textId="77777777" w:rsidR="00D548FD" w:rsidRDefault="00D548FD" w:rsidP="00A81ADC"/>
        </w:tc>
      </w:tr>
      <w:tr w:rsidR="00D548FD" w14:paraId="378EA9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1DF14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BDEF35" w14:textId="77777777" w:rsidR="00D548FD" w:rsidRDefault="00D548FD" w:rsidP="00A81ADC"/>
        </w:tc>
      </w:tr>
      <w:tr w:rsidR="00D548FD" w14:paraId="4E5A922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19FB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E3C071" w14:textId="77777777" w:rsidR="00D548FD" w:rsidRDefault="00D548FD" w:rsidP="00A81ADC"/>
        </w:tc>
      </w:tr>
      <w:tr w:rsidR="00D548FD" w14:paraId="35C6E13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A6D47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31A655" w14:textId="77777777" w:rsidR="00D548FD" w:rsidRDefault="00D548FD" w:rsidP="00A81ADC"/>
        </w:tc>
      </w:tr>
      <w:tr w:rsidR="00D548FD" w14:paraId="4E64B9A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BA1E9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34887B" w14:textId="77777777" w:rsidR="00D548FD" w:rsidRDefault="00D548FD" w:rsidP="00A81ADC"/>
        </w:tc>
      </w:tr>
      <w:tr w:rsidR="00D548FD" w14:paraId="60DD96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33869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BE8AC0" w14:textId="77777777" w:rsidR="00D548FD" w:rsidRDefault="00D548FD" w:rsidP="00A81ADC"/>
        </w:tc>
      </w:tr>
      <w:tr w:rsidR="00D548FD" w14:paraId="4896B8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F4F9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05ABA5" w14:textId="77777777" w:rsidR="00D548FD" w:rsidRDefault="00D548FD" w:rsidP="00A81ADC"/>
        </w:tc>
      </w:tr>
      <w:tr w:rsidR="00D548FD" w14:paraId="2519881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9246B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2A5C08" w14:textId="77777777" w:rsidR="00D548FD" w:rsidRDefault="00D548FD" w:rsidP="00A81ADC"/>
        </w:tc>
      </w:tr>
      <w:tr w:rsidR="00D548FD" w14:paraId="64DD296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874E8C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57E1324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8B08E7" w14:textId="77777777" w:rsidR="00D548FD" w:rsidRDefault="00D548FD" w:rsidP="00A81ADC"/>
        </w:tc>
      </w:tr>
      <w:tr w:rsidR="00D548FD" w14:paraId="7C43E28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5295A5" w14:textId="77777777" w:rsidR="00D548FD" w:rsidRDefault="00D548FD" w:rsidP="00A81ADC"/>
        </w:tc>
      </w:tr>
      <w:tr w:rsidR="00D548FD" w14:paraId="5EC1A0E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577F76" w14:textId="77777777" w:rsidR="00D548FD" w:rsidRDefault="00D548FD" w:rsidP="00A81ADC"/>
        </w:tc>
      </w:tr>
      <w:tr w:rsidR="00D548FD" w14:paraId="55186EB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547230C" w14:textId="77777777" w:rsidR="00D548FD" w:rsidRDefault="00D548FD" w:rsidP="00A81ADC"/>
        </w:tc>
      </w:tr>
      <w:tr w:rsidR="00D548FD" w14:paraId="33F10A4D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41350B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D9CC6D3" w14:textId="105E037F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18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2849912" w14:textId="2E379762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68BA45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24FFB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3740FB6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ACE316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62C74AC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284C6DF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6F2960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4B095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B1901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3FEDC9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718CA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62E2999" w14:textId="77777777" w:rsidR="00D548FD" w:rsidRDefault="00D548FD" w:rsidP="00A81ADC"/>
        </w:tc>
      </w:tr>
      <w:tr w:rsidR="00D548FD" w14:paraId="13193FD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61C9E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8B611C" w14:textId="77777777" w:rsidR="00D548FD" w:rsidRDefault="00D548FD" w:rsidP="00A81ADC"/>
        </w:tc>
      </w:tr>
      <w:tr w:rsidR="00D548FD" w14:paraId="35D0C7E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B4198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44A091" w14:textId="77777777" w:rsidR="00D548FD" w:rsidRDefault="00D548FD" w:rsidP="00A81ADC"/>
        </w:tc>
      </w:tr>
      <w:tr w:rsidR="00D548FD" w14:paraId="1BD5DA7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927C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B69DEF" w14:textId="77777777" w:rsidR="00D548FD" w:rsidRDefault="00D548FD" w:rsidP="00A81ADC"/>
        </w:tc>
      </w:tr>
      <w:tr w:rsidR="00D548FD" w14:paraId="7D8540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2B4F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964295" w14:textId="77777777" w:rsidR="00D548FD" w:rsidRDefault="00D548FD" w:rsidP="00A81ADC"/>
        </w:tc>
      </w:tr>
      <w:tr w:rsidR="00D548FD" w14:paraId="17AA109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157BE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3F3A3D" w14:textId="77777777" w:rsidR="00D548FD" w:rsidRDefault="00D548FD" w:rsidP="00A81ADC"/>
        </w:tc>
      </w:tr>
      <w:tr w:rsidR="00D548FD" w14:paraId="73620D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4BA0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5E6BFF" w14:textId="77777777" w:rsidR="00D548FD" w:rsidRDefault="00D548FD" w:rsidP="00A81ADC"/>
        </w:tc>
      </w:tr>
      <w:tr w:rsidR="00D548FD" w14:paraId="5460E9A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A4F98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054626" w14:textId="77777777" w:rsidR="00D548FD" w:rsidRDefault="00D548FD" w:rsidP="00A81ADC"/>
        </w:tc>
      </w:tr>
      <w:tr w:rsidR="00D548FD" w14:paraId="7F9B48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F1BC2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CC45B6" w14:textId="77777777" w:rsidR="00D548FD" w:rsidRDefault="00D548FD" w:rsidP="00A81ADC"/>
        </w:tc>
      </w:tr>
      <w:tr w:rsidR="00D548FD" w14:paraId="7A9C583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3E4FD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8893D7" w14:textId="77777777" w:rsidR="00D548FD" w:rsidRDefault="00D548FD" w:rsidP="00A81ADC"/>
        </w:tc>
      </w:tr>
      <w:tr w:rsidR="00D548FD" w14:paraId="10969A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F09D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C78718" w14:textId="77777777" w:rsidR="00D548FD" w:rsidRDefault="00D548FD" w:rsidP="00A81ADC"/>
        </w:tc>
      </w:tr>
      <w:tr w:rsidR="00D548FD" w14:paraId="6F0846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B9D6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5F9CA0" w14:textId="77777777" w:rsidR="00D548FD" w:rsidRDefault="00D548FD" w:rsidP="00A81ADC"/>
        </w:tc>
      </w:tr>
      <w:tr w:rsidR="00D548FD" w14:paraId="4F1CFED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825B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05C32A" w14:textId="77777777" w:rsidR="00D548FD" w:rsidRDefault="00D548FD" w:rsidP="00A81ADC"/>
        </w:tc>
      </w:tr>
      <w:tr w:rsidR="00D548FD" w14:paraId="7554479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6A77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893F75" w14:textId="77777777" w:rsidR="00D548FD" w:rsidRDefault="00D548FD" w:rsidP="00A81ADC"/>
        </w:tc>
      </w:tr>
      <w:tr w:rsidR="00D548FD" w14:paraId="2178BC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4B4EC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195FB1" w14:textId="77777777" w:rsidR="00D548FD" w:rsidRDefault="00D548FD" w:rsidP="00A81ADC"/>
        </w:tc>
      </w:tr>
      <w:tr w:rsidR="00D548FD" w14:paraId="2C8BD27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E090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189EAA" w14:textId="77777777" w:rsidR="00D548FD" w:rsidRDefault="00D548FD" w:rsidP="00A81ADC"/>
        </w:tc>
      </w:tr>
      <w:tr w:rsidR="00D548FD" w14:paraId="49FA66E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1649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078EB3" w14:textId="77777777" w:rsidR="00D548FD" w:rsidRDefault="00D548FD" w:rsidP="00A81ADC"/>
        </w:tc>
      </w:tr>
      <w:tr w:rsidR="00D548FD" w14:paraId="03AAAB7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4AB21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9FE897" w14:textId="77777777" w:rsidR="00D548FD" w:rsidRDefault="00D548FD" w:rsidP="00A81ADC"/>
        </w:tc>
      </w:tr>
      <w:tr w:rsidR="00D548FD" w14:paraId="22EAFA3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80E0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2E9A86" w14:textId="77777777" w:rsidR="00D548FD" w:rsidRDefault="00D548FD" w:rsidP="00A81ADC"/>
        </w:tc>
      </w:tr>
      <w:tr w:rsidR="00D548FD" w14:paraId="1596CF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8E13C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99A68B" w14:textId="77777777" w:rsidR="00D548FD" w:rsidRDefault="00D548FD" w:rsidP="00A81ADC"/>
        </w:tc>
      </w:tr>
      <w:tr w:rsidR="00D548FD" w14:paraId="05E200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A44E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5ACFC9" w14:textId="77777777" w:rsidR="00D548FD" w:rsidRDefault="00D548FD" w:rsidP="00A81ADC"/>
        </w:tc>
      </w:tr>
      <w:tr w:rsidR="00D548FD" w14:paraId="12CCB0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27D4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066E91" w14:textId="77777777" w:rsidR="00D548FD" w:rsidRDefault="00D548FD" w:rsidP="00A81ADC"/>
        </w:tc>
      </w:tr>
      <w:tr w:rsidR="00D548FD" w14:paraId="47B3604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937A8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D01B48" w14:textId="77777777" w:rsidR="00D548FD" w:rsidRDefault="00D548FD" w:rsidP="00A81ADC"/>
        </w:tc>
      </w:tr>
      <w:tr w:rsidR="00D548FD" w14:paraId="722C5FE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80D2A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1DB16D" w14:textId="77777777" w:rsidR="00D548FD" w:rsidRDefault="00D548FD" w:rsidP="00A81ADC"/>
        </w:tc>
      </w:tr>
      <w:tr w:rsidR="00D548FD" w14:paraId="3A02AC6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6777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65588B" w14:textId="77777777" w:rsidR="00D548FD" w:rsidRDefault="00D548FD" w:rsidP="00A81ADC"/>
        </w:tc>
      </w:tr>
      <w:tr w:rsidR="00D548FD" w14:paraId="36350BB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39CD87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328258C" w14:textId="77777777" w:rsidR="00D548FD" w:rsidRDefault="00D548FD" w:rsidP="00A81ADC"/>
        </w:tc>
      </w:tr>
      <w:tr w:rsidR="00D548FD" w14:paraId="50C65D0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0ED9CD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5CE30FA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EC6B73" w14:textId="77777777" w:rsidR="00D548FD" w:rsidRDefault="00D548FD" w:rsidP="00A81ADC"/>
        </w:tc>
      </w:tr>
      <w:tr w:rsidR="00D548FD" w14:paraId="6BCC957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DCD463" w14:textId="77777777" w:rsidR="00D548FD" w:rsidRDefault="00D548FD" w:rsidP="00A81ADC"/>
        </w:tc>
      </w:tr>
      <w:tr w:rsidR="00D548FD" w14:paraId="519949F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8E8BE3" w14:textId="77777777" w:rsidR="00D548FD" w:rsidRDefault="00D548FD" w:rsidP="00A81ADC"/>
        </w:tc>
      </w:tr>
      <w:tr w:rsidR="00D548FD" w14:paraId="215CAD5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B7AC61" w14:textId="77777777" w:rsidR="00D548FD" w:rsidRDefault="00D548FD" w:rsidP="00A81ADC"/>
        </w:tc>
      </w:tr>
      <w:tr w:rsidR="00D548FD" w14:paraId="391A4629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8A6C9D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575AB08" w14:textId="07980B9A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19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E2F569B" w14:textId="301AC672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17E65E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02622B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67CEC3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AECB51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9180EA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F8193A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8220C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ECFAB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5B2EDF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5D1FCBC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47B0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4247F21B" w14:textId="77777777" w:rsidR="00D548FD" w:rsidRDefault="00D548FD" w:rsidP="00A81ADC"/>
        </w:tc>
      </w:tr>
      <w:tr w:rsidR="00D548FD" w14:paraId="4457AF4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D86BB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A8A1E5" w14:textId="77777777" w:rsidR="00D548FD" w:rsidRDefault="00D548FD" w:rsidP="00A81ADC"/>
        </w:tc>
      </w:tr>
      <w:tr w:rsidR="00D548FD" w14:paraId="45AC279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ECE00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5B828E" w14:textId="77777777" w:rsidR="00D548FD" w:rsidRDefault="00D548FD" w:rsidP="00A81ADC"/>
        </w:tc>
      </w:tr>
      <w:tr w:rsidR="00D548FD" w14:paraId="6686607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770FC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A4921F" w14:textId="77777777" w:rsidR="00D548FD" w:rsidRDefault="00D548FD" w:rsidP="00A81ADC"/>
        </w:tc>
      </w:tr>
      <w:tr w:rsidR="00D548FD" w14:paraId="2EC66B3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30823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00338C" w14:textId="77777777" w:rsidR="00D548FD" w:rsidRDefault="00D548FD" w:rsidP="00A81ADC"/>
        </w:tc>
      </w:tr>
      <w:tr w:rsidR="00D548FD" w14:paraId="377B8BD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0BB9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C81287" w14:textId="77777777" w:rsidR="00D548FD" w:rsidRDefault="00D548FD" w:rsidP="00A81ADC"/>
        </w:tc>
      </w:tr>
      <w:tr w:rsidR="00D548FD" w14:paraId="4646528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B0F6A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F21617" w14:textId="77777777" w:rsidR="00D548FD" w:rsidRDefault="00D548FD" w:rsidP="00A81ADC"/>
        </w:tc>
      </w:tr>
      <w:tr w:rsidR="00D548FD" w14:paraId="0CD0851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D843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A1A200" w14:textId="77777777" w:rsidR="00D548FD" w:rsidRDefault="00D548FD" w:rsidP="00A81ADC"/>
        </w:tc>
      </w:tr>
      <w:tr w:rsidR="00D548FD" w14:paraId="66F2384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8E61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3E5FE9" w14:textId="77777777" w:rsidR="00D548FD" w:rsidRDefault="00D548FD" w:rsidP="00A81ADC"/>
        </w:tc>
      </w:tr>
      <w:tr w:rsidR="00D548FD" w14:paraId="3E71E80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65AB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83416D" w14:textId="77777777" w:rsidR="00D548FD" w:rsidRDefault="00D548FD" w:rsidP="00A81ADC"/>
        </w:tc>
      </w:tr>
      <w:tr w:rsidR="00D548FD" w14:paraId="742104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DE86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E4F894" w14:textId="77777777" w:rsidR="00D548FD" w:rsidRDefault="00D548FD" w:rsidP="00A81ADC"/>
        </w:tc>
      </w:tr>
      <w:tr w:rsidR="00D548FD" w14:paraId="1F1217E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B2DDE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F8A657" w14:textId="77777777" w:rsidR="00D548FD" w:rsidRDefault="00D548FD" w:rsidP="00A81ADC"/>
        </w:tc>
      </w:tr>
      <w:tr w:rsidR="00D548FD" w14:paraId="5C786DA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2B803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E17CAA" w14:textId="77777777" w:rsidR="00D548FD" w:rsidRDefault="00D548FD" w:rsidP="00A81ADC"/>
        </w:tc>
      </w:tr>
      <w:tr w:rsidR="00D548FD" w14:paraId="125C87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14A9F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C85473" w14:textId="77777777" w:rsidR="00D548FD" w:rsidRDefault="00D548FD" w:rsidP="00A81ADC"/>
        </w:tc>
      </w:tr>
      <w:tr w:rsidR="00D548FD" w14:paraId="7AFACB3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CF12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17F40F" w14:textId="77777777" w:rsidR="00D548FD" w:rsidRDefault="00D548FD" w:rsidP="00A81ADC"/>
        </w:tc>
      </w:tr>
      <w:tr w:rsidR="00D548FD" w14:paraId="40D8E01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53508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443603" w14:textId="77777777" w:rsidR="00D548FD" w:rsidRDefault="00D548FD" w:rsidP="00A81ADC"/>
        </w:tc>
      </w:tr>
      <w:tr w:rsidR="00D548FD" w14:paraId="3C5551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18C7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B935E4" w14:textId="77777777" w:rsidR="00D548FD" w:rsidRDefault="00D548FD" w:rsidP="00A81ADC"/>
        </w:tc>
      </w:tr>
      <w:tr w:rsidR="00D548FD" w14:paraId="116ABF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1C0E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6E9C30" w14:textId="77777777" w:rsidR="00D548FD" w:rsidRDefault="00D548FD" w:rsidP="00A81ADC"/>
        </w:tc>
      </w:tr>
      <w:tr w:rsidR="00D548FD" w14:paraId="54291DE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3C627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9B8ACF" w14:textId="77777777" w:rsidR="00D548FD" w:rsidRDefault="00D548FD" w:rsidP="00A81ADC"/>
        </w:tc>
      </w:tr>
      <w:tr w:rsidR="00D548FD" w14:paraId="4CCCAED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6C5C8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25FFA3" w14:textId="77777777" w:rsidR="00D548FD" w:rsidRDefault="00D548FD" w:rsidP="00A81ADC"/>
        </w:tc>
      </w:tr>
      <w:tr w:rsidR="00D548FD" w14:paraId="533B24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5D12E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ABF0A2" w14:textId="77777777" w:rsidR="00D548FD" w:rsidRDefault="00D548FD" w:rsidP="00A81ADC"/>
        </w:tc>
      </w:tr>
      <w:tr w:rsidR="00D548FD" w14:paraId="11DFD07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01D3A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209AD0" w14:textId="77777777" w:rsidR="00D548FD" w:rsidRDefault="00D548FD" w:rsidP="00A81ADC"/>
        </w:tc>
      </w:tr>
      <w:tr w:rsidR="00D548FD" w14:paraId="33B79F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4C3F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26C099" w14:textId="77777777" w:rsidR="00D548FD" w:rsidRDefault="00D548FD" w:rsidP="00A81ADC"/>
        </w:tc>
      </w:tr>
      <w:tr w:rsidR="00D548FD" w14:paraId="7E1290F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6242E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ADBC03" w14:textId="77777777" w:rsidR="00D548FD" w:rsidRDefault="00D548FD" w:rsidP="00A81ADC"/>
        </w:tc>
      </w:tr>
      <w:tr w:rsidR="00D548FD" w14:paraId="2A94F2C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5101D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C07D55" w14:textId="77777777" w:rsidR="00D548FD" w:rsidRDefault="00D548FD" w:rsidP="00A81ADC"/>
        </w:tc>
      </w:tr>
      <w:tr w:rsidR="00D548FD" w14:paraId="3CF3C71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F31BDE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24E9D43" w14:textId="77777777" w:rsidR="00D548FD" w:rsidRDefault="00D548FD" w:rsidP="00A81ADC"/>
        </w:tc>
      </w:tr>
      <w:tr w:rsidR="00D548FD" w14:paraId="4F0C9B8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2A9114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6D7DF3A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B7A692" w14:textId="77777777" w:rsidR="00D548FD" w:rsidRDefault="00D548FD" w:rsidP="00A81ADC"/>
        </w:tc>
      </w:tr>
      <w:tr w:rsidR="00D548FD" w14:paraId="775F938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F9F603" w14:textId="77777777" w:rsidR="00D548FD" w:rsidRDefault="00D548FD" w:rsidP="00A81ADC"/>
        </w:tc>
      </w:tr>
      <w:tr w:rsidR="00D548FD" w14:paraId="78E46A0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AC667C" w14:textId="77777777" w:rsidR="00D548FD" w:rsidRDefault="00D548FD" w:rsidP="00A81ADC"/>
        </w:tc>
      </w:tr>
      <w:tr w:rsidR="00D548FD" w14:paraId="007AF5D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DC382B9" w14:textId="77777777" w:rsidR="00D548FD" w:rsidRDefault="00D548FD" w:rsidP="00A81ADC"/>
        </w:tc>
      </w:tr>
      <w:tr w:rsidR="00D548FD" w14:paraId="49D11B4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198088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F64BEB1" w14:textId="26FD76CF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20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6F46B9C" w14:textId="406C6604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D51981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118528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92E391C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84649F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E44E85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49376E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1DF15D1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8FBFAD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B925F1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DDB16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C898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5D84E1E6" w14:textId="77777777" w:rsidR="00D548FD" w:rsidRDefault="00D548FD" w:rsidP="00A81ADC"/>
        </w:tc>
      </w:tr>
      <w:tr w:rsidR="00D548FD" w14:paraId="0FEE22B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0BBB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2992B7" w14:textId="77777777" w:rsidR="00D548FD" w:rsidRDefault="00D548FD" w:rsidP="00A81ADC"/>
        </w:tc>
      </w:tr>
      <w:tr w:rsidR="00D548FD" w14:paraId="0B128A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B59A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EA56D8" w14:textId="77777777" w:rsidR="00D548FD" w:rsidRDefault="00D548FD" w:rsidP="00A81ADC"/>
        </w:tc>
      </w:tr>
      <w:tr w:rsidR="00D548FD" w14:paraId="71077C4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45848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F94CE3" w14:textId="77777777" w:rsidR="00D548FD" w:rsidRDefault="00D548FD" w:rsidP="00A81ADC"/>
        </w:tc>
      </w:tr>
      <w:tr w:rsidR="00D548FD" w14:paraId="2EE9B46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3690A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57EB47" w14:textId="77777777" w:rsidR="00D548FD" w:rsidRDefault="00D548FD" w:rsidP="00A81ADC"/>
        </w:tc>
      </w:tr>
      <w:tr w:rsidR="00D548FD" w14:paraId="7B8EDDE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BA69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8042C8" w14:textId="77777777" w:rsidR="00D548FD" w:rsidRDefault="00D548FD" w:rsidP="00A81ADC"/>
        </w:tc>
      </w:tr>
      <w:tr w:rsidR="00D548FD" w14:paraId="4D95E0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E2D7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7DD65F" w14:textId="77777777" w:rsidR="00D548FD" w:rsidRDefault="00D548FD" w:rsidP="00A81ADC"/>
        </w:tc>
      </w:tr>
      <w:tr w:rsidR="00D548FD" w14:paraId="4CF7033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E05CC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53CD46" w14:textId="77777777" w:rsidR="00D548FD" w:rsidRDefault="00D548FD" w:rsidP="00A81ADC"/>
        </w:tc>
      </w:tr>
      <w:tr w:rsidR="00D548FD" w14:paraId="3F8FA8B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4360D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E82993" w14:textId="77777777" w:rsidR="00D548FD" w:rsidRDefault="00D548FD" w:rsidP="00A81ADC"/>
        </w:tc>
      </w:tr>
      <w:tr w:rsidR="00D548FD" w14:paraId="20831AE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487D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F600A2" w14:textId="77777777" w:rsidR="00D548FD" w:rsidRDefault="00D548FD" w:rsidP="00A81ADC"/>
        </w:tc>
      </w:tr>
      <w:tr w:rsidR="00D548FD" w14:paraId="2A3607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ACA1E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CD0B44" w14:textId="77777777" w:rsidR="00D548FD" w:rsidRDefault="00D548FD" w:rsidP="00A81ADC"/>
        </w:tc>
      </w:tr>
      <w:tr w:rsidR="00D548FD" w14:paraId="65E83D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C86EC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4F1513" w14:textId="77777777" w:rsidR="00D548FD" w:rsidRDefault="00D548FD" w:rsidP="00A81ADC"/>
        </w:tc>
      </w:tr>
      <w:tr w:rsidR="00D548FD" w14:paraId="791932B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9457B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F5F732" w14:textId="77777777" w:rsidR="00D548FD" w:rsidRDefault="00D548FD" w:rsidP="00A81ADC"/>
        </w:tc>
      </w:tr>
      <w:tr w:rsidR="00D548FD" w14:paraId="4FFE9C0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BAC87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A9ED3A" w14:textId="77777777" w:rsidR="00D548FD" w:rsidRDefault="00D548FD" w:rsidP="00A81ADC"/>
        </w:tc>
      </w:tr>
      <w:tr w:rsidR="00D548FD" w14:paraId="00F291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B520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BBD54C" w14:textId="77777777" w:rsidR="00D548FD" w:rsidRDefault="00D548FD" w:rsidP="00A81ADC"/>
        </w:tc>
      </w:tr>
      <w:tr w:rsidR="00D548FD" w14:paraId="396895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D289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E55E89" w14:textId="77777777" w:rsidR="00D548FD" w:rsidRDefault="00D548FD" w:rsidP="00A81ADC"/>
        </w:tc>
      </w:tr>
      <w:tr w:rsidR="00D548FD" w14:paraId="1397670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3825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054E3E" w14:textId="77777777" w:rsidR="00D548FD" w:rsidRDefault="00D548FD" w:rsidP="00A81ADC"/>
        </w:tc>
      </w:tr>
      <w:tr w:rsidR="00D548FD" w14:paraId="7379731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5874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86911B" w14:textId="77777777" w:rsidR="00D548FD" w:rsidRDefault="00D548FD" w:rsidP="00A81ADC"/>
        </w:tc>
      </w:tr>
      <w:tr w:rsidR="00D548FD" w14:paraId="4C73C35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4192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9B1B52" w14:textId="77777777" w:rsidR="00D548FD" w:rsidRDefault="00D548FD" w:rsidP="00A81ADC"/>
        </w:tc>
      </w:tr>
      <w:tr w:rsidR="00D548FD" w14:paraId="4F9810C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1A0D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8EE946" w14:textId="77777777" w:rsidR="00D548FD" w:rsidRDefault="00D548FD" w:rsidP="00A81ADC"/>
        </w:tc>
      </w:tr>
      <w:tr w:rsidR="00D548FD" w14:paraId="51C7E8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C9514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40E618" w14:textId="77777777" w:rsidR="00D548FD" w:rsidRDefault="00D548FD" w:rsidP="00A81ADC"/>
        </w:tc>
      </w:tr>
      <w:tr w:rsidR="00D548FD" w14:paraId="36B165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2F892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ACC940" w14:textId="77777777" w:rsidR="00D548FD" w:rsidRDefault="00D548FD" w:rsidP="00A81ADC"/>
        </w:tc>
      </w:tr>
      <w:tr w:rsidR="00D548FD" w14:paraId="121554A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883EF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E5986C" w14:textId="77777777" w:rsidR="00D548FD" w:rsidRDefault="00D548FD" w:rsidP="00A81ADC"/>
        </w:tc>
      </w:tr>
      <w:tr w:rsidR="00D548FD" w14:paraId="2EE51DE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5C85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86A142" w14:textId="77777777" w:rsidR="00D548FD" w:rsidRDefault="00D548FD" w:rsidP="00A81ADC"/>
        </w:tc>
      </w:tr>
      <w:tr w:rsidR="00D548FD" w14:paraId="23CCBB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B8A78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FF5E2E" w14:textId="77777777" w:rsidR="00D548FD" w:rsidRDefault="00D548FD" w:rsidP="00A81ADC"/>
        </w:tc>
      </w:tr>
      <w:tr w:rsidR="00D548FD" w14:paraId="054ADB0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EADE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FA2029A" w14:textId="77777777" w:rsidR="00D548FD" w:rsidRDefault="00D548FD" w:rsidP="00A81ADC"/>
        </w:tc>
      </w:tr>
      <w:tr w:rsidR="00D548FD" w14:paraId="5D9662F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C1D1B2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63B1105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5EAA1D" w14:textId="77777777" w:rsidR="00D548FD" w:rsidRDefault="00D548FD" w:rsidP="00A81ADC"/>
        </w:tc>
      </w:tr>
      <w:tr w:rsidR="00D548FD" w14:paraId="2067957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CC0850" w14:textId="77777777" w:rsidR="00D548FD" w:rsidRDefault="00D548FD" w:rsidP="00A81ADC"/>
        </w:tc>
      </w:tr>
      <w:tr w:rsidR="00D548FD" w14:paraId="1A783DB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DDDD1B" w14:textId="77777777" w:rsidR="00D548FD" w:rsidRDefault="00D548FD" w:rsidP="00A81ADC"/>
        </w:tc>
      </w:tr>
      <w:tr w:rsidR="00D548FD" w14:paraId="79C4DF3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1E42DFC" w14:textId="77777777" w:rsidR="00D548FD" w:rsidRDefault="00D548FD" w:rsidP="00A81ADC"/>
        </w:tc>
      </w:tr>
      <w:tr w:rsidR="00D548FD" w14:paraId="77B5E7ED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0274C0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D45BF64" w14:textId="262BD843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21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7CC67C5" w14:textId="552CF8E2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6850294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8F569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DF9196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607238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64C971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34CD7FF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E3D2F9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EB06B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6CE940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0F026F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56960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40C782C2" w14:textId="77777777" w:rsidR="00D548FD" w:rsidRDefault="00D548FD" w:rsidP="00A81ADC"/>
        </w:tc>
      </w:tr>
      <w:tr w:rsidR="00D548FD" w14:paraId="373F150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14A1E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95287D" w14:textId="77777777" w:rsidR="00D548FD" w:rsidRDefault="00D548FD" w:rsidP="00A81ADC"/>
        </w:tc>
      </w:tr>
      <w:tr w:rsidR="00D548FD" w14:paraId="6A38578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15C0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794426" w14:textId="77777777" w:rsidR="00D548FD" w:rsidRDefault="00D548FD" w:rsidP="00A81ADC"/>
        </w:tc>
      </w:tr>
      <w:tr w:rsidR="00D548FD" w14:paraId="04A326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8365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DA0949" w14:textId="77777777" w:rsidR="00D548FD" w:rsidRDefault="00D548FD" w:rsidP="00A81ADC"/>
        </w:tc>
      </w:tr>
      <w:tr w:rsidR="00D548FD" w14:paraId="3B6846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00A68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011AA6" w14:textId="77777777" w:rsidR="00D548FD" w:rsidRDefault="00D548FD" w:rsidP="00A81ADC"/>
        </w:tc>
      </w:tr>
      <w:tr w:rsidR="00D548FD" w14:paraId="328B5DD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6362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D20EB7" w14:textId="77777777" w:rsidR="00D548FD" w:rsidRDefault="00D548FD" w:rsidP="00A81ADC"/>
        </w:tc>
      </w:tr>
      <w:tr w:rsidR="00D548FD" w14:paraId="64925D4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9B04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16D913" w14:textId="77777777" w:rsidR="00D548FD" w:rsidRDefault="00D548FD" w:rsidP="00A81ADC"/>
        </w:tc>
      </w:tr>
      <w:tr w:rsidR="00D548FD" w14:paraId="44627B8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107F0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E5EA83" w14:textId="77777777" w:rsidR="00D548FD" w:rsidRDefault="00D548FD" w:rsidP="00A81ADC"/>
        </w:tc>
      </w:tr>
      <w:tr w:rsidR="00D548FD" w14:paraId="554DC9A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2AD9D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F4E6FA" w14:textId="77777777" w:rsidR="00D548FD" w:rsidRDefault="00D548FD" w:rsidP="00A81ADC"/>
        </w:tc>
      </w:tr>
      <w:tr w:rsidR="00D548FD" w14:paraId="2C79E4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3EEF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6E532F" w14:textId="77777777" w:rsidR="00D548FD" w:rsidRDefault="00D548FD" w:rsidP="00A81ADC"/>
        </w:tc>
      </w:tr>
      <w:tr w:rsidR="00D548FD" w14:paraId="0071EB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31865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FC05A9" w14:textId="77777777" w:rsidR="00D548FD" w:rsidRDefault="00D548FD" w:rsidP="00A81ADC"/>
        </w:tc>
      </w:tr>
      <w:tr w:rsidR="00D548FD" w14:paraId="09F3CB9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6475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080D53" w14:textId="77777777" w:rsidR="00D548FD" w:rsidRDefault="00D548FD" w:rsidP="00A81ADC"/>
        </w:tc>
      </w:tr>
      <w:tr w:rsidR="00D548FD" w14:paraId="462228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D5EB9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BBA126" w14:textId="77777777" w:rsidR="00D548FD" w:rsidRDefault="00D548FD" w:rsidP="00A81ADC"/>
        </w:tc>
      </w:tr>
      <w:tr w:rsidR="00D548FD" w14:paraId="119F2A0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895C0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9C2E0A" w14:textId="77777777" w:rsidR="00D548FD" w:rsidRDefault="00D548FD" w:rsidP="00A81ADC"/>
        </w:tc>
      </w:tr>
      <w:tr w:rsidR="00D548FD" w14:paraId="6EA0F8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1AF8D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C9752B" w14:textId="77777777" w:rsidR="00D548FD" w:rsidRDefault="00D548FD" w:rsidP="00A81ADC"/>
        </w:tc>
      </w:tr>
      <w:tr w:rsidR="00D548FD" w14:paraId="260C45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73704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A668B8" w14:textId="77777777" w:rsidR="00D548FD" w:rsidRDefault="00D548FD" w:rsidP="00A81ADC"/>
        </w:tc>
      </w:tr>
      <w:tr w:rsidR="00D548FD" w14:paraId="1D49D83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CEF2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365AE6" w14:textId="77777777" w:rsidR="00D548FD" w:rsidRDefault="00D548FD" w:rsidP="00A81ADC"/>
        </w:tc>
      </w:tr>
      <w:tr w:rsidR="00D548FD" w14:paraId="5989FBE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F955D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5F92A7" w14:textId="77777777" w:rsidR="00D548FD" w:rsidRDefault="00D548FD" w:rsidP="00A81ADC"/>
        </w:tc>
      </w:tr>
      <w:tr w:rsidR="00D548FD" w14:paraId="3DE6025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92A0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2F6297" w14:textId="77777777" w:rsidR="00D548FD" w:rsidRDefault="00D548FD" w:rsidP="00A81ADC"/>
        </w:tc>
      </w:tr>
      <w:tr w:rsidR="00D548FD" w14:paraId="0A83F1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F4820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2CDF6C" w14:textId="77777777" w:rsidR="00D548FD" w:rsidRDefault="00D548FD" w:rsidP="00A81ADC"/>
        </w:tc>
      </w:tr>
      <w:tr w:rsidR="00D548FD" w14:paraId="75B9C7C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D0B4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ADCDB8" w14:textId="77777777" w:rsidR="00D548FD" w:rsidRDefault="00D548FD" w:rsidP="00A81ADC"/>
        </w:tc>
      </w:tr>
      <w:tr w:rsidR="00D548FD" w14:paraId="7C022B5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3266D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A08459" w14:textId="77777777" w:rsidR="00D548FD" w:rsidRDefault="00D548FD" w:rsidP="00A81ADC"/>
        </w:tc>
      </w:tr>
      <w:tr w:rsidR="00D548FD" w14:paraId="79A5ADC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46715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7604DE" w14:textId="77777777" w:rsidR="00D548FD" w:rsidRDefault="00D548FD" w:rsidP="00A81ADC"/>
        </w:tc>
      </w:tr>
      <w:tr w:rsidR="00D548FD" w14:paraId="48AD139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07E8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5F4A2B" w14:textId="77777777" w:rsidR="00D548FD" w:rsidRDefault="00D548FD" w:rsidP="00A81ADC"/>
        </w:tc>
      </w:tr>
      <w:tr w:rsidR="00D548FD" w14:paraId="1B7D38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D6262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82A83E" w14:textId="77777777" w:rsidR="00D548FD" w:rsidRDefault="00D548FD" w:rsidP="00A81ADC"/>
        </w:tc>
      </w:tr>
      <w:tr w:rsidR="00D548FD" w14:paraId="4103637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DFEA7B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D758887" w14:textId="77777777" w:rsidR="00D548FD" w:rsidRDefault="00D548FD" w:rsidP="00A81ADC"/>
        </w:tc>
      </w:tr>
      <w:tr w:rsidR="00D548FD" w14:paraId="04243B6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0C479E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11AEFF1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070746" w14:textId="77777777" w:rsidR="00D548FD" w:rsidRDefault="00D548FD" w:rsidP="00A81ADC"/>
        </w:tc>
      </w:tr>
      <w:tr w:rsidR="00D548FD" w14:paraId="579165F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7DF0F4" w14:textId="77777777" w:rsidR="00D548FD" w:rsidRDefault="00D548FD" w:rsidP="00A81ADC"/>
        </w:tc>
      </w:tr>
      <w:tr w:rsidR="00D548FD" w14:paraId="4828BC8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012D05" w14:textId="77777777" w:rsidR="00D548FD" w:rsidRDefault="00D548FD" w:rsidP="00A81ADC"/>
        </w:tc>
      </w:tr>
      <w:tr w:rsidR="00D548FD" w14:paraId="09E2839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DD68614" w14:textId="77777777" w:rsidR="00D548FD" w:rsidRDefault="00D548FD" w:rsidP="00A81ADC"/>
        </w:tc>
      </w:tr>
      <w:tr w:rsidR="00D548FD" w14:paraId="3B364C8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653D9A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7F8EE7A" w14:textId="09A27539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22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3E17445" w14:textId="62A999DE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A670D6C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222870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2762B47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C91C19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E7ABEC7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5F5AA4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5DE14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BD150D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DD60F9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3F2F2F0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CD657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9B9FD18" w14:textId="77777777" w:rsidR="00D548FD" w:rsidRDefault="00D548FD" w:rsidP="00A81ADC"/>
        </w:tc>
      </w:tr>
      <w:tr w:rsidR="00D548FD" w14:paraId="156CA4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2CDB7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EB5019" w14:textId="77777777" w:rsidR="00D548FD" w:rsidRDefault="00D548FD" w:rsidP="00A81ADC"/>
        </w:tc>
      </w:tr>
      <w:tr w:rsidR="00D548FD" w14:paraId="40FC4D7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00DE4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5B7DF8" w14:textId="77777777" w:rsidR="00D548FD" w:rsidRDefault="00D548FD" w:rsidP="00A81ADC"/>
        </w:tc>
      </w:tr>
      <w:tr w:rsidR="00D548FD" w14:paraId="63FF7F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3494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3DCD73" w14:textId="77777777" w:rsidR="00D548FD" w:rsidRDefault="00D548FD" w:rsidP="00A81ADC"/>
        </w:tc>
      </w:tr>
      <w:tr w:rsidR="00D548FD" w14:paraId="3B1B9A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BC0FD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B88D8F" w14:textId="77777777" w:rsidR="00D548FD" w:rsidRDefault="00D548FD" w:rsidP="00A81ADC"/>
        </w:tc>
      </w:tr>
      <w:tr w:rsidR="00D548FD" w14:paraId="0DF6F5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0B2A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62EBA6" w14:textId="77777777" w:rsidR="00D548FD" w:rsidRDefault="00D548FD" w:rsidP="00A81ADC"/>
        </w:tc>
      </w:tr>
      <w:tr w:rsidR="00D548FD" w14:paraId="052471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3CCF4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E8F5A3" w14:textId="77777777" w:rsidR="00D548FD" w:rsidRDefault="00D548FD" w:rsidP="00A81ADC"/>
        </w:tc>
      </w:tr>
      <w:tr w:rsidR="00D548FD" w14:paraId="5E8AEDB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1FCB7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CCA961" w14:textId="77777777" w:rsidR="00D548FD" w:rsidRDefault="00D548FD" w:rsidP="00A81ADC"/>
        </w:tc>
      </w:tr>
      <w:tr w:rsidR="00D548FD" w14:paraId="599A73A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CD78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84ED8F" w14:textId="77777777" w:rsidR="00D548FD" w:rsidRDefault="00D548FD" w:rsidP="00A81ADC"/>
        </w:tc>
      </w:tr>
      <w:tr w:rsidR="00D548FD" w14:paraId="1DB24C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5456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88C9CB" w14:textId="77777777" w:rsidR="00D548FD" w:rsidRDefault="00D548FD" w:rsidP="00A81ADC"/>
        </w:tc>
      </w:tr>
      <w:tr w:rsidR="00D548FD" w14:paraId="0C5005C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2EEA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F29BCF" w14:textId="77777777" w:rsidR="00D548FD" w:rsidRDefault="00D548FD" w:rsidP="00A81ADC"/>
        </w:tc>
      </w:tr>
      <w:tr w:rsidR="00D548FD" w14:paraId="36DFB4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FB6C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87F570" w14:textId="77777777" w:rsidR="00D548FD" w:rsidRDefault="00D548FD" w:rsidP="00A81ADC"/>
        </w:tc>
      </w:tr>
      <w:tr w:rsidR="00D548FD" w14:paraId="2800FE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2C25C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B27361" w14:textId="77777777" w:rsidR="00D548FD" w:rsidRDefault="00D548FD" w:rsidP="00A81ADC"/>
        </w:tc>
      </w:tr>
      <w:tr w:rsidR="00D548FD" w14:paraId="18DF17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239EB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8CF6A5" w14:textId="77777777" w:rsidR="00D548FD" w:rsidRDefault="00D548FD" w:rsidP="00A81ADC"/>
        </w:tc>
      </w:tr>
      <w:tr w:rsidR="00D548FD" w14:paraId="71915D7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88B6F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DF3217" w14:textId="77777777" w:rsidR="00D548FD" w:rsidRDefault="00D548FD" w:rsidP="00A81ADC"/>
        </w:tc>
      </w:tr>
      <w:tr w:rsidR="00D548FD" w14:paraId="353237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BB98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D6C436" w14:textId="77777777" w:rsidR="00D548FD" w:rsidRDefault="00D548FD" w:rsidP="00A81ADC"/>
        </w:tc>
      </w:tr>
      <w:tr w:rsidR="00D548FD" w14:paraId="0D96D05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912B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43440E" w14:textId="77777777" w:rsidR="00D548FD" w:rsidRDefault="00D548FD" w:rsidP="00A81ADC"/>
        </w:tc>
      </w:tr>
      <w:tr w:rsidR="00D548FD" w14:paraId="1DB7E68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C43C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48537F" w14:textId="77777777" w:rsidR="00D548FD" w:rsidRDefault="00D548FD" w:rsidP="00A81ADC"/>
        </w:tc>
      </w:tr>
      <w:tr w:rsidR="00D548FD" w14:paraId="62B69B3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12EB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F3E574" w14:textId="77777777" w:rsidR="00D548FD" w:rsidRDefault="00D548FD" w:rsidP="00A81ADC"/>
        </w:tc>
      </w:tr>
      <w:tr w:rsidR="00D548FD" w14:paraId="52AFC19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6D3B1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7FA37E" w14:textId="77777777" w:rsidR="00D548FD" w:rsidRDefault="00D548FD" w:rsidP="00A81ADC"/>
        </w:tc>
      </w:tr>
      <w:tr w:rsidR="00D548FD" w14:paraId="4F99BC0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A3574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586EA7" w14:textId="77777777" w:rsidR="00D548FD" w:rsidRDefault="00D548FD" w:rsidP="00A81ADC"/>
        </w:tc>
      </w:tr>
      <w:tr w:rsidR="00D548FD" w14:paraId="6CAF64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D0588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E1EF8A" w14:textId="77777777" w:rsidR="00D548FD" w:rsidRDefault="00D548FD" w:rsidP="00A81ADC"/>
        </w:tc>
      </w:tr>
      <w:tr w:rsidR="00D548FD" w14:paraId="3058EE2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B1C3A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ABA155" w14:textId="77777777" w:rsidR="00D548FD" w:rsidRDefault="00D548FD" w:rsidP="00A81ADC"/>
        </w:tc>
      </w:tr>
      <w:tr w:rsidR="00D548FD" w14:paraId="4F13E0E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B62C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CEBC20" w14:textId="77777777" w:rsidR="00D548FD" w:rsidRDefault="00D548FD" w:rsidP="00A81ADC"/>
        </w:tc>
      </w:tr>
      <w:tr w:rsidR="00D548FD" w14:paraId="3669AE1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A7F0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C19478" w14:textId="77777777" w:rsidR="00D548FD" w:rsidRDefault="00D548FD" w:rsidP="00A81ADC"/>
        </w:tc>
      </w:tr>
      <w:tr w:rsidR="00D548FD" w14:paraId="0D25D4A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9656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DC301B9" w14:textId="77777777" w:rsidR="00D548FD" w:rsidRDefault="00D548FD" w:rsidP="00A81ADC"/>
        </w:tc>
      </w:tr>
      <w:tr w:rsidR="00D548FD" w14:paraId="571F7E5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5ABD5C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D71135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3DA1B2" w14:textId="77777777" w:rsidR="00D548FD" w:rsidRDefault="00D548FD" w:rsidP="00A81ADC"/>
        </w:tc>
      </w:tr>
      <w:tr w:rsidR="00D548FD" w14:paraId="197490D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FEC267" w14:textId="77777777" w:rsidR="00D548FD" w:rsidRDefault="00D548FD" w:rsidP="00A81ADC"/>
        </w:tc>
      </w:tr>
      <w:tr w:rsidR="00D548FD" w14:paraId="17CB354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E503B0" w14:textId="77777777" w:rsidR="00D548FD" w:rsidRDefault="00D548FD" w:rsidP="00A81ADC"/>
        </w:tc>
      </w:tr>
      <w:tr w:rsidR="00D548FD" w14:paraId="2FA1163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9C7C36D" w14:textId="77777777" w:rsidR="00D548FD" w:rsidRDefault="00D548FD" w:rsidP="00A81ADC"/>
        </w:tc>
      </w:tr>
      <w:tr w:rsidR="00D548FD" w14:paraId="205873AB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8FF692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8F32311" w14:textId="2B666690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23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2952FD3" w14:textId="54DFAC6A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6CF0C4A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5A1B91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7E08F9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5D0667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BB53B18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2A8EE7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7B2011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F73E3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1AA829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782BE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E195A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63379CAF" w14:textId="77777777" w:rsidR="00D548FD" w:rsidRDefault="00D548FD" w:rsidP="00A81ADC"/>
        </w:tc>
      </w:tr>
      <w:tr w:rsidR="00D548FD" w14:paraId="0246250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C259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F0A712" w14:textId="77777777" w:rsidR="00D548FD" w:rsidRDefault="00D548FD" w:rsidP="00A81ADC"/>
        </w:tc>
      </w:tr>
      <w:tr w:rsidR="00D548FD" w14:paraId="45BA6DD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07159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D44DD3" w14:textId="77777777" w:rsidR="00D548FD" w:rsidRDefault="00D548FD" w:rsidP="00A81ADC"/>
        </w:tc>
      </w:tr>
      <w:tr w:rsidR="00D548FD" w14:paraId="2CBA89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13E6C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896A29" w14:textId="77777777" w:rsidR="00D548FD" w:rsidRDefault="00D548FD" w:rsidP="00A81ADC"/>
        </w:tc>
      </w:tr>
      <w:tr w:rsidR="00D548FD" w14:paraId="46BBB5F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2B6F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60C03D" w14:textId="77777777" w:rsidR="00D548FD" w:rsidRDefault="00D548FD" w:rsidP="00A81ADC"/>
        </w:tc>
      </w:tr>
      <w:tr w:rsidR="00D548FD" w14:paraId="1D626BE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4145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147893" w14:textId="77777777" w:rsidR="00D548FD" w:rsidRDefault="00D548FD" w:rsidP="00A81ADC"/>
        </w:tc>
      </w:tr>
      <w:tr w:rsidR="00D548FD" w14:paraId="62DC45B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D2683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F4E405" w14:textId="77777777" w:rsidR="00D548FD" w:rsidRDefault="00D548FD" w:rsidP="00A81ADC"/>
        </w:tc>
      </w:tr>
      <w:tr w:rsidR="00D548FD" w14:paraId="5DBBA3C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6B7C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99360F" w14:textId="77777777" w:rsidR="00D548FD" w:rsidRDefault="00D548FD" w:rsidP="00A81ADC"/>
        </w:tc>
      </w:tr>
      <w:tr w:rsidR="00D548FD" w14:paraId="02862B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8805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3B8C67" w14:textId="77777777" w:rsidR="00D548FD" w:rsidRDefault="00D548FD" w:rsidP="00A81ADC"/>
        </w:tc>
      </w:tr>
      <w:tr w:rsidR="00D548FD" w14:paraId="46E3F9C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3913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A18123" w14:textId="77777777" w:rsidR="00D548FD" w:rsidRDefault="00D548FD" w:rsidP="00A81ADC"/>
        </w:tc>
      </w:tr>
      <w:tr w:rsidR="00D548FD" w14:paraId="153382B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F113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73593E" w14:textId="77777777" w:rsidR="00D548FD" w:rsidRDefault="00D548FD" w:rsidP="00A81ADC"/>
        </w:tc>
      </w:tr>
      <w:tr w:rsidR="00D548FD" w14:paraId="76E96B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2B064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9D343A" w14:textId="77777777" w:rsidR="00D548FD" w:rsidRDefault="00D548FD" w:rsidP="00A81ADC"/>
        </w:tc>
      </w:tr>
      <w:tr w:rsidR="00D548FD" w14:paraId="5986A5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DDB7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D51B57" w14:textId="77777777" w:rsidR="00D548FD" w:rsidRDefault="00D548FD" w:rsidP="00A81ADC"/>
        </w:tc>
      </w:tr>
      <w:tr w:rsidR="00D548FD" w14:paraId="131925C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95A6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2D54C1" w14:textId="77777777" w:rsidR="00D548FD" w:rsidRDefault="00D548FD" w:rsidP="00A81ADC"/>
        </w:tc>
      </w:tr>
      <w:tr w:rsidR="00D548FD" w14:paraId="2292FB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CA85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7AF843" w14:textId="77777777" w:rsidR="00D548FD" w:rsidRDefault="00D548FD" w:rsidP="00A81ADC"/>
        </w:tc>
      </w:tr>
      <w:tr w:rsidR="00D548FD" w14:paraId="38FEF6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C483A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FC6016" w14:textId="77777777" w:rsidR="00D548FD" w:rsidRDefault="00D548FD" w:rsidP="00A81ADC"/>
        </w:tc>
      </w:tr>
      <w:tr w:rsidR="00D548FD" w14:paraId="5975D7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45286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2D006C" w14:textId="77777777" w:rsidR="00D548FD" w:rsidRDefault="00D548FD" w:rsidP="00A81ADC"/>
        </w:tc>
      </w:tr>
      <w:tr w:rsidR="00D548FD" w14:paraId="22BF71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D525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0584AB" w14:textId="77777777" w:rsidR="00D548FD" w:rsidRDefault="00D548FD" w:rsidP="00A81ADC"/>
        </w:tc>
      </w:tr>
      <w:tr w:rsidR="00D548FD" w14:paraId="607C3B8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7A019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9B2F8E" w14:textId="77777777" w:rsidR="00D548FD" w:rsidRDefault="00D548FD" w:rsidP="00A81ADC"/>
        </w:tc>
      </w:tr>
      <w:tr w:rsidR="00D548FD" w14:paraId="4CB82CF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051E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827B11" w14:textId="77777777" w:rsidR="00D548FD" w:rsidRDefault="00D548FD" w:rsidP="00A81ADC"/>
        </w:tc>
      </w:tr>
      <w:tr w:rsidR="00D548FD" w14:paraId="36276F7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A2E2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E43DE6" w14:textId="77777777" w:rsidR="00D548FD" w:rsidRDefault="00D548FD" w:rsidP="00A81ADC"/>
        </w:tc>
      </w:tr>
      <w:tr w:rsidR="00D548FD" w14:paraId="784AC9F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EB993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62D323" w14:textId="77777777" w:rsidR="00D548FD" w:rsidRDefault="00D548FD" w:rsidP="00A81ADC"/>
        </w:tc>
      </w:tr>
      <w:tr w:rsidR="00D548FD" w14:paraId="69C655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330A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1E483F" w14:textId="77777777" w:rsidR="00D548FD" w:rsidRDefault="00D548FD" w:rsidP="00A81ADC"/>
        </w:tc>
      </w:tr>
      <w:tr w:rsidR="00D548FD" w14:paraId="2E6E4A1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C82D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9237AA" w14:textId="77777777" w:rsidR="00D548FD" w:rsidRDefault="00D548FD" w:rsidP="00A81ADC"/>
        </w:tc>
      </w:tr>
      <w:tr w:rsidR="00D548FD" w14:paraId="19F480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1D9D0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1D6691" w14:textId="77777777" w:rsidR="00D548FD" w:rsidRDefault="00D548FD" w:rsidP="00A81ADC"/>
        </w:tc>
      </w:tr>
      <w:tr w:rsidR="00D548FD" w14:paraId="4087743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3EF8E7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8397D44" w14:textId="77777777" w:rsidR="00D548FD" w:rsidRDefault="00D548FD" w:rsidP="00A81ADC"/>
        </w:tc>
      </w:tr>
      <w:tr w:rsidR="00D548FD" w14:paraId="4CAA9D0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824C01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8EE228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56E724" w14:textId="77777777" w:rsidR="00D548FD" w:rsidRDefault="00D548FD" w:rsidP="00A81ADC"/>
        </w:tc>
      </w:tr>
      <w:tr w:rsidR="00D548FD" w14:paraId="25E0023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AE5AD8" w14:textId="77777777" w:rsidR="00D548FD" w:rsidRDefault="00D548FD" w:rsidP="00A81ADC"/>
        </w:tc>
      </w:tr>
      <w:tr w:rsidR="00D548FD" w14:paraId="28548AC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C1A145" w14:textId="77777777" w:rsidR="00D548FD" w:rsidRDefault="00D548FD" w:rsidP="00A81ADC"/>
        </w:tc>
      </w:tr>
      <w:tr w:rsidR="00D548FD" w14:paraId="45CD614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5C4B9B" w14:textId="77777777" w:rsidR="00D548FD" w:rsidRDefault="00D548FD" w:rsidP="00A81ADC"/>
        </w:tc>
      </w:tr>
      <w:tr w:rsidR="00D548FD" w14:paraId="1E5DEE73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CEC1D0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5EE3B48" w14:textId="53E3EACB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24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F64F027" w14:textId="1FF03E98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49B6374C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9162E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88D244C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D1E5415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E744795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DEB0B52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1889E07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C76E1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B979F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0371E2E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74EA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2C6395AD" w14:textId="77777777" w:rsidR="00D548FD" w:rsidRDefault="00D548FD" w:rsidP="00A81ADC"/>
        </w:tc>
      </w:tr>
      <w:tr w:rsidR="00D548FD" w14:paraId="4764350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1A24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05ED0F" w14:textId="77777777" w:rsidR="00D548FD" w:rsidRDefault="00D548FD" w:rsidP="00A81ADC"/>
        </w:tc>
      </w:tr>
      <w:tr w:rsidR="00D548FD" w14:paraId="67719E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546D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03F8EE" w14:textId="77777777" w:rsidR="00D548FD" w:rsidRDefault="00D548FD" w:rsidP="00A81ADC"/>
        </w:tc>
      </w:tr>
      <w:tr w:rsidR="00D548FD" w14:paraId="6FE9D72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DC43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20870C" w14:textId="77777777" w:rsidR="00D548FD" w:rsidRDefault="00D548FD" w:rsidP="00A81ADC"/>
        </w:tc>
      </w:tr>
      <w:tr w:rsidR="00D548FD" w14:paraId="6DE9142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F121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A9CB4C" w14:textId="77777777" w:rsidR="00D548FD" w:rsidRDefault="00D548FD" w:rsidP="00A81ADC"/>
        </w:tc>
      </w:tr>
      <w:tr w:rsidR="00D548FD" w14:paraId="09F5C1A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B5F09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DB5FC4" w14:textId="77777777" w:rsidR="00D548FD" w:rsidRDefault="00D548FD" w:rsidP="00A81ADC"/>
        </w:tc>
      </w:tr>
      <w:tr w:rsidR="00D548FD" w14:paraId="7B4EFF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1359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6F564F" w14:textId="77777777" w:rsidR="00D548FD" w:rsidRDefault="00D548FD" w:rsidP="00A81ADC"/>
        </w:tc>
      </w:tr>
      <w:tr w:rsidR="00D548FD" w14:paraId="526C60A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9A595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62B952" w14:textId="77777777" w:rsidR="00D548FD" w:rsidRDefault="00D548FD" w:rsidP="00A81ADC"/>
        </w:tc>
      </w:tr>
      <w:tr w:rsidR="00D548FD" w14:paraId="112144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C47C5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E24295" w14:textId="77777777" w:rsidR="00D548FD" w:rsidRDefault="00D548FD" w:rsidP="00A81ADC"/>
        </w:tc>
      </w:tr>
      <w:tr w:rsidR="00D548FD" w14:paraId="09BBD08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4B759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EC350C" w14:textId="77777777" w:rsidR="00D548FD" w:rsidRDefault="00D548FD" w:rsidP="00A81ADC"/>
        </w:tc>
      </w:tr>
      <w:tr w:rsidR="00D548FD" w14:paraId="5F2EAA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3A686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C3660C" w14:textId="77777777" w:rsidR="00D548FD" w:rsidRDefault="00D548FD" w:rsidP="00A81ADC"/>
        </w:tc>
      </w:tr>
      <w:tr w:rsidR="00D548FD" w14:paraId="5EF59D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42AB8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BB4291" w14:textId="77777777" w:rsidR="00D548FD" w:rsidRDefault="00D548FD" w:rsidP="00A81ADC"/>
        </w:tc>
      </w:tr>
      <w:tr w:rsidR="00D548FD" w14:paraId="3F6E7C8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A535E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1136C1" w14:textId="77777777" w:rsidR="00D548FD" w:rsidRDefault="00D548FD" w:rsidP="00A81ADC"/>
        </w:tc>
      </w:tr>
      <w:tr w:rsidR="00D548FD" w14:paraId="5D4E91D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AC2EE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8FD797" w14:textId="77777777" w:rsidR="00D548FD" w:rsidRDefault="00D548FD" w:rsidP="00A81ADC"/>
        </w:tc>
      </w:tr>
      <w:tr w:rsidR="00D548FD" w14:paraId="1F2B3D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3F05E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D36735" w14:textId="77777777" w:rsidR="00D548FD" w:rsidRDefault="00D548FD" w:rsidP="00A81ADC"/>
        </w:tc>
      </w:tr>
      <w:tr w:rsidR="00D548FD" w14:paraId="3A77FEC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EC3B3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A7EE90" w14:textId="77777777" w:rsidR="00D548FD" w:rsidRDefault="00D548FD" w:rsidP="00A81ADC"/>
        </w:tc>
      </w:tr>
      <w:tr w:rsidR="00D548FD" w14:paraId="7448341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74F0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2B116C" w14:textId="77777777" w:rsidR="00D548FD" w:rsidRDefault="00D548FD" w:rsidP="00A81ADC"/>
        </w:tc>
      </w:tr>
      <w:tr w:rsidR="00D548FD" w14:paraId="25BDFCB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048BF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7947A2" w14:textId="77777777" w:rsidR="00D548FD" w:rsidRDefault="00D548FD" w:rsidP="00A81ADC"/>
        </w:tc>
      </w:tr>
      <w:tr w:rsidR="00D548FD" w14:paraId="4B200FD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9439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78ECC5" w14:textId="77777777" w:rsidR="00D548FD" w:rsidRDefault="00D548FD" w:rsidP="00A81ADC"/>
        </w:tc>
      </w:tr>
      <w:tr w:rsidR="00D548FD" w14:paraId="5E06C5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0D8A5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82265F" w14:textId="77777777" w:rsidR="00D548FD" w:rsidRDefault="00D548FD" w:rsidP="00A81ADC"/>
        </w:tc>
      </w:tr>
      <w:tr w:rsidR="00D548FD" w14:paraId="2AC69D9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CFF7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6174B1" w14:textId="77777777" w:rsidR="00D548FD" w:rsidRDefault="00D548FD" w:rsidP="00A81ADC"/>
        </w:tc>
      </w:tr>
      <w:tr w:rsidR="00D548FD" w14:paraId="2C96DF2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997ED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A463D6" w14:textId="77777777" w:rsidR="00D548FD" w:rsidRDefault="00D548FD" w:rsidP="00A81ADC"/>
        </w:tc>
      </w:tr>
      <w:tr w:rsidR="00D548FD" w14:paraId="3B3CA72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FB05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186DE4" w14:textId="77777777" w:rsidR="00D548FD" w:rsidRDefault="00D548FD" w:rsidP="00A81ADC"/>
        </w:tc>
      </w:tr>
      <w:tr w:rsidR="00D548FD" w14:paraId="7456B1B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E68A5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571F40" w14:textId="77777777" w:rsidR="00D548FD" w:rsidRDefault="00D548FD" w:rsidP="00A81ADC"/>
        </w:tc>
      </w:tr>
      <w:tr w:rsidR="00D548FD" w14:paraId="7201714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EBAC2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38B195" w14:textId="77777777" w:rsidR="00D548FD" w:rsidRDefault="00D548FD" w:rsidP="00A81ADC"/>
        </w:tc>
      </w:tr>
      <w:tr w:rsidR="00D548FD" w14:paraId="093CD82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C647E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653D5C5" w14:textId="77777777" w:rsidR="00D548FD" w:rsidRDefault="00D548FD" w:rsidP="00A81ADC"/>
        </w:tc>
      </w:tr>
      <w:tr w:rsidR="00D548FD" w14:paraId="135D85E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3D5E74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5287AB5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E58E10" w14:textId="77777777" w:rsidR="00D548FD" w:rsidRDefault="00D548FD" w:rsidP="00A81ADC"/>
        </w:tc>
      </w:tr>
      <w:tr w:rsidR="00D548FD" w14:paraId="3468E3C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C42269" w14:textId="77777777" w:rsidR="00D548FD" w:rsidRDefault="00D548FD" w:rsidP="00A81ADC"/>
        </w:tc>
      </w:tr>
      <w:tr w:rsidR="00D548FD" w14:paraId="3794998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F6DD4D" w14:textId="77777777" w:rsidR="00D548FD" w:rsidRDefault="00D548FD" w:rsidP="00A81ADC"/>
        </w:tc>
      </w:tr>
      <w:tr w:rsidR="00D548FD" w14:paraId="07A57E4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AD3BA78" w14:textId="77777777" w:rsidR="00D548FD" w:rsidRDefault="00D548FD" w:rsidP="00A81ADC"/>
        </w:tc>
      </w:tr>
      <w:tr w:rsidR="00D548FD" w14:paraId="2A00E19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9F86C4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E01C09A" w14:textId="71E0580D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25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446C504" w14:textId="5AC10B2B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0A58DB5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DB9ECB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A67C762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4717C7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DE338D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107D48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145A57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C09BE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29A90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7B39AF0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EA9E9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2ED34CE5" w14:textId="77777777" w:rsidR="00D548FD" w:rsidRDefault="00D548FD" w:rsidP="00A81ADC"/>
        </w:tc>
      </w:tr>
      <w:tr w:rsidR="00D548FD" w14:paraId="2E05DDB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FD78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165D4C" w14:textId="77777777" w:rsidR="00D548FD" w:rsidRDefault="00D548FD" w:rsidP="00A81ADC"/>
        </w:tc>
      </w:tr>
      <w:tr w:rsidR="00D548FD" w14:paraId="23F3C58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1681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7E7FA6" w14:textId="77777777" w:rsidR="00D548FD" w:rsidRDefault="00D548FD" w:rsidP="00A81ADC"/>
        </w:tc>
      </w:tr>
      <w:tr w:rsidR="00D548FD" w14:paraId="014DC57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EE2ED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88345E" w14:textId="77777777" w:rsidR="00D548FD" w:rsidRDefault="00D548FD" w:rsidP="00A81ADC"/>
        </w:tc>
      </w:tr>
      <w:tr w:rsidR="00D548FD" w14:paraId="40024B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9CBBA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D888BB" w14:textId="77777777" w:rsidR="00D548FD" w:rsidRDefault="00D548FD" w:rsidP="00A81ADC"/>
        </w:tc>
      </w:tr>
      <w:tr w:rsidR="00D548FD" w14:paraId="048090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1F31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C55CA9" w14:textId="77777777" w:rsidR="00D548FD" w:rsidRDefault="00D548FD" w:rsidP="00A81ADC"/>
        </w:tc>
      </w:tr>
      <w:tr w:rsidR="00D548FD" w14:paraId="71C9313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27941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6A1C37" w14:textId="77777777" w:rsidR="00D548FD" w:rsidRDefault="00D548FD" w:rsidP="00A81ADC"/>
        </w:tc>
      </w:tr>
      <w:tr w:rsidR="00D548FD" w14:paraId="5845AC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72C10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644206" w14:textId="77777777" w:rsidR="00D548FD" w:rsidRDefault="00D548FD" w:rsidP="00A81ADC"/>
        </w:tc>
      </w:tr>
      <w:tr w:rsidR="00D548FD" w14:paraId="34D6D0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EA5B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C1C607" w14:textId="77777777" w:rsidR="00D548FD" w:rsidRDefault="00D548FD" w:rsidP="00A81ADC"/>
        </w:tc>
      </w:tr>
      <w:tr w:rsidR="00D548FD" w14:paraId="2060662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FD8C8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047DF2" w14:textId="77777777" w:rsidR="00D548FD" w:rsidRDefault="00D548FD" w:rsidP="00A81ADC"/>
        </w:tc>
      </w:tr>
      <w:tr w:rsidR="00D548FD" w14:paraId="63BD5D2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3C040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73E8F8" w14:textId="77777777" w:rsidR="00D548FD" w:rsidRDefault="00D548FD" w:rsidP="00A81ADC"/>
        </w:tc>
      </w:tr>
      <w:tr w:rsidR="00D548FD" w14:paraId="5B05E7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AC03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1BA140" w14:textId="77777777" w:rsidR="00D548FD" w:rsidRDefault="00D548FD" w:rsidP="00A81ADC"/>
        </w:tc>
      </w:tr>
      <w:tr w:rsidR="00D548FD" w14:paraId="7B3789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A44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51B91F" w14:textId="77777777" w:rsidR="00D548FD" w:rsidRDefault="00D548FD" w:rsidP="00A81ADC"/>
        </w:tc>
      </w:tr>
      <w:tr w:rsidR="00D548FD" w14:paraId="0400CB6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90457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C6503B" w14:textId="77777777" w:rsidR="00D548FD" w:rsidRDefault="00D548FD" w:rsidP="00A81ADC"/>
        </w:tc>
      </w:tr>
      <w:tr w:rsidR="00D548FD" w14:paraId="531FFD5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877AA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78D213" w14:textId="77777777" w:rsidR="00D548FD" w:rsidRDefault="00D548FD" w:rsidP="00A81ADC"/>
        </w:tc>
      </w:tr>
      <w:tr w:rsidR="00D548FD" w14:paraId="463E1C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46D5A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7F932D" w14:textId="77777777" w:rsidR="00D548FD" w:rsidRDefault="00D548FD" w:rsidP="00A81ADC"/>
        </w:tc>
      </w:tr>
      <w:tr w:rsidR="00D548FD" w14:paraId="56A9180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E8D2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EA9028" w14:textId="77777777" w:rsidR="00D548FD" w:rsidRDefault="00D548FD" w:rsidP="00A81ADC"/>
        </w:tc>
      </w:tr>
      <w:tr w:rsidR="00D548FD" w14:paraId="1A55F14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0BF26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5E364C" w14:textId="77777777" w:rsidR="00D548FD" w:rsidRDefault="00D548FD" w:rsidP="00A81ADC"/>
        </w:tc>
      </w:tr>
      <w:tr w:rsidR="00D548FD" w14:paraId="70D487D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1516D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191F5A" w14:textId="77777777" w:rsidR="00D548FD" w:rsidRDefault="00D548FD" w:rsidP="00A81ADC"/>
        </w:tc>
      </w:tr>
      <w:tr w:rsidR="00D548FD" w14:paraId="0FDE132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6C8CF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68A064" w14:textId="77777777" w:rsidR="00D548FD" w:rsidRDefault="00D548FD" w:rsidP="00A81ADC"/>
        </w:tc>
      </w:tr>
      <w:tr w:rsidR="00D548FD" w14:paraId="502FB4B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920F6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656710" w14:textId="77777777" w:rsidR="00D548FD" w:rsidRDefault="00D548FD" w:rsidP="00A81ADC"/>
        </w:tc>
      </w:tr>
      <w:tr w:rsidR="00D548FD" w14:paraId="5A0504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33C9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B34258" w14:textId="77777777" w:rsidR="00D548FD" w:rsidRDefault="00D548FD" w:rsidP="00A81ADC"/>
        </w:tc>
      </w:tr>
      <w:tr w:rsidR="00D548FD" w14:paraId="64C1F74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788D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D89B12" w14:textId="77777777" w:rsidR="00D548FD" w:rsidRDefault="00D548FD" w:rsidP="00A81ADC"/>
        </w:tc>
      </w:tr>
      <w:tr w:rsidR="00D548FD" w14:paraId="6931D7E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3739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B1485C" w14:textId="77777777" w:rsidR="00D548FD" w:rsidRDefault="00D548FD" w:rsidP="00A81ADC"/>
        </w:tc>
      </w:tr>
      <w:tr w:rsidR="00D548FD" w14:paraId="595BE92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3573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9E6A2B" w14:textId="77777777" w:rsidR="00D548FD" w:rsidRDefault="00D548FD" w:rsidP="00A81ADC"/>
        </w:tc>
      </w:tr>
      <w:tr w:rsidR="00D548FD" w14:paraId="6050C3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60D89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06AE7F0" w14:textId="77777777" w:rsidR="00D548FD" w:rsidRDefault="00D548FD" w:rsidP="00A81ADC"/>
        </w:tc>
      </w:tr>
      <w:tr w:rsidR="00D548FD" w14:paraId="48DD5E0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751CC5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1B9C1FC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6BF4D2" w14:textId="77777777" w:rsidR="00D548FD" w:rsidRDefault="00D548FD" w:rsidP="00A81ADC"/>
        </w:tc>
      </w:tr>
      <w:tr w:rsidR="00D548FD" w14:paraId="708F04D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7C59D4" w14:textId="77777777" w:rsidR="00D548FD" w:rsidRDefault="00D548FD" w:rsidP="00A81ADC"/>
        </w:tc>
      </w:tr>
      <w:tr w:rsidR="00D548FD" w14:paraId="3FEF981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BA6CE0" w14:textId="77777777" w:rsidR="00D548FD" w:rsidRDefault="00D548FD" w:rsidP="00A81ADC"/>
        </w:tc>
      </w:tr>
      <w:tr w:rsidR="00D548FD" w14:paraId="48EBE42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AA14C6" w14:textId="77777777" w:rsidR="00D548FD" w:rsidRDefault="00D548FD" w:rsidP="00A81ADC"/>
        </w:tc>
      </w:tr>
      <w:tr w:rsidR="00D548FD" w14:paraId="6AAB02D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B75BD3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74A6D6B" w14:textId="4DA517FE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26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D546B73" w14:textId="0ADDF29E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37CF935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994A80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CCBDA2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4C4C8E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C716DC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68E1B9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FE22F8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5BC1A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20C99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81B91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45EBB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5C70A29F" w14:textId="77777777" w:rsidR="00D548FD" w:rsidRDefault="00D548FD" w:rsidP="00A81ADC"/>
        </w:tc>
      </w:tr>
      <w:tr w:rsidR="00D548FD" w14:paraId="02BD4B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9DE01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A9A8CB" w14:textId="77777777" w:rsidR="00D548FD" w:rsidRDefault="00D548FD" w:rsidP="00A81ADC"/>
        </w:tc>
      </w:tr>
      <w:tr w:rsidR="00D548FD" w14:paraId="6A12910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08A8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3B0A99" w14:textId="77777777" w:rsidR="00D548FD" w:rsidRDefault="00D548FD" w:rsidP="00A81ADC"/>
        </w:tc>
      </w:tr>
      <w:tr w:rsidR="00D548FD" w14:paraId="0F9B65F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53C17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32DED5" w14:textId="77777777" w:rsidR="00D548FD" w:rsidRDefault="00D548FD" w:rsidP="00A81ADC"/>
        </w:tc>
      </w:tr>
      <w:tr w:rsidR="00D548FD" w14:paraId="284425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A3DE1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8B1F7F" w14:textId="77777777" w:rsidR="00D548FD" w:rsidRDefault="00D548FD" w:rsidP="00A81ADC"/>
        </w:tc>
      </w:tr>
      <w:tr w:rsidR="00D548FD" w14:paraId="258975E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5F7B9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150C66" w14:textId="77777777" w:rsidR="00D548FD" w:rsidRDefault="00D548FD" w:rsidP="00A81ADC"/>
        </w:tc>
      </w:tr>
      <w:tr w:rsidR="00D548FD" w14:paraId="43F905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7CF86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519CCC" w14:textId="77777777" w:rsidR="00D548FD" w:rsidRDefault="00D548FD" w:rsidP="00A81ADC"/>
        </w:tc>
      </w:tr>
      <w:tr w:rsidR="00D548FD" w14:paraId="44996A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5E166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8D3E3D" w14:textId="77777777" w:rsidR="00D548FD" w:rsidRDefault="00D548FD" w:rsidP="00A81ADC"/>
        </w:tc>
      </w:tr>
      <w:tr w:rsidR="00D548FD" w14:paraId="7328697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8732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A612B4" w14:textId="77777777" w:rsidR="00D548FD" w:rsidRDefault="00D548FD" w:rsidP="00A81ADC"/>
        </w:tc>
      </w:tr>
      <w:tr w:rsidR="00D548FD" w14:paraId="3094EA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61FD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3A7B30" w14:textId="77777777" w:rsidR="00D548FD" w:rsidRDefault="00D548FD" w:rsidP="00A81ADC"/>
        </w:tc>
      </w:tr>
      <w:tr w:rsidR="00D548FD" w14:paraId="1161837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F634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3F7B15" w14:textId="77777777" w:rsidR="00D548FD" w:rsidRDefault="00D548FD" w:rsidP="00A81ADC"/>
        </w:tc>
      </w:tr>
      <w:tr w:rsidR="00D548FD" w14:paraId="052F8F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FD0D7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FBB3DA" w14:textId="77777777" w:rsidR="00D548FD" w:rsidRDefault="00D548FD" w:rsidP="00A81ADC"/>
        </w:tc>
      </w:tr>
      <w:tr w:rsidR="00D548FD" w14:paraId="07EFB94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A320D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3095CD" w14:textId="77777777" w:rsidR="00D548FD" w:rsidRDefault="00D548FD" w:rsidP="00A81ADC"/>
        </w:tc>
      </w:tr>
      <w:tr w:rsidR="00D548FD" w14:paraId="54BB4C6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A4CB6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1B7DF0" w14:textId="77777777" w:rsidR="00D548FD" w:rsidRDefault="00D548FD" w:rsidP="00A81ADC"/>
        </w:tc>
      </w:tr>
      <w:tr w:rsidR="00D548FD" w14:paraId="12F897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6E308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489E96" w14:textId="77777777" w:rsidR="00D548FD" w:rsidRDefault="00D548FD" w:rsidP="00A81ADC"/>
        </w:tc>
      </w:tr>
      <w:tr w:rsidR="00D548FD" w14:paraId="15C048C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D59C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EDD990" w14:textId="77777777" w:rsidR="00D548FD" w:rsidRDefault="00D548FD" w:rsidP="00A81ADC"/>
        </w:tc>
      </w:tr>
      <w:tr w:rsidR="00D548FD" w14:paraId="1BE5829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B4972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17174C" w14:textId="77777777" w:rsidR="00D548FD" w:rsidRDefault="00D548FD" w:rsidP="00A81ADC"/>
        </w:tc>
      </w:tr>
      <w:tr w:rsidR="00D548FD" w14:paraId="088092A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CEEB3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225E17" w14:textId="77777777" w:rsidR="00D548FD" w:rsidRDefault="00D548FD" w:rsidP="00A81ADC"/>
        </w:tc>
      </w:tr>
      <w:tr w:rsidR="00D548FD" w14:paraId="65302E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8661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643ACB" w14:textId="77777777" w:rsidR="00D548FD" w:rsidRDefault="00D548FD" w:rsidP="00A81ADC"/>
        </w:tc>
      </w:tr>
      <w:tr w:rsidR="00D548FD" w14:paraId="3739D20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6FEE4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158FC8" w14:textId="77777777" w:rsidR="00D548FD" w:rsidRDefault="00D548FD" w:rsidP="00A81ADC"/>
        </w:tc>
      </w:tr>
      <w:tr w:rsidR="00D548FD" w14:paraId="6F0EA0F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3A753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AF7455" w14:textId="77777777" w:rsidR="00D548FD" w:rsidRDefault="00D548FD" w:rsidP="00A81ADC"/>
        </w:tc>
      </w:tr>
      <w:tr w:rsidR="00D548FD" w14:paraId="1A789B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4123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E8B51B" w14:textId="77777777" w:rsidR="00D548FD" w:rsidRDefault="00D548FD" w:rsidP="00A81ADC"/>
        </w:tc>
      </w:tr>
      <w:tr w:rsidR="00D548FD" w14:paraId="46F03DD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E633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5CA9F0" w14:textId="77777777" w:rsidR="00D548FD" w:rsidRDefault="00D548FD" w:rsidP="00A81ADC"/>
        </w:tc>
      </w:tr>
      <w:tr w:rsidR="00D548FD" w14:paraId="15D956D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806E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262800" w14:textId="77777777" w:rsidR="00D548FD" w:rsidRDefault="00D548FD" w:rsidP="00A81ADC"/>
        </w:tc>
      </w:tr>
      <w:tr w:rsidR="00D548FD" w14:paraId="6B3F0EF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E4B9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B84BC1" w14:textId="77777777" w:rsidR="00D548FD" w:rsidRDefault="00D548FD" w:rsidP="00A81ADC"/>
        </w:tc>
      </w:tr>
      <w:tr w:rsidR="00D548FD" w14:paraId="6954EF9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D2F04F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FDF01CD" w14:textId="77777777" w:rsidR="00D548FD" w:rsidRDefault="00D548FD" w:rsidP="00A81ADC"/>
        </w:tc>
      </w:tr>
      <w:tr w:rsidR="00D548FD" w14:paraId="13FC2A4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792137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777B1C5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EDA90C" w14:textId="77777777" w:rsidR="00D548FD" w:rsidRDefault="00D548FD" w:rsidP="00A81ADC"/>
        </w:tc>
      </w:tr>
      <w:tr w:rsidR="00D548FD" w14:paraId="7BBEB7F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FBB795" w14:textId="77777777" w:rsidR="00D548FD" w:rsidRDefault="00D548FD" w:rsidP="00A81ADC"/>
        </w:tc>
      </w:tr>
      <w:tr w:rsidR="00D548FD" w14:paraId="515109E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A3E9E6" w14:textId="77777777" w:rsidR="00D548FD" w:rsidRDefault="00D548FD" w:rsidP="00A81ADC"/>
        </w:tc>
      </w:tr>
      <w:tr w:rsidR="00D548FD" w14:paraId="422D1EB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CF4B0BD" w14:textId="77777777" w:rsidR="00D548FD" w:rsidRDefault="00D548FD" w:rsidP="00A81ADC"/>
        </w:tc>
      </w:tr>
      <w:tr w:rsidR="00D548FD" w14:paraId="0451556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C4302F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4795044" w14:textId="520D8877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27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D092EB3" w14:textId="66A6CEA8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453357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45479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5FD89EDC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2D8F41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735E985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4C795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A0DA58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1A357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81AE6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2B6C67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92FCF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9FE4A11" w14:textId="77777777" w:rsidR="00D548FD" w:rsidRDefault="00D548FD" w:rsidP="00A81ADC"/>
        </w:tc>
      </w:tr>
      <w:tr w:rsidR="00D548FD" w14:paraId="3E1DA3F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DC1C1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2F214F" w14:textId="77777777" w:rsidR="00D548FD" w:rsidRDefault="00D548FD" w:rsidP="00A81ADC"/>
        </w:tc>
      </w:tr>
      <w:tr w:rsidR="00D548FD" w14:paraId="16EB555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27695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01BE39" w14:textId="77777777" w:rsidR="00D548FD" w:rsidRDefault="00D548FD" w:rsidP="00A81ADC"/>
        </w:tc>
      </w:tr>
      <w:tr w:rsidR="00D548FD" w14:paraId="700B06F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35D3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F181BC" w14:textId="77777777" w:rsidR="00D548FD" w:rsidRDefault="00D548FD" w:rsidP="00A81ADC"/>
        </w:tc>
      </w:tr>
      <w:tr w:rsidR="00D548FD" w14:paraId="78770E0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1689A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AB5209" w14:textId="77777777" w:rsidR="00D548FD" w:rsidRDefault="00D548FD" w:rsidP="00A81ADC"/>
        </w:tc>
      </w:tr>
      <w:tr w:rsidR="00D548FD" w14:paraId="7DB0DAF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628F9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2C6F27" w14:textId="77777777" w:rsidR="00D548FD" w:rsidRDefault="00D548FD" w:rsidP="00A81ADC"/>
        </w:tc>
      </w:tr>
      <w:tr w:rsidR="00D548FD" w14:paraId="18689B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CD57F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B3FFC9" w14:textId="77777777" w:rsidR="00D548FD" w:rsidRDefault="00D548FD" w:rsidP="00A81ADC"/>
        </w:tc>
      </w:tr>
      <w:tr w:rsidR="00D548FD" w14:paraId="32A155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1639C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B29F97" w14:textId="77777777" w:rsidR="00D548FD" w:rsidRDefault="00D548FD" w:rsidP="00A81ADC"/>
        </w:tc>
      </w:tr>
      <w:tr w:rsidR="00D548FD" w14:paraId="5693F1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498CB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A77DDB" w14:textId="77777777" w:rsidR="00D548FD" w:rsidRDefault="00D548FD" w:rsidP="00A81ADC"/>
        </w:tc>
      </w:tr>
      <w:tr w:rsidR="00D548FD" w14:paraId="4790B2B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9E1B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884A21" w14:textId="77777777" w:rsidR="00D548FD" w:rsidRDefault="00D548FD" w:rsidP="00A81ADC"/>
        </w:tc>
      </w:tr>
      <w:tr w:rsidR="00D548FD" w14:paraId="4FEA9DE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24474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CF6F39" w14:textId="77777777" w:rsidR="00D548FD" w:rsidRDefault="00D548FD" w:rsidP="00A81ADC"/>
        </w:tc>
      </w:tr>
      <w:tr w:rsidR="00D548FD" w14:paraId="35990C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B933C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038F31" w14:textId="77777777" w:rsidR="00D548FD" w:rsidRDefault="00D548FD" w:rsidP="00A81ADC"/>
        </w:tc>
      </w:tr>
      <w:tr w:rsidR="00D548FD" w14:paraId="3030504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70A3A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43B981" w14:textId="77777777" w:rsidR="00D548FD" w:rsidRDefault="00D548FD" w:rsidP="00A81ADC"/>
        </w:tc>
      </w:tr>
      <w:tr w:rsidR="00D548FD" w14:paraId="5C2AA99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85438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D9785" w14:textId="77777777" w:rsidR="00D548FD" w:rsidRDefault="00D548FD" w:rsidP="00A81ADC"/>
        </w:tc>
      </w:tr>
      <w:tr w:rsidR="00D548FD" w14:paraId="68149CE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B93C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42C1E1" w14:textId="77777777" w:rsidR="00D548FD" w:rsidRDefault="00D548FD" w:rsidP="00A81ADC"/>
        </w:tc>
      </w:tr>
      <w:tr w:rsidR="00D548FD" w14:paraId="509A54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D3D3F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7744E1" w14:textId="77777777" w:rsidR="00D548FD" w:rsidRDefault="00D548FD" w:rsidP="00A81ADC"/>
        </w:tc>
      </w:tr>
      <w:tr w:rsidR="00D548FD" w14:paraId="52BF807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B0B65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4EFFFD" w14:textId="77777777" w:rsidR="00D548FD" w:rsidRDefault="00D548FD" w:rsidP="00A81ADC"/>
        </w:tc>
      </w:tr>
      <w:tr w:rsidR="00D548FD" w14:paraId="17AFB2E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AF991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8FDA1F" w14:textId="77777777" w:rsidR="00D548FD" w:rsidRDefault="00D548FD" w:rsidP="00A81ADC"/>
        </w:tc>
      </w:tr>
      <w:tr w:rsidR="00D548FD" w14:paraId="0E8D85F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6F010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86B9AB" w14:textId="77777777" w:rsidR="00D548FD" w:rsidRDefault="00D548FD" w:rsidP="00A81ADC"/>
        </w:tc>
      </w:tr>
      <w:tr w:rsidR="00D548FD" w14:paraId="0054777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598B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5447D5" w14:textId="77777777" w:rsidR="00D548FD" w:rsidRDefault="00D548FD" w:rsidP="00A81ADC"/>
        </w:tc>
      </w:tr>
      <w:tr w:rsidR="00D548FD" w14:paraId="2648782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78F0B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B6A0EE" w14:textId="77777777" w:rsidR="00D548FD" w:rsidRDefault="00D548FD" w:rsidP="00A81ADC"/>
        </w:tc>
      </w:tr>
      <w:tr w:rsidR="00D548FD" w14:paraId="46D711A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36DB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9BC4BA" w14:textId="77777777" w:rsidR="00D548FD" w:rsidRDefault="00D548FD" w:rsidP="00A81ADC"/>
        </w:tc>
      </w:tr>
      <w:tr w:rsidR="00D548FD" w14:paraId="77AC88C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CDE8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52AC65" w14:textId="77777777" w:rsidR="00D548FD" w:rsidRDefault="00D548FD" w:rsidP="00A81ADC"/>
        </w:tc>
      </w:tr>
      <w:tr w:rsidR="00D548FD" w14:paraId="6E80B22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088F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635A01" w14:textId="77777777" w:rsidR="00D548FD" w:rsidRDefault="00D548FD" w:rsidP="00A81ADC"/>
        </w:tc>
      </w:tr>
      <w:tr w:rsidR="00D548FD" w14:paraId="577BE6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3E66B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F671E3" w14:textId="77777777" w:rsidR="00D548FD" w:rsidRDefault="00D548FD" w:rsidP="00A81ADC"/>
        </w:tc>
      </w:tr>
      <w:tr w:rsidR="00D548FD" w14:paraId="17BEC68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73E49A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B9D2C71" w14:textId="77777777" w:rsidR="00D548FD" w:rsidRDefault="00D548FD" w:rsidP="00A81ADC"/>
        </w:tc>
      </w:tr>
      <w:tr w:rsidR="00D548FD" w14:paraId="2622917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D36DA9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49D4AF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341884" w14:textId="77777777" w:rsidR="00D548FD" w:rsidRDefault="00D548FD" w:rsidP="00A81ADC"/>
        </w:tc>
      </w:tr>
      <w:tr w:rsidR="00D548FD" w14:paraId="0BAA05E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516C06" w14:textId="77777777" w:rsidR="00D548FD" w:rsidRDefault="00D548FD" w:rsidP="00A81ADC"/>
        </w:tc>
      </w:tr>
      <w:tr w:rsidR="00D548FD" w14:paraId="7A64B75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B18C6C" w14:textId="77777777" w:rsidR="00D548FD" w:rsidRDefault="00D548FD" w:rsidP="00A81ADC"/>
        </w:tc>
      </w:tr>
      <w:tr w:rsidR="00D548FD" w14:paraId="70901E7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4DB6A78" w14:textId="77777777" w:rsidR="00D548FD" w:rsidRDefault="00D548FD" w:rsidP="00A81ADC"/>
        </w:tc>
      </w:tr>
      <w:tr w:rsidR="00D548FD" w14:paraId="7947FB6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424E68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5C6CCAA" w14:textId="0F5498A7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28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6A66A47" w14:textId="751D9D19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0625FE2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85C2C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7B8DB357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7FD1915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A93E738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71A535F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2F41C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B835F5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FAF774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B80955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EE4C8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5FAA45F" w14:textId="77777777" w:rsidR="00D548FD" w:rsidRDefault="00D548FD" w:rsidP="00A81ADC"/>
        </w:tc>
      </w:tr>
      <w:tr w:rsidR="00D548FD" w14:paraId="7982E65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EF349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C0EE4D" w14:textId="77777777" w:rsidR="00D548FD" w:rsidRDefault="00D548FD" w:rsidP="00A81ADC"/>
        </w:tc>
      </w:tr>
      <w:tr w:rsidR="00D548FD" w14:paraId="39AE02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CADC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84F4BE" w14:textId="77777777" w:rsidR="00D548FD" w:rsidRDefault="00D548FD" w:rsidP="00A81ADC"/>
        </w:tc>
      </w:tr>
      <w:tr w:rsidR="00D548FD" w14:paraId="259A04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965A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17FEE3" w14:textId="77777777" w:rsidR="00D548FD" w:rsidRDefault="00D548FD" w:rsidP="00A81ADC"/>
        </w:tc>
      </w:tr>
      <w:tr w:rsidR="00D548FD" w14:paraId="1C720B2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ACCCD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3B427A" w14:textId="77777777" w:rsidR="00D548FD" w:rsidRDefault="00D548FD" w:rsidP="00A81ADC"/>
        </w:tc>
      </w:tr>
      <w:tr w:rsidR="00D548FD" w14:paraId="3F87B2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229FE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5E08E2" w14:textId="77777777" w:rsidR="00D548FD" w:rsidRDefault="00D548FD" w:rsidP="00A81ADC"/>
        </w:tc>
      </w:tr>
      <w:tr w:rsidR="00D548FD" w14:paraId="42061F1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D2D2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E1AF12" w14:textId="77777777" w:rsidR="00D548FD" w:rsidRDefault="00D548FD" w:rsidP="00A81ADC"/>
        </w:tc>
      </w:tr>
      <w:tr w:rsidR="00D548FD" w14:paraId="44915FC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E31E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132579" w14:textId="77777777" w:rsidR="00D548FD" w:rsidRDefault="00D548FD" w:rsidP="00A81ADC"/>
        </w:tc>
      </w:tr>
      <w:tr w:rsidR="00D548FD" w14:paraId="484938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13764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AD9C12" w14:textId="77777777" w:rsidR="00D548FD" w:rsidRDefault="00D548FD" w:rsidP="00A81ADC"/>
        </w:tc>
      </w:tr>
      <w:tr w:rsidR="00D548FD" w14:paraId="744DCD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01D30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0A0425" w14:textId="77777777" w:rsidR="00D548FD" w:rsidRDefault="00D548FD" w:rsidP="00A81ADC"/>
        </w:tc>
      </w:tr>
      <w:tr w:rsidR="00D548FD" w14:paraId="541E59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C9858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14200D" w14:textId="77777777" w:rsidR="00D548FD" w:rsidRDefault="00D548FD" w:rsidP="00A81ADC"/>
        </w:tc>
      </w:tr>
      <w:tr w:rsidR="00D548FD" w14:paraId="2AA956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54E3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9DCC08" w14:textId="77777777" w:rsidR="00D548FD" w:rsidRDefault="00D548FD" w:rsidP="00A81ADC"/>
        </w:tc>
      </w:tr>
      <w:tr w:rsidR="00D548FD" w14:paraId="204224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60AA8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79EB3C" w14:textId="77777777" w:rsidR="00D548FD" w:rsidRDefault="00D548FD" w:rsidP="00A81ADC"/>
        </w:tc>
      </w:tr>
      <w:tr w:rsidR="00D548FD" w14:paraId="405CD3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7F3C3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34B050" w14:textId="77777777" w:rsidR="00D548FD" w:rsidRDefault="00D548FD" w:rsidP="00A81ADC"/>
        </w:tc>
      </w:tr>
      <w:tr w:rsidR="00D548FD" w14:paraId="0BC028C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32E7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E6FE8C" w14:textId="77777777" w:rsidR="00D548FD" w:rsidRDefault="00D548FD" w:rsidP="00A81ADC"/>
        </w:tc>
      </w:tr>
      <w:tr w:rsidR="00D548FD" w14:paraId="65A3E9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E97E7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A54DBB" w14:textId="77777777" w:rsidR="00D548FD" w:rsidRDefault="00D548FD" w:rsidP="00A81ADC"/>
        </w:tc>
      </w:tr>
      <w:tr w:rsidR="00D548FD" w14:paraId="15E973A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3299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341A80" w14:textId="77777777" w:rsidR="00D548FD" w:rsidRDefault="00D548FD" w:rsidP="00A81ADC"/>
        </w:tc>
      </w:tr>
      <w:tr w:rsidR="00D548FD" w14:paraId="6F7DB54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0758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E605EB" w14:textId="77777777" w:rsidR="00D548FD" w:rsidRDefault="00D548FD" w:rsidP="00A81ADC"/>
        </w:tc>
      </w:tr>
      <w:tr w:rsidR="00D548FD" w14:paraId="1C089C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9F50E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EED907" w14:textId="77777777" w:rsidR="00D548FD" w:rsidRDefault="00D548FD" w:rsidP="00A81ADC"/>
        </w:tc>
      </w:tr>
      <w:tr w:rsidR="00D548FD" w14:paraId="799751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71C5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A5D989" w14:textId="77777777" w:rsidR="00D548FD" w:rsidRDefault="00D548FD" w:rsidP="00A81ADC"/>
        </w:tc>
      </w:tr>
      <w:tr w:rsidR="00D548FD" w14:paraId="4EB5B56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21A1C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488225" w14:textId="77777777" w:rsidR="00D548FD" w:rsidRDefault="00D548FD" w:rsidP="00A81ADC"/>
        </w:tc>
      </w:tr>
      <w:tr w:rsidR="00D548FD" w14:paraId="397203D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FC58A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E2CA27" w14:textId="77777777" w:rsidR="00D548FD" w:rsidRDefault="00D548FD" w:rsidP="00A81ADC"/>
        </w:tc>
      </w:tr>
      <w:tr w:rsidR="00D548FD" w14:paraId="624B83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097E5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406410" w14:textId="77777777" w:rsidR="00D548FD" w:rsidRDefault="00D548FD" w:rsidP="00A81ADC"/>
        </w:tc>
      </w:tr>
      <w:tr w:rsidR="00D548FD" w14:paraId="1BC07B1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0DBA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BD7F10" w14:textId="77777777" w:rsidR="00D548FD" w:rsidRDefault="00D548FD" w:rsidP="00A81ADC"/>
        </w:tc>
      </w:tr>
      <w:tr w:rsidR="00D548FD" w14:paraId="04D4C2F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3E882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FB2559" w14:textId="77777777" w:rsidR="00D548FD" w:rsidRDefault="00D548FD" w:rsidP="00A81ADC"/>
        </w:tc>
      </w:tr>
      <w:tr w:rsidR="00D548FD" w14:paraId="1F80E0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1484C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DAAE0D9" w14:textId="77777777" w:rsidR="00D548FD" w:rsidRDefault="00D548FD" w:rsidP="00A81ADC"/>
        </w:tc>
      </w:tr>
      <w:tr w:rsidR="00D548FD" w14:paraId="2A72BBE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3E6343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2731D9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A09B51" w14:textId="77777777" w:rsidR="00D548FD" w:rsidRDefault="00D548FD" w:rsidP="00A81ADC"/>
        </w:tc>
      </w:tr>
      <w:tr w:rsidR="00D548FD" w14:paraId="7F09F06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42CEF2" w14:textId="77777777" w:rsidR="00D548FD" w:rsidRDefault="00D548FD" w:rsidP="00A81ADC"/>
        </w:tc>
      </w:tr>
      <w:tr w:rsidR="00D548FD" w14:paraId="2D38CF6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57AA9B" w14:textId="77777777" w:rsidR="00D548FD" w:rsidRDefault="00D548FD" w:rsidP="00A81ADC"/>
        </w:tc>
      </w:tr>
      <w:tr w:rsidR="00D548FD" w14:paraId="0D27848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798D1D" w14:textId="77777777" w:rsidR="00D548FD" w:rsidRDefault="00D548FD" w:rsidP="00A81ADC"/>
        </w:tc>
      </w:tr>
      <w:tr w:rsidR="00D548FD" w14:paraId="06B3655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65027F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C1D9456" w14:textId="5C609BED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29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5D064AE" w14:textId="2B43490E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87E4AFD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42A2C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66C6C2A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32E1D2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00FD3E8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4138D6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EC33D7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20DF2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1D6BF4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1614A29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1ADA0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82BDEF2" w14:textId="77777777" w:rsidR="00D548FD" w:rsidRDefault="00D548FD" w:rsidP="00A81ADC"/>
        </w:tc>
      </w:tr>
      <w:tr w:rsidR="00D548FD" w14:paraId="2C880C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AD2E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CD7ED7" w14:textId="77777777" w:rsidR="00D548FD" w:rsidRDefault="00D548FD" w:rsidP="00A81ADC"/>
        </w:tc>
      </w:tr>
      <w:tr w:rsidR="00D548FD" w14:paraId="2389DB9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5615D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202FF" w14:textId="77777777" w:rsidR="00D548FD" w:rsidRDefault="00D548FD" w:rsidP="00A81ADC"/>
        </w:tc>
      </w:tr>
      <w:tr w:rsidR="00D548FD" w14:paraId="3892EE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B8DE8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3CE7BC" w14:textId="77777777" w:rsidR="00D548FD" w:rsidRDefault="00D548FD" w:rsidP="00A81ADC"/>
        </w:tc>
      </w:tr>
      <w:tr w:rsidR="00D548FD" w14:paraId="23F461A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CC624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E40082" w14:textId="77777777" w:rsidR="00D548FD" w:rsidRDefault="00D548FD" w:rsidP="00A81ADC"/>
        </w:tc>
      </w:tr>
      <w:tr w:rsidR="00D548FD" w14:paraId="6DC6390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53293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6041BA" w14:textId="77777777" w:rsidR="00D548FD" w:rsidRDefault="00D548FD" w:rsidP="00A81ADC"/>
        </w:tc>
      </w:tr>
      <w:tr w:rsidR="00D548FD" w14:paraId="0644E3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86FE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DEC554" w14:textId="77777777" w:rsidR="00D548FD" w:rsidRDefault="00D548FD" w:rsidP="00A81ADC"/>
        </w:tc>
      </w:tr>
      <w:tr w:rsidR="00D548FD" w14:paraId="306F3AB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E8248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CF3D4B" w14:textId="77777777" w:rsidR="00D548FD" w:rsidRDefault="00D548FD" w:rsidP="00A81ADC"/>
        </w:tc>
      </w:tr>
      <w:tr w:rsidR="00D548FD" w14:paraId="1F161D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2B66F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1A5405" w14:textId="77777777" w:rsidR="00D548FD" w:rsidRDefault="00D548FD" w:rsidP="00A81ADC"/>
        </w:tc>
      </w:tr>
      <w:tr w:rsidR="00D548FD" w14:paraId="005A1F4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73E8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9BA01C" w14:textId="77777777" w:rsidR="00D548FD" w:rsidRDefault="00D548FD" w:rsidP="00A81ADC"/>
        </w:tc>
      </w:tr>
      <w:tr w:rsidR="00D548FD" w14:paraId="041E3B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6E96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9A00D1" w14:textId="77777777" w:rsidR="00D548FD" w:rsidRDefault="00D548FD" w:rsidP="00A81ADC"/>
        </w:tc>
      </w:tr>
      <w:tr w:rsidR="00D548FD" w14:paraId="7767513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E0549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19E4B2" w14:textId="77777777" w:rsidR="00D548FD" w:rsidRDefault="00D548FD" w:rsidP="00A81ADC"/>
        </w:tc>
      </w:tr>
      <w:tr w:rsidR="00D548FD" w14:paraId="7548AE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A3689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EF8EDF" w14:textId="77777777" w:rsidR="00D548FD" w:rsidRDefault="00D548FD" w:rsidP="00A81ADC"/>
        </w:tc>
      </w:tr>
      <w:tr w:rsidR="00D548FD" w14:paraId="0EB02A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639B0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3FB284" w14:textId="77777777" w:rsidR="00D548FD" w:rsidRDefault="00D548FD" w:rsidP="00A81ADC"/>
        </w:tc>
      </w:tr>
      <w:tr w:rsidR="00D548FD" w14:paraId="3BED3DA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53A49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DE9453" w14:textId="77777777" w:rsidR="00D548FD" w:rsidRDefault="00D548FD" w:rsidP="00A81ADC"/>
        </w:tc>
      </w:tr>
      <w:tr w:rsidR="00D548FD" w14:paraId="4F778F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6438A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EC6A5" w14:textId="77777777" w:rsidR="00D548FD" w:rsidRDefault="00D548FD" w:rsidP="00A81ADC"/>
        </w:tc>
      </w:tr>
      <w:tr w:rsidR="00D548FD" w14:paraId="65DF13B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CB8F9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5116A8" w14:textId="77777777" w:rsidR="00D548FD" w:rsidRDefault="00D548FD" w:rsidP="00A81ADC"/>
        </w:tc>
      </w:tr>
      <w:tr w:rsidR="00D548FD" w14:paraId="026FFE0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03D7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61C930" w14:textId="77777777" w:rsidR="00D548FD" w:rsidRDefault="00D548FD" w:rsidP="00A81ADC"/>
        </w:tc>
      </w:tr>
      <w:tr w:rsidR="00D548FD" w14:paraId="08DDAA8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6FE50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B1D24C" w14:textId="77777777" w:rsidR="00D548FD" w:rsidRDefault="00D548FD" w:rsidP="00A81ADC"/>
        </w:tc>
      </w:tr>
      <w:tr w:rsidR="00D548FD" w14:paraId="239E57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E35BE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4A61FF" w14:textId="77777777" w:rsidR="00D548FD" w:rsidRDefault="00D548FD" w:rsidP="00A81ADC"/>
        </w:tc>
      </w:tr>
      <w:tr w:rsidR="00D548FD" w14:paraId="0C30FAC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8E14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071EAF" w14:textId="77777777" w:rsidR="00D548FD" w:rsidRDefault="00D548FD" w:rsidP="00A81ADC"/>
        </w:tc>
      </w:tr>
      <w:tr w:rsidR="00D548FD" w14:paraId="1BB88E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10E6D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751521" w14:textId="77777777" w:rsidR="00D548FD" w:rsidRDefault="00D548FD" w:rsidP="00A81ADC"/>
        </w:tc>
      </w:tr>
      <w:tr w:rsidR="00D548FD" w14:paraId="3755DA2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38B90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1F2832" w14:textId="77777777" w:rsidR="00D548FD" w:rsidRDefault="00D548FD" w:rsidP="00A81ADC"/>
        </w:tc>
      </w:tr>
      <w:tr w:rsidR="00D548FD" w14:paraId="2D6DF3E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9F221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ECE730" w14:textId="77777777" w:rsidR="00D548FD" w:rsidRDefault="00D548FD" w:rsidP="00A81ADC"/>
        </w:tc>
      </w:tr>
      <w:tr w:rsidR="00D548FD" w14:paraId="08B57C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31D79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29191F" w14:textId="77777777" w:rsidR="00D548FD" w:rsidRDefault="00D548FD" w:rsidP="00A81ADC"/>
        </w:tc>
      </w:tr>
      <w:tr w:rsidR="00D548FD" w14:paraId="1B41107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578E3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9C5259E" w14:textId="77777777" w:rsidR="00D548FD" w:rsidRDefault="00D548FD" w:rsidP="00A81ADC"/>
        </w:tc>
      </w:tr>
      <w:tr w:rsidR="00D548FD" w14:paraId="3C7CD83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208436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5E7E01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7EC212" w14:textId="77777777" w:rsidR="00D548FD" w:rsidRDefault="00D548FD" w:rsidP="00A81ADC"/>
        </w:tc>
      </w:tr>
      <w:tr w:rsidR="00D548FD" w14:paraId="0E88CDE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8CAAFE" w14:textId="77777777" w:rsidR="00D548FD" w:rsidRDefault="00D548FD" w:rsidP="00A81ADC"/>
        </w:tc>
      </w:tr>
      <w:tr w:rsidR="00D548FD" w14:paraId="66EA651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500C08" w14:textId="77777777" w:rsidR="00D548FD" w:rsidRDefault="00D548FD" w:rsidP="00A81ADC"/>
        </w:tc>
      </w:tr>
      <w:tr w:rsidR="00D548FD" w14:paraId="793C893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9345F65" w14:textId="77777777" w:rsidR="00D548FD" w:rsidRDefault="00D548FD" w:rsidP="00A81ADC"/>
        </w:tc>
      </w:tr>
      <w:tr w:rsidR="00D548FD" w14:paraId="5817A7D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8D4349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C5B1539" w14:textId="42A58362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30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D49ED0C" w14:textId="4EBA6E3A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20B105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8E018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8DE450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9B2F40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D7E7135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6C9E06A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FCCC44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48D995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CFFA9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21FA49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91A5D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1793F3BD" w14:textId="77777777" w:rsidR="00D548FD" w:rsidRDefault="00D548FD" w:rsidP="00A81ADC"/>
        </w:tc>
      </w:tr>
      <w:tr w:rsidR="00D548FD" w14:paraId="330F4C5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EF8F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0C12B" w14:textId="77777777" w:rsidR="00D548FD" w:rsidRDefault="00D548FD" w:rsidP="00A81ADC"/>
        </w:tc>
      </w:tr>
      <w:tr w:rsidR="00D548FD" w14:paraId="2B8EFA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F1590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F19287" w14:textId="77777777" w:rsidR="00D548FD" w:rsidRDefault="00D548FD" w:rsidP="00A81ADC"/>
        </w:tc>
      </w:tr>
      <w:tr w:rsidR="00D548FD" w14:paraId="3927BA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1A55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4B3B1E" w14:textId="77777777" w:rsidR="00D548FD" w:rsidRDefault="00D548FD" w:rsidP="00A81ADC"/>
        </w:tc>
      </w:tr>
      <w:tr w:rsidR="00D548FD" w14:paraId="404FA69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2C86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211C82" w14:textId="77777777" w:rsidR="00D548FD" w:rsidRDefault="00D548FD" w:rsidP="00A81ADC"/>
        </w:tc>
      </w:tr>
      <w:tr w:rsidR="00D548FD" w14:paraId="55EBFE8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B75A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06AB71" w14:textId="77777777" w:rsidR="00D548FD" w:rsidRDefault="00D548FD" w:rsidP="00A81ADC"/>
        </w:tc>
      </w:tr>
      <w:tr w:rsidR="00D548FD" w14:paraId="742BEA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90008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70BDBF" w14:textId="77777777" w:rsidR="00D548FD" w:rsidRDefault="00D548FD" w:rsidP="00A81ADC"/>
        </w:tc>
      </w:tr>
      <w:tr w:rsidR="00D548FD" w14:paraId="60A09EC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C3BD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48D859" w14:textId="77777777" w:rsidR="00D548FD" w:rsidRDefault="00D548FD" w:rsidP="00A81ADC"/>
        </w:tc>
      </w:tr>
      <w:tr w:rsidR="00D548FD" w14:paraId="4CB3BB1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F921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935F16" w14:textId="77777777" w:rsidR="00D548FD" w:rsidRDefault="00D548FD" w:rsidP="00A81ADC"/>
        </w:tc>
      </w:tr>
      <w:tr w:rsidR="00D548FD" w14:paraId="79E1613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1E257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914A6E" w14:textId="77777777" w:rsidR="00D548FD" w:rsidRDefault="00D548FD" w:rsidP="00A81ADC"/>
        </w:tc>
      </w:tr>
      <w:tr w:rsidR="00D548FD" w14:paraId="64FE9A9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5C1DA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E97372" w14:textId="77777777" w:rsidR="00D548FD" w:rsidRDefault="00D548FD" w:rsidP="00A81ADC"/>
        </w:tc>
      </w:tr>
      <w:tr w:rsidR="00D548FD" w14:paraId="501CF80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7DFD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600140" w14:textId="77777777" w:rsidR="00D548FD" w:rsidRDefault="00D548FD" w:rsidP="00A81ADC"/>
        </w:tc>
      </w:tr>
      <w:tr w:rsidR="00D548FD" w14:paraId="7DEA157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64D1A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CCDA92" w14:textId="77777777" w:rsidR="00D548FD" w:rsidRDefault="00D548FD" w:rsidP="00A81ADC"/>
        </w:tc>
      </w:tr>
      <w:tr w:rsidR="00D548FD" w14:paraId="10474E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4756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C74FA6" w14:textId="77777777" w:rsidR="00D548FD" w:rsidRDefault="00D548FD" w:rsidP="00A81ADC"/>
        </w:tc>
      </w:tr>
      <w:tr w:rsidR="00D548FD" w14:paraId="5438E1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8FCB8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7FBB15" w14:textId="77777777" w:rsidR="00D548FD" w:rsidRDefault="00D548FD" w:rsidP="00A81ADC"/>
        </w:tc>
      </w:tr>
      <w:tr w:rsidR="00D548FD" w14:paraId="6B39C11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32D9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CF3BE6" w14:textId="77777777" w:rsidR="00D548FD" w:rsidRDefault="00D548FD" w:rsidP="00A81ADC"/>
        </w:tc>
      </w:tr>
      <w:tr w:rsidR="00D548FD" w14:paraId="798D97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B0933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0BE645" w14:textId="77777777" w:rsidR="00D548FD" w:rsidRDefault="00D548FD" w:rsidP="00A81ADC"/>
        </w:tc>
      </w:tr>
      <w:tr w:rsidR="00D548FD" w14:paraId="5BA05A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F1005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A7E8F3" w14:textId="77777777" w:rsidR="00D548FD" w:rsidRDefault="00D548FD" w:rsidP="00A81ADC"/>
        </w:tc>
      </w:tr>
      <w:tr w:rsidR="00D548FD" w14:paraId="750EF2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C5E1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74207C" w14:textId="77777777" w:rsidR="00D548FD" w:rsidRDefault="00D548FD" w:rsidP="00A81ADC"/>
        </w:tc>
      </w:tr>
      <w:tr w:rsidR="00D548FD" w14:paraId="6D84716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7C5D0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097970" w14:textId="77777777" w:rsidR="00D548FD" w:rsidRDefault="00D548FD" w:rsidP="00A81ADC"/>
        </w:tc>
      </w:tr>
      <w:tr w:rsidR="00D548FD" w14:paraId="39B211E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FEC98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86A699" w14:textId="77777777" w:rsidR="00D548FD" w:rsidRDefault="00D548FD" w:rsidP="00A81ADC"/>
        </w:tc>
      </w:tr>
      <w:tr w:rsidR="00D548FD" w14:paraId="34654D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6587F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1EA9CE" w14:textId="77777777" w:rsidR="00D548FD" w:rsidRDefault="00D548FD" w:rsidP="00A81ADC"/>
        </w:tc>
      </w:tr>
      <w:tr w:rsidR="00D548FD" w14:paraId="0CCAA2D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54755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26850A" w14:textId="77777777" w:rsidR="00D548FD" w:rsidRDefault="00D548FD" w:rsidP="00A81ADC"/>
        </w:tc>
      </w:tr>
      <w:tr w:rsidR="00D548FD" w14:paraId="48A423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D582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088A08" w14:textId="77777777" w:rsidR="00D548FD" w:rsidRDefault="00D548FD" w:rsidP="00A81ADC"/>
        </w:tc>
      </w:tr>
      <w:tr w:rsidR="00D548FD" w14:paraId="08B86E5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EA5AD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ABFA91" w14:textId="77777777" w:rsidR="00D548FD" w:rsidRDefault="00D548FD" w:rsidP="00A81ADC"/>
        </w:tc>
      </w:tr>
      <w:tr w:rsidR="00D548FD" w14:paraId="17AAF14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66C9A2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F638325" w14:textId="77777777" w:rsidR="00D548FD" w:rsidRDefault="00D548FD" w:rsidP="00A81ADC"/>
        </w:tc>
      </w:tr>
      <w:tr w:rsidR="00D548FD" w14:paraId="769EFB7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F69AD8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5D11924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225B33" w14:textId="77777777" w:rsidR="00D548FD" w:rsidRDefault="00D548FD" w:rsidP="00A81ADC"/>
        </w:tc>
      </w:tr>
      <w:tr w:rsidR="00D548FD" w14:paraId="1B443E7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26D84A" w14:textId="77777777" w:rsidR="00D548FD" w:rsidRDefault="00D548FD" w:rsidP="00A81ADC"/>
        </w:tc>
      </w:tr>
      <w:tr w:rsidR="00D548FD" w14:paraId="0BC110C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1D1BD2" w14:textId="77777777" w:rsidR="00D548FD" w:rsidRDefault="00D548FD" w:rsidP="00A81ADC"/>
        </w:tc>
      </w:tr>
      <w:tr w:rsidR="00D548FD" w14:paraId="1A95C09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8AE1CDB" w14:textId="77777777" w:rsidR="00D548FD" w:rsidRDefault="00D548FD" w:rsidP="00A81ADC"/>
        </w:tc>
      </w:tr>
    </w:tbl>
    <w:p w14:paraId="67D76A9B" w14:textId="0FAFEC4C" w:rsidR="00C12A54" w:rsidRDefault="00C12A54" w:rsidP="00D548FD"/>
    <w:sectPr w:rsidR="00C12A54" w:rsidSect="009E54A7">
      <w:headerReference w:type="default" r:id="rId8"/>
      <w:footerReference w:type="default" r:id="rId9"/>
      <w:pgSz w:w="12240" w:h="15840"/>
      <w:pgMar w:top="806" w:right="806" w:bottom="806" w:left="80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D3F70" w14:textId="77777777" w:rsidR="0062479C" w:rsidRDefault="0062479C">
      <w:r>
        <w:separator/>
      </w:r>
    </w:p>
  </w:endnote>
  <w:endnote w:type="continuationSeparator" w:id="0">
    <w:p w14:paraId="7A7B6D2D" w14:textId="77777777" w:rsidR="0062479C" w:rsidRDefault="00624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C536" w14:textId="0D6F4412" w:rsidR="009E54A7" w:rsidRDefault="009E54A7">
    <w:pPr>
      <w:spacing w:line="60" w:lineRule="exact"/>
      <w:rPr>
        <w:sz w:val="7"/>
        <w:szCs w:val="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8D172" w14:textId="77777777" w:rsidR="0062479C" w:rsidRDefault="0062479C">
      <w:r>
        <w:separator/>
      </w:r>
    </w:p>
  </w:footnote>
  <w:footnote w:type="continuationSeparator" w:id="0">
    <w:p w14:paraId="4E580026" w14:textId="77777777" w:rsidR="0062479C" w:rsidRDefault="00624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ADDA7" w14:textId="0E992E3A" w:rsidR="009E54A7" w:rsidRDefault="009E54A7" w:rsidP="00B82ADE">
    <w:pPr>
      <w:spacing w:line="6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A0802"/>
    <w:multiLevelType w:val="multilevel"/>
    <w:tmpl w:val="AAAE51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E3C"/>
    <w:rsid w:val="00260E3C"/>
    <w:rsid w:val="003713B9"/>
    <w:rsid w:val="00507C02"/>
    <w:rsid w:val="005D228B"/>
    <w:rsid w:val="0062479C"/>
    <w:rsid w:val="00695B0B"/>
    <w:rsid w:val="009E54A7"/>
    <w:rsid w:val="00B82ADE"/>
    <w:rsid w:val="00C12A54"/>
    <w:rsid w:val="00C71AF7"/>
    <w:rsid w:val="00D548FD"/>
    <w:rsid w:val="00D8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B60E"/>
  <w15:docId w15:val="{C10CE406-B627-4330-991F-8E1000D4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3B9"/>
  </w:style>
  <w:style w:type="paragraph" w:styleId="Footer">
    <w:name w:val="footer"/>
    <w:basedOn w:val="Normal"/>
    <w:link w:val="Foot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3B9"/>
  </w:style>
  <w:style w:type="paragraph" w:styleId="ListParagraph">
    <w:name w:val="List Paragraph"/>
    <w:basedOn w:val="Normal"/>
    <w:uiPriority w:val="34"/>
    <w:qFormat/>
    <w:rsid w:val="00B82AD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07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795C3-FC59-458C-BC5A-214EFA38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Conde</dc:creator>
  <cp:lastModifiedBy>Robert Conde</cp:lastModifiedBy>
  <cp:revision>5</cp:revision>
  <dcterms:created xsi:type="dcterms:W3CDTF">2020-09-11T15:34:00Z</dcterms:created>
  <dcterms:modified xsi:type="dcterms:W3CDTF">2020-09-11T15:40:00Z</dcterms:modified>
</cp:coreProperties>
</file>