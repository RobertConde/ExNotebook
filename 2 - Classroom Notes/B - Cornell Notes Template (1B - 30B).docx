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0"/>
        <w:gridCol w:w="6040"/>
        <w:gridCol w:w="1360"/>
      </w:tblGrid>
      <w:tr w:rsidR="00B82ADE" w14:paraId="0836DAC8" w14:textId="77777777" w:rsidTr="00C71AF7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208659" w14:textId="77777777" w:rsidR="00B82ADE" w:rsidRDefault="00B82ADE" w:rsidP="009E54A7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39587E1" w14:textId="08FF52A0" w:rsidR="009E54A7" w:rsidRPr="009E54A7" w:rsidRDefault="009E54A7" w:rsidP="00C71AF7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D548F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46CED7BA" w14:textId="0E1E1288" w:rsidR="00B82ADE" w:rsidRDefault="009E54A7" w:rsidP="00C71AF7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="00507C02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="00507C02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="00507C02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B82ADE" w14:paraId="319579C9" w14:textId="77777777" w:rsidTr="009E54A7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73E6D3" w14:textId="77777777" w:rsidR="00B82ADE" w:rsidRDefault="00B82ADE" w:rsidP="009E54A7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C130AE2" w14:textId="7B63D430" w:rsidR="00B82ADE" w:rsidRDefault="00B82ADE" w:rsidP="009E54A7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82ADE" w14:paraId="02183F47" w14:textId="77777777" w:rsidTr="009E54A7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E6DED42" w14:textId="77777777" w:rsidR="00B82ADE" w:rsidRDefault="00B82ADE" w:rsidP="009E54A7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3B06B7B" w14:textId="171A8170" w:rsidR="00B82ADE" w:rsidRDefault="00B82AD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60E3C" w14:paraId="64DC9429" w14:textId="77777777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B29DA4" w14:textId="77777777" w:rsidR="00260E3C" w:rsidRDefault="00C12A54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5653E1" w14:textId="77777777" w:rsidR="00260E3C" w:rsidRDefault="00C12A54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260E3C" w14:paraId="0DCC3406" w14:textId="77777777" w:rsidTr="00B82ADE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2CD649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3C25B637" w14:textId="77777777" w:rsidR="00260E3C" w:rsidRDefault="00260E3C"/>
        </w:tc>
      </w:tr>
      <w:tr w:rsidR="00B82ADE" w14:paraId="39617035" w14:textId="77777777" w:rsidTr="00B82ADE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04EB00" w14:textId="77777777" w:rsidR="00B82ADE" w:rsidRDefault="00B82ADE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B81DF1" w14:textId="77777777" w:rsidR="00B82ADE" w:rsidRDefault="00B82ADE"/>
        </w:tc>
      </w:tr>
      <w:tr w:rsidR="00B82ADE" w14:paraId="2898CDCB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6B31C1" w14:textId="77777777" w:rsidR="00B82ADE" w:rsidRDefault="00B82ADE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60A4A3" w14:textId="77777777" w:rsidR="00B82ADE" w:rsidRDefault="00B82ADE"/>
        </w:tc>
      </w:tr>
      <w:tr w:rsidR="00B82ADE" w14:paraId="168CC6AE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12FEFB" w14:textId="77777777" w:rsidR="00B82ADE" w:rsidRDefault="00B82ADE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CCDED0" w14:textId="77777777" w:rsidR="00B82ADE" w:rsidRDefault="00B82ADE"/>
        </w:tc>
      </w:tr>
      <w:tr w:rsidR="00260E3C" w14:paraId="0A24D3EA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F48E10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FAEB61" w14:textId="77777777" w:rsidR="00260E3C" w:rsidRDefault="00260E3C"/>
        </w:tc>
      </w:tr>
      <w:tr w:rsidR="00260E3C" w14:paraId="37F33640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E26C28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5C248F" w14:textId="77777777" w:rsidR="00260E3C" w:rsidRDefault="00260E3C"/>
        </w:tc>
      </w:tr>
      <w:tr w:rsidR="00260E3C" w14:paraId="38C8E0F6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7506DA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948542" w14:textId="77777777" w:rsidR="00260E3C" w:rsidRDefault="00260E3C"/>
        </w:tc>
      </w:tr>
      <w:tr w:rsidR="00260E3C" w14:paraId="25811197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6B08C0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3B56E2" w14:textId="77777777" w:rsidR="00260E3C" w:rsidRDefault="00260E3C"/>
        </w:tc>
      </w:tr>
      <w:tr w:rsidR="00260E3C" w14:paraId="1478EC22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8CA080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F635C1" w14:textId="77777777" w:rsidR="00260E3C" w:rsidRDefault="00260E3C"/>
        </w:tc>
      </w:tr>
      <w:tr w:rsidR="00260E3C" w14:paraId="585CD5D9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077E9C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911199" w14:textId="77777777" w:rsidR="00260E3C" w:rsidRDefault="00260E3C"/>
        </w:tc>
      </w:tr>
      <w:tr w:rsidR="00260E3C" w14:paraId="740E5B57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84D9AB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9F79BF" w14:textId="77777777" w:rsidR="00260E3C" w:rsidRDefault="00260E3C"/>
        </w:tc>
      </w:tr>
      <w:tr w:rsidR="00260E3C" w14:paraId="33477F61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D31955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7FAE1D" w14:textId="77777777" w:rsidR="00260E3C" w:rsidRDefault="00260E3C"/>
        </w:tc>
      </w:tr>
      <w:tr w:rsidR="00260E3C" w14:paraId="784E4781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EE74FE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0B1C6C" w14:textId="77777777" w:rsidR="00260E3C" w:rsidRDefault="00260E3C"/>
        </w:tc>
      </w:tr>
      <w:tr w:rsidR="00260E3C" w14:paraId="17292EEE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1A0BC2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4200E4" w14:textId="77777777" w:rsidR="00260E3C" w:rsidRDefault="00260E3C"/>
        </w:tc>
      </w:tr>
      <w:tr w:rsidR="00260E3C" w14:paraId="64F80730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FA1CEE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34A058" w14:textId="77777777" w:rsidR="00260E3C" w:rsidRDefault="00260E3C"/>
        </w:tc>
      </w:tr>
      <w:tr w:rsidR="00260E3C" w14:paraId="659406F7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38B79F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E919EB" w14:textId="77777777" w:rsidR="00260E3C" w:rsidRDefault="00260E3C"/>
        </w:tc>
      </w:tr>
      <w:tr w:rsidR="00260E3C" w14:paraId="371F861A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DC0D37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F3EEDD" w14:textId="77777777" w:rsidR="00260E3C" w:rsidRDefault="00260E3C"/>
        </w:tc>
      </w:tr>
      <w:tr w:rsidR="00260E3C" w14:paraId="5B97A31C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6869E9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B40102" w14:textId="77777777" w:rsidR="00260E3C" w:rsidRDefault="00260E3C"/>
        </w:tc>
      </w:tr>
      <w:tr w:rsidR="009E54A7" w14:paraId="6DD4803A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4948F3" w14:textId="77777777" w:rsidR="009E54A7" w:rsidRDefault="009E54A7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807350" w14:textId="77777777" w:rsidR="009E54A7" w:rsidRDefault="009E54A7"/>
        </w:tc>
      </w:tr>
      <w:tr w:rsidR="00260E3C" w14:paraId="27EEFACC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594CE6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E80AB0" w14:textId="77777777" w:rsidR="00260E3C" w:rsidRDefault="00260E3C"/>
        </w:tc>
      </w:tr>
      <w:tr w:rsidR="00260E3C" w14:paraId="76401C52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183D80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FC25BA" w14:textId="77777777" w:rsidR="00260E3C" w:rsidRDefault="00260E3C"/>
        </w:tc>
      </w:tr>
      <w:tr w:rsidR="00260E3C" w14:paraId="3B15F146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8B6822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269B05" w14:textId="77777777" w:rsidR="00260E3C" w:rsidRDefault="00260E3C"/>
        </w:tc>
      </w:tr>
      <w:tr w:rsidR="00260E3C" w14:paraId="391E0E33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D5D7D4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C5D235" w14:textId="77777777" w:rsidR="00260E3C" w:rsidRDefault="00260E3C"/>
        </w:tc>
      </w:tr>
      <w:tr w:rsidR="00260E3C" w14:paraId="4799926A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13974A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9FC6C6" w14:textId="77777777" w:rsidR="00260E3C" w:rsidRDefault="00260E3C"/>
        </w:tc>
      </w:tr>
      <w:tr w:rsidR="00B82ADE" w14:paraId="33B4171C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A2226F" w14:textId="77777777" w:rsidR="00B82ADE" w:rsidRDefault="00B82ADE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0FEAEB" w14:textId="77777777" w:rsidR="00B82ADE" w:rsidRDefault="00B82ADE"/>
        </w:tc>
      </w:tr>
      <w:tr w:rsidR="00260E3C" w14:paraId="0AE98962" w14:textId="77777777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992C957" w14:textId="77777777" w:rsidR="00260E3C" w:rsidRDefault="00260E3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F4310D5" w14:textId="77777777" w:rsidR="00260E3C" w:rsidRDefault="00260E3C"/>
        </w:tc>
      </w:tr>
      <w:tr w:rsidR="00260E3C" w14:paraId="37B7B31E" w14:textId="77777777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482B73" w14:textId="77777777" w:rsidR="00260E3C" w:rsidRDefault="00C12A54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260E3C" w14:paraId="6FCBBD1D" w14:textId="77777777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5F65A9" w14:textId="77777777" w:rsidR="00260E3C" w:rsidRDefault="00260E3C"/>
        </w:tc>
      </w:tr>
      <w:tr w:rsidR="00260E3C" w14:paraId="35298250" w14:textId="77777777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22EEA1" w14:textId="77777777" w:rsidR="00260E3C" w:rsidRDefault="00260E3C"/>
        </w:tc>
      </w:tr>
      <w:tr w:rsidR="00260E3C" w14:paraId="7FFDE874" w14:textId="77777777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78F93A" w14:textId="77777777" w:rsidR="00260E3C" w:rsidRDefault="00260E3C"/>
        </w:tc>
      </w:tr>
      <w:tr w:rsidR="00260E3C" w14:paraId="01F1081E" w14:textId="77777777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ACBA7CC" w14:textId="77777777" w:rsidR="00260E3C" w:rsidRDefault="00260E3C"/>
        </w:tc>
      </w:tr>
      <w:tr w:rsidR="00D548FD" w14:paraId="73DE1826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676F1A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681E0420" w14:textId="2A003FC5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62911BA3" w14:textId="12D5481A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4CA71F4B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516523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0FA1C8F5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F3B42AE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268543E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77499C1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3BEB20B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79BE36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8315E1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5052483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54083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20CC151A" w14:textId="77777777" w:rsidR="00D548FD" w:rsidRDefault="00D548FD" w:rsidP="00A81ADC"/>
        </w:tc>
      </w:tr>
      <w:tr w:rsidR="00D548FD" w14:paraId="687C93F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A9EBB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C4444A" w14:textId="77777777" w:rsidR="00D548FD" w:rsidRDefault="00D548FD" w:rsidP="00A81ADC"/>
        </w:tc>
      </w:tr>
      <w:tr w:rsidR="00D548FD" w14:paraId="4F01CDC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443BD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B8CF9E" w14:textId="77777777" w:rsidR="00D548FD" w:rsidRDefault="00D548FD" w:rsidP="00A81ADC"/>
        </w:tc>
      </w:tr>
      <w:tr w:rsidR="00D548FD" w14:paraId="73CA4BB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40C61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FBC53B" w14:textId="77777777" w:rsidR="00D548FD" w:rsidRDefault="00D548FD" w:rsidP="00A81ADC"/>
        </w:tc>
      </w:tr>
      <w:tr w:rsidR="00D548FD" w14:paraId="2428B08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C778C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72620F" w14:textId="77777777" w:rsidR="00D548FD" w:rsidRDefault="00D548FD" w:rsidP="00A81ADC"/>
        </w:tc>
      </w:tr>
      <w:tr w:rsidR="00D548FD" w14:paraId="1B00F48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08945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2FA606" w14:textId="77777777" w:rsidR="00D548FD" w:rsidRDefault="00D548FD" w:rsidP="00A81ADC"/>
        </w:tc>
      </w:tr>
      <w:tr w:rsidR="00D548FD" w14:paraId="18EAE4C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B2537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389CF9" w14:textId="77777777" w:rsidR="00D548FD" w:rsidRDefault="00D548FD" w:rsidP="00A81ADC"/>
        </w:tc>
      </w:tr>
      <w:tr w:rsidR="00D548FD" w14:paraId="775B423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56BA5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36BF72" w14:textId="77777777" w:rsidR="00D548FD" w:rsidRDefault="00D548FD" w:rsidP="00A81ADC"/>
        </w:tc>
      </w:tr>
      <w:tr w:rsidR="00D548FD" w14:paraId="1900937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0834F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E49A4E" w14:textId="77777777" w:rsidR="00D548FD" w:rsidRDefault="00D548FD" w:rsidP="00A81ADC"/>
        </w:tc>
      </w:tr>
      <w:tr w:rsidR="00D548FD" w14:paraId="57B6A5D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26AAE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76415E" w14:textId="77777777" w:rsidR="00D548FD" w:rsidRDefault="00D548FD" w:rsidP="00A81ADC"/>
        </w:tc>
      </w:tr>
      <w:tr w:rsidR="00D548FD" w14:paraId="0262A7D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05ECA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545C39" w14:textId="77777777" w:rsidR="00D548FD" w:rsidRDefault="00D548FD" w:rsidP="00A81ADC"/>
        </w:tc>
      </w:tr>
      <w:tr w:rsidR="00D548FD" w14:paraId="098EA73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CE82C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7B0C2C" w14:textId="77777777" w:rsidR="00D548FD" w:rsidRDefault="00D548FD" w:rsidP="00A81ADC"/>
        </w:tc>
      </w:tr>
      <w:tr w:rsidR="00D548FD" w14:paraId="7D27C04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B28BE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AEE8DA" w14:textId="77777777" w:rsidR="00D548FD" w:rsidRDefault="00D548FD" w:rsidP="00A81ADC"/>
        </w:tc>
      </w:tr>
      <w:tr w:rsidR="00D548FD" w14:paraId="19E1026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08F9E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68DC86" w14:textId="77777777" w:rsidR="00D548FD" w:rsidRDefault="00D548FD" w:rsidP="00A81ADC"/>
        </w:tc>
      </w:tr>
      <w:tr w:rsidR="00D548FD" w14:paraId="347F141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252D2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435E21" w14:textId="77777777" w:rsidR="00D548FD" w:rsidRDefault="00D548FD" w:rsidP="00A81ADC"/>
        </w:tc>
      </w:tr>
      <w:tr w:rsidR="00D548FD" w14:paraId="2E8CC16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31C89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E8F85C" w14:textId="77777777" w:rsidR="00D548FD" w:rsidRDefault="00D548FD" w:rsidP="00A81ADC"/>
        </w:tc>
      </w:tr>
      <w:tr w:rsidR="00D548FD" w14:paraId="3BE3EC8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E4806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1EF684" w14:textId="77777777" w:rsidR="00D548FD" w:rsidRDefault="00D548FD" w:rsidP="00A81ADC"/>
        </w:tc>
      </w:tr>
      <w:tr w:rsidR="00D548FD" w14:paraId="2A2C4E7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F621A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75F45C" w14:textId="77777777" w:rsidR="00D548FD" w:rsidRDefault="00D548FD" w:rsidP="00A81ADC"/>
        </w:tc>
      </w:tr>
      <w:tr w:rsidR="00D548FD" w14:paraId="5D8E0B6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CA9A9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99ACFB" w14:textId="77777777" w:rsidR="00D548FD" w:rsidRDefault="00D548FD" w:rsidP="00A81ADC"/>
        </w:tc>
      </w:tr>
      <w:tr w:rsidR="00D548FD" w14:paraId="2BFF2FC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57405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4CE523" w14:textId="77777777" w:rsidR="00D548FD" w:rsidRDefault="00D548FD" w:rsidP="00A81ADC"/>
        </w:tc>
      </w:tr>
      <w:tr w:rsidR="00D548FD" w14:paraId="7D1ED5B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D8CAB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E6D8FA" w14:textId="77777777" w:rsidR="00D548FD" w:rsidRDefault="00D548FD" w:rsidP="00A81ADC"/>
        </w:tc>
      </w:tr>
      <w:tr w:rsidR="00D548FD" w14:paraId="61B4B22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F8F69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17D78A" w14:textId="77777777" w:rsidR="00D548FD" w:rsidRDefault="00D548FD" w:rsidP="00A81ADC"/>
        </w:tc>
      </w:tr>
      <w:tr w:rsidR="00D548FD" w14:paraId="7AC58B9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2481E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974F2F" w14:textId="77777777" w:rsidR="00D548FD" w:rsidRDefault="00D548FD" w:rsidP="00A81ADC"/>
        </w:tc>
      </w:tr>
      <w:tr w:rsidR="00D548FD" w14:paraId="2BB861A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8A52E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9ABFAE" w14:textId="77777777" w:rsidR="00D548FD" w:rsidRDefault="00D548FD" w:rsidP="00A81ADC"/>
        </w:tc>
      </w:tr>
      <w:tr w:rsidR="00D548FD" w14:paraId="4D15938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87560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FB3462" w14:textId="77777777" w:rsidR="00D548FD" w:rsidRDefault="00D548FD" w:rsidP="00A81ADC"/>
        </w:tc>
      </w:tr>
      <w:tr w:rsidR="00D548FD" w14:paraId="0EF137B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FC8981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D7FE7EC" w14:textId="77777777" w:rsidR="00D548FD" w:rsidRDefault="00D548FD" w:rsidP="00A81ADC"/>
        </w:tc>
      </w:tr>
      <w:tr w:rsidR="00D548FD" w14:paraId="3BECDE7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F2CE9A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0927EBC5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1F19A8" w14:textId="77777777" w:rsidR="00D548FD" w:rsidRDefault="00D548FD" w:rsidP="00A81ADC"/>
        </w:tc>
      </w:tr>
      <w:tr w:rsidR="00D548FD" w14:paraId="3CB1842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8C9EB6" w14:textId="77777777" w:rsidR="00D548FD" w:rsidRDefault="00D548FD" w:rsidP="00A81ADC"/>
        </w:tc>
      </w:tr>
      <w:tr w:rsidR="00D548FD" w14:paraId="714DADD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27DCC9" w14:textId="77777777" w:rsidR="00D548FD" w:rsidRDefault="00D548FD" w:rsidP="00A81ADC"/>
        </w:tc>
      </w:tr>
      <w:tr w:rsidR="00D548FD" w14:paraId="2C341967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C13BC85" w14:textId="77777777" w:rsidR="00D548FD" w:rsidRDefault="00D548FD" w:rsidP="00A81ADC"/>
        </w:tc>
      </w:tr>
      <w:tr w:rsidR="00D548FD" w14:paraId="2A4ADEB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C6CE93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3EFBF55" w14:textId="6B9A751C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3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2F8C093B" w14:textId="5A51CBF3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72225B4C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5015B6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3C5DB62B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782B2473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B155DFC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DC34B42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17F0ED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224B30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AB2A36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183E3DF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68406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347C1BAB" w14:textId="77777777" w:rsidR="00D548FD" w:rsidRDefault="00D548FD" w:rsidP="00A81ADC"/>
        </w:tc>
      </w:tr>
      <w:tr w:rsidR="00D548FD" w14:paraId="3E54CA9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DB4A0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B4A618" w14:textId="77777777" w:rsidR="00D548FD" w:rsidRDefault="00D548FD" w:rsidP="00A81ADC"/>
        </w:tc>
      </w:tr>
      <w:tr w:rsidR="00D548FD" w14:paraId="6813B19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ED2E4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15BD81" w14:textId="77777777" w:rsidR="00D548FD" w:rsidRDefault="00D548FD" w:rsidP="00A81ADC"/>
        </w:tc>
      </w:tr>
      <w:tr w:rsidR="00D548FD" w14:paraId="09B59AE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8FC7E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F442DA" w14:textId="77777777" w:rsidR="00D548FD" w:rsidRDefault="00D548FD" w:rsidP="00A81ADC"/>
        </w:tc>
      </w:tr>
      <w:tr w:rsidR="00D548FD" w14:paraId="3D474A3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049DD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27CF45" w14:textId="77777777" w:rsidR="00D548FD" w:rsidRDefault="00D548FD" w:rsidP="00A81ADC"/>
        </w:tc>
      </w:tr>
      <w:tr w:rsidR="00D548FD" w14:paraId="1B97F9B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F6994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646588" w14:textId="77777777" w:rsidR="00D548FD" w:rsidRDefault="00D548FD" w:rsidP="00A81ADC"/>
        </w:tc>
      </w:tr>
      <w:tr w:rsidR="00D548FD" w14:paraId="7C91DF3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54675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0DE188" w14:textId="77777777" w:rsidR="00D548FD" w:rsidRDefault="00D548FD" w:rsidP="00A81ADC"/>
        </w:tc>
      </w:tr>
      <w:tr w:rsidR="00D548FD" w14:paraId="1154A91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2D45C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D9D1DB" w14:textId="77777777" w:rsidR="00D548FD" w:rsidRDefault="00D548FD" w:rsidP="00A81ADC"/>
        </w:tc>
      </w:tr>
      <w:tr w:rsidR="00D548FD" w14:paraId="3427292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E86CF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A918BF" w14:textId="77777777" w:rsidR="00D548FD" w:rsidRDefault="00D548FD" w:rsidP="00A81ADC"/>
        </w:tc>
      </w:tr>
      <w:tr w:rsidR="00D548FD" w14:paraId="6002ABD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61DDB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83593A" w14:textId="77777777" w:rsidR="00D548FD" w:rsidRDefault="00D548FD" w:rsidP="00A81ADC"/>
        </w:tc>
      </w:tr>
      <w:tr w:rsidR="00D548FD" w14:paraId="7A06E63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86F93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12E5CF" w14:textId="77777777" w:rsidR="00D548FD" w:rsidRDefault="00D548FD" w:rsidP="00A81ADC"/>
        </w:tc>
      </w:tr>
      <w:tr w:rsidR="00D548FD" w14:paraId="3CBF8AB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BB297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32B7BD" w14:textId="77777777" w:rsidR="00D548FD" w:rsidRDefault="00D548FD" w:rsidP="00A81ADC"/>
        </w:tc>
      </w:tr>
      <w:tr w:rsidR="00D548FD" w14:paraId="5CCF333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39DCD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D9BA5D" w14:textId="77777777" w:rsidR="00D548FD" w:rsidRDefault="00D548FD" w:rsidP="00A81ADC"/>
        </w:tc>
      </w:tr>
      <w:tr w:rsidR="00D548FD" w14:paraId="3902286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ED808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67AA6F" w14:textId="77777777" w:rsidR="00D548FD" w:rsidRDefault="00D548FD" w:rsidP="00A81ADC"/>
        </w:tc>
      </w:tr>
      <w:tr w:rsidR="00D548FD" w14:paraId="2BF4679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D6087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0E6990" w14:textId="77777777" w:rsidR="00D548FD" w:rsidRDefault="00D548FD" w:rsidP="00A81ADC"/>
        </w:tc>
      </w:tr>
      <w:tr w:rsidR="00D548FD" w14:paraId="65DD8D8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37FBF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CA8F05" w14:textId="77777777" w:rsidR="00D548FD" w:rsidRDefault="00D548FD" w:rsidP="00A81ADC"/>
        </w:tc>
      </w:tr>
      <w:tr w:rsidR="00D548FD" w14:paraId="5F6FFD6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8C592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44FB78" w14:textId="77777777" w:rsidR="00D548FD" w:rsidRDefault="00D548FD" w:rsidP="00A81ADC"/>
        </w:tc>
      </w:tr>
      <w:tr w:rsidR="00D548FD" w14:paraId="5C4B96B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58B42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04194D" w14:textId="77777777" w:rsidR="00D548FD" w:rsidRDefault="00D548FD" w:rsidP="00A81ADC"/>
        </w:tc>
      </w:tr>
      <w:tr w:rsidR="00D548FD" w14:paraId="6DF6EC5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E181C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3CC24E" w14:textId="77777777" w:rsidR="00D548FD" w:rsidRDefault="00D548FD" w:rsidP="00A81ADC"/>
        </w:tc>
      </w:tr>
      <w:tr w:rsidR="00D548FD" w14:paraId="6B8ED7F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D5ED2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F783FA" w14:textId="77777777" w:rsidR="00D548FD" w:rsidRDefault="00D548FD" w:rsidP="00A81ADC"/>
        </w:tc>
      </w:tr>
      <w:tr w:rsidR="00D548FD" w14:paraId="3FF42F6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014B1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AAC27D" w14:textId="77777777" w:rsidR="00D548FD" w:rsidRDefault="00D548FD" w:rsidP="00A81ADC"/>
        </w:tc>
      </w:tr>
      <w:tr w:rsidR="00D548FD" w14:paraId="5A7DEED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CB047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763938" w14:textId="77777777" w:rsidR="00D548FD" w:rsidRDefault="00D548FD" w:rsidP="00A81ADC"/>
        </w:tc>
      </w:tr>
      <w:tr w:rsidR="00D548FD" w14:paraId="651287C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406B4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5F321E" w14:textId="77777777" w:rsidR="00D548FD" w:rsidRDefault="00D548FD" w:rsidP="00A81ADC"/>
        </w:tc>
      </w:tr>
      <w:tr w:rsidR="00D548FD" w14:paraId="406D6EE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EEF5A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5372F1" w14:textId="77777777" w:rsidR="00D548FD" w:rsidRDefault="00D548FD" w:rsidP="00A81ADC"/>
        </w:tc>
      </w:tr>
      <w:tr w:rsidR="00D548FD" w14:paraId="41C110F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4373C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BE2C94" w14:textId="77777777" w:rsidR="00D548FD" w:rsidRDefault="00D548FD" w:rsidP="00A81ADC"/>
        </w:tc>
      </w:tr>
      <w:tr w:rsidR="00D548FD" w14:paraId="719429B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6B3CBF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AA4711C" w14:textId="77777777" w:rsidR="00D548FD" w:rsidRDefault="00D548FD" w:rsidP="00A81ADC"/>
        </w:tc>
      </w:tr>
      <w:tr w:rsidR="00D548FD" w14:paraId="2126A4ED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115CEC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0E8EF45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91CDBF" w14:textId="77777777" w:rsidR="00D548FD" w:rsidRDefault="00D548FD" w:rsidP="00A81ADC"/>
        </w:tc>
      </w:tr>
      <w:tr w:rsidR="00D548FD" w14:paraId="37DF235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3FE920" w14:textId="77777777" w:rsidR="00D548FD" w:rsidRDefault="00D548FD" w:rsidP="00A81ADC"/>
        </w:tc>
      </w:tr>
      <w:tr w:rsidR="00D548FD" w14:paraId="1454F462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5C0C6A" w14:textId="77777777" w:rsidR="00D548FD" w:rsidRDefault="00D548FD" w:rsidP="00A81ADC"/>
        </w:tc>
      </w:tr>
      <w:tr w:rsidR="00D548FD" w14:paraId="42FED43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A301E15" w14:textId="77777777" w:rsidR="00D548FD" w:rsidRDefault="00D548FD" w:rsidP="00A81ADC"/>
        </w:tc>
      </w:tr>
      <w:tr w:rsidR="00D548FD" w14:paraId="13DC4D71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C56850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73F6ECD" w14:textId="497F28E3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4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778A689D" w14:textId="2016A562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21C854D1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93AC0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0D3ABF44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21DD9467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D6AA9D9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002AE18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55DDF7D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930A69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033390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44E9C4A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7A262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4C17B78F" w14:textId="77777777" w:rsidR="00D548FD" w:rsidRDefault="00D548FD" w:rsidP="00A81ADC"/>
        </w:tc>
      </w:tr>
      <w:tr w:rsidR="00D548FD" w14:paraId="25DDAE9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2A6DD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C3F6BF" w14:textId="77777777" w:rsidR="00D548FD" w:rsidRDefault="00D548FD" w:rsidP="00A81ADC"/>
        </w:tc>
      </w:tr>
      <w:tr w:rsidR="00D548FD" w14:paraId="04E3F1D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80A3D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1A2AAD" w14:textId="77777777" w:rsidR="00D548FD" w:rsidRDefault="00D548FD" w:rsidP="00A81ADC"/>
        </w:tc>
      </w:tr>
      <w:tr w:rsidR="00D548FD" w14:paraId="108F593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C1610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B5266A" w14:textId="77777777" w:rsidR="00D548FD" w:rsidRDefault="00D548FD" w:rsidP="00A81ADC"/>
        </w:tc>
      </w:tr>
      <w:tr w:rsidR="00D548FD" w14:paraId="0CDDF25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5D9ED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A3897B" w14:textId="77777777" w:rsidR="00D548FD" w:rsidRDefault="00D548FD" w:rsidP="00A81ADC"/>
        </w:tc>
      </w:tr>
      <w:tr w:rsidR="00D548FD" w14:paraId="5150759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A62E4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4AF2C6" w14:textId="77777777" w:rsidR="00D548FD" w:rsidRDefault="00D548FD" w:rsidP="00A81ADC"/>
        </w:tc>
      </w:tr>
      <w:tr w:rsidR="00D548FD" w14:paraId="20B0C24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BCE02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F00305" w14:textId="77777777" w:rsidR="00D548FD" w:rsidRDefault="00D548FD" w:rsidP="00A81ADC"/>
        </w:tc>
      </w:tr>
      <w:tr w:rsidR="00D548FD" w14:paraId="05298E8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19705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F67D16" w14:textId="77777777" w:rsidR="00D548FD" w:rsidRDefault="00D548FD" w:rsidP="00A81ADC"/>
        </w:tc>
      </w:tr>
      <w:tr w:rsidR="00D548FD" w14:paraId="0FF12CF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4DD39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BA4B8D" w14:textId="77777777" w:rsidR="00D548FD" w:rsidRDefault="00D548FD" w:rsidP="00A81ADC"/>
        </w:tc>
      </w:tr>
      <w:tr w:rsidR="00D548FD" w14:paraId="75450A6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56401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E69092" w14:textId="77777777" w:rsidR="00D548FD" w:rsidRDefault="00D548FD" w:rsidP="00A81ADC"/>
        </w:tc>
      </w:tr>
      <w:tr w:rsidR="00D548FD" w14:paraId="00AF58D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ADEC2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4AB930" w14:textId="77777777" w:rsidR="00D548FD" w:rsidRDefault="00D548FD" w:rsidP="00A81ADC"/>
        </w:tc>
      </w:tr>
      <w:tr w:rsidR="00D548FD" w14:paraId="4C1CC2F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F08B0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131BC2" w14:textId="77777777" w:rsidR="00D548FD" w:rsidRDefault="00D548FD" w:rsidP="00A81ADC"/>
        </w:tc>
      </w:tr>
      <w:tr w:rsidR="00D548FD" w14:paraId="453F20D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7016E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2B9D52" w14:textId="77777777" w:rsidR="00D548FD" w:rsidRDefault="00D548FD" w:rsidP="00A81ADC"/>
        </w:tc>
      </w:tr>
      <w:tr w:rsidR="00D548FD" w14:paraId="5A2CB2E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DCA27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518374" w14:textId="77777777" w:rsidR="00D548FD" w:rsidRDefault="00D548FD" w:rsidP="00A81ADC"/>
        </w:tc>
      </w:tr>
      <w:tr w:rsidR="00D548FD" w14:paraId="432C5BC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D8703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5579BF" w14:textId="77777777" w:rsidR="00D548FD" w:rsidRDefault="00D548FD" w:rsidP="00A81ADC"/>
        </w:tc>
      </w:tr>
      <w:tr w:rsidR="00D548FD" w14:paraId="42A1A0D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CA588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B4294F" w14:textId="77777777" w:rsidR="00D548FD" w:rsidRDefault="00D548FD" w:rsidP="00A81ADC"/>
        </w:tc>
      </w:tr>
      <w:tr w:rsidR="00D548FD" w14:paraId="0AEA45E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A4AD4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984DB7" w14:textId="77777777" w:rsidR="00D548FD" w:rsidRDefault="00D548FD" w:rsidP="00A81ADC"/>
        </w:tc>
      </w:tr>
      <w:tr w:rsidR="00D548FD" w14:paraId="390A1A0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88F31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E234A3" w14:textId="77777777" w:rsidR="00D548FD" w:rsidRDefault="00D548FD" w:rsidP="00A81ADC"/>
        </w:tc>
      </w:tr>
      <w:tr w:rsidR="00D548FD" w14:paraId="1CE1E4D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96071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9BCBB0" w14:textId="77777777" w:rsidR="00D548FD" w:rsidRDefault="00D548FD" w:rsidP="00A81ADC"/>
        </w:tc>
      </w:tr>
      <w:tr w:rsidR="00D548FD" w14:paraId="63AC398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151E5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3AC534" w14:textId="77777777" w:rsidR="00D548FD" w:rsidRDefault="00D548FD" w:rsidP="00A81ADC"/>
        </w:tc>
      </w:tr>
      <w:tr w:rsidR="00D548FD" w14:paraId="07D95A9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28B20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41E41F" w14:textId="77777777" w:rsidR="00D548FD" w:rsidRDefault="00D548FD" w:rsidP="00A81ADC"/>
        </w:tc>
      </w:tr>
      <w:tr w:rsidR="00D548FD" w14:paraId="34DBE94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75514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BB3B3B" w14:textId="77777777" w:rsidR="00D548FD" w:rsidRDefault="00D548FD" w:rsidP="00A81ADC"/>
        </w:tc>
      </w:tr>
      <w:tr w:rsidR="00D548FD" w14:paraId="4494983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910E0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D3F617" w14:textId="77777777" w:rsidR="00D548FD" w:rsidRDefault="00D548FD" w:rsidP="00A81ADC"/>
        </w:tc>
      </w:tr>
      <w:tr w:rsidR="00D548FD" w14:paraId="59B66DE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A030E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7FD260" w14:textId="77777777" w:rsidR="00D548FD" w:rsidRDefault="00D548FD" w:rsidP="00A81ADC"/>
        </w:tc>
      </w:tr>
      <w:tr w:rsidR="00D548FD" w14:paraId="0926221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A376F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1783C0" w14:textId="77777777" w:rsidR="00D548FD" w:rsidRDefault="00D548FD" w:rsidP="00A81ADC"/>
        </w:tc>
      </w:tr>
      <w:tr w:rsidR="00D548FD" w14:paraId="69596CF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6F573F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16E8E64" w14:textId="77777777" w:rsidR="00D548FD" w:rsidRDefault="00D548FD" w:rsidP="00A81ADC"/>
        </w:tc>
      </w:tr>
      <w:tr w:rsidR="00D548FD" w14:paraId="5A01C66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B71DDF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08A42BD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2662AC" w14:textId="77777777" w:rsidR="00D548FD" w:rsidRDefault="00D548FD" w:rsidP="00A81ADC"/>
        </w:tc>
      </w:tr>
      <w:tr w:rsidR="00D548FD" w14:paraId="5DACCA2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338CC9" w14:textId="77777777" w:rsidR="00D548FD" w:rsidRDefault="00D548FD" w:rsidP="00A81ADC"/>
        </w:tc>
      </w:tr>
      <w:tr w:rsidR="00D548FD" w14:paraId="7E7CF33D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D3C016" w14:textId="77777777" w:rsidR="00D548FD" w:rsidRDefault="00D548FD" w:rsidP="00A81ADC"/>
        </w:tc>
      </w:tr>
      <w:tr w:rsidR="00D548FD" w14:paraId="19BA4C9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A8C76E7" w14:textId="77777777" w:rsidR="00D548FD" w:rsidRDefault="00D548FD" w:rsidP="00A81ADC"/>
        </w:tc>
      </w:tr>
      <w:tr w:rsidR="00D548FD" w14:paraId="1299755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583FA7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3A8EBD10" w14:textId="5C1B7F65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5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10F7EF06" w14:textId="304B8DCC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7D1BF266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37ABB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06C2E01A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3DC91671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42F32A9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1B73DC3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32FDA13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6EB428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024AD5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6B142F7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1EEB5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08381898" w14:textId="77777777" w:rsidR="00D548FD" w:rsidRDefault="00D548FD" w:rsidP="00A81ADC"/>
        </w:tc>
      </w:tr>
      <w:tr w:rsidR="00D548FD" w14:paraId="4814B03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6E0DE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17FB69" w14:textId="77777777" w:rsidR="00D548FD" w:rsidRDefault="00D548FD" w:rsidP="00A81ADC"/>
        </w:tc>
      </w:tr>
      <w:tr w:rsidR="00D548FD" w14:paraId="31D51A8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B9988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1DEB34" w14:textId="77777777" w:rsidR="00D548FD" w:rsidRDefault="00D548FD" w:rsidP="00A81ADC"/>
        </w:tc>
      </w:tr>
      <w:tr w:rsidR="00D548FD" w14:paraId="7C00A3E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66C74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F84876" w14:textId="77777777" w:rsidR="00D548FD" w:rsidRDefault="00D548FD" w:rsidP="00A81ADC"/>
        </w:tc>
      </w:tr>
      <w:tr w:rsidR="00D548FD" w14:paraId="3976645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9C578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D730C2" w14:textId="77777777" w:rsidR="00D548FD" w:rsidRDefault="00D548FD" w:rsidP="00A81ADC"/>
        </w:tc>
      </w:tr>
      <w:tr w:rsidR="00D548FD" w14:paraId="0DD1AAA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F3F36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CDD783" w14:textId="77777777" w:rsidR="00D548FD" w:rsidRDefault="00D548FD" w:rsidP="00A81ADC"/>
        </w:tc>
      </w:tr>
      <w:tr w:rsidR="00D548FD" w14:paraId="77F1B27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8CE8B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C88DB9" w14:textId="77777777" w:rsidR="00D548FD" w:rsidRDefault="00D548FD" w:rsidP="00A81ADC"/>
        </w:tc>
      </w:tr>
      <w:tr w:rsidR="00D548FD" w14:paraId="6E8FA28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59862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7B91A8" w14:textId="77777777" w:rsidR="00D548FD" w:rsidRDefault="00D548FD" w:rsidP="00A81ADC"/>
        </w:tc>
      </w:tr>
      <w:tr w:rsidR="00D548FD" w14:paraId="7E7577F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5C419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4BDD4C" w14:textId="77777777" w:rsidR="00D548FD" w:rsidRDefault="00D548FD" w:rsidP="00A81ADC"/>
        </w:tc>
      </w:tr>
      <w:tr w:rsidR="00D548FD" w14:paraId="57C61CA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88F46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152F58" w14:textId="77777777" w:rsidR="00D548FD" w:rsidRDefault="00D548FD" w:rsidP="00A81ADC"/>
        </w:tc>
      </w:tr>
      <w:tr w:rsidR="00D548FD" w14:paraId="3F91E33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46432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8A2A9F" w14:textId="77777777" w:rsidR="00D548FD" w:rsidRDefault="00D548FD" w:rsidP="00A81ADC"/>
        </w:tc>
      </w:tr>
      <w:tr w:rsidR="00D548FD" w14:paraId="2AF5882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C76DF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D21ED4" w14:textId="77777777" w:rsidR="00D548FD" w:rsidRDefault="00D548FD" w:rsidP="00A81ADC"/>
        </w:tc>
      </w:tr>
      <w:tr w:rsidR="00D548FD" w14:paraId="5262B4C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75118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2EBF03" w14:textId="77777777" w:rsidR="00D548FD" w:rsidRDefault="00D548FD" w:rsidP="00A81ADC"/>
        </w:tc>
      </w:tr>
      <w:tr w:rsidR="00D548FD" w14:paraId="0B16F86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BEE6B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A647A2" w14:textId="77777777" w:rsidR="00D548FD" w:rsidRDefault="00D548FD" w:rsidP="00A81ADC"/>
        </w:tc>
      </w:tr>
      <w:tr w:rsidR="00D548FD" w14:paraId="3552608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4560F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A69941" w14:textId="77777777" w:rsidR="00D548FD" w:rsidRDefault="00D548FD" w:rsidP="00A81ADC"/>
        </w:tc>
      </w:tr>
      <w:tr w:rsidR="00D548FD" w14:paraId="77D94A9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4DF61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E651B5" w14:textId="77777777" w:rsidR="00D548FD" w:rsidRDefault="00D548FD" w:rsidP="00A81ADC"/>
        </w:tc>
      </w:tr>
      <w:tr w:rsidR="00D548FD" w14:paraId="635DD0B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0E974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CD9F1C" w14:textId="77777777" w:rsidR="00D548FD" w:rsidRDefault="00D548FD" w:rsidP="00A81ADC"/>
        </w:tc>
      </w:tr>
      <w:tr w:rsidR="00D548FD" w14:paraId="2010D35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1D94C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E1D0B8" w14:textId="77777777" w:rsidR="00D548FD" w:rsidRDefault="00D548FD" w:rsidP="00A81ADC"/>
        </w:tc>
      </w:tr>
      <w:tr w:rsidR="00D548FD" w14:paraId="179AF31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87DEA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74D1A2" w14:textId="77777777" w:rsidR="00D548FD" w:rsidRDefault="00D548FD" w:rsidP="00A81ADC"/>
        </w:tc>
      </w:tr>
      <w:tr w:rsidR="00D548FD" w14:paraId="70F6901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6C9EE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1822AA" w14:textId="77777777" w:rsidR="00D548FD" w:rsidRDefault="00D548FD" w:rsidP="00A81ADC"/>
        </w:tc>
      </w:tr>
      <w:tr w:rsidR="00D548FD" w14:paraId="7045B7B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020B3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74D614" w14:textId="77777777" w:rsidR="00D548FD" w:rsidRDefault="00D548FD" w:rsidP="00A81ADC"/>
        </w:tc>
      </w:tr>
      <w:tr w:rsidR="00D548FD" w14:paraId="2C1342F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A5206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D7CE55" w14:textId="77777777" w:rsidR="00D548FD" w:rsidRDefault="00D548FD" w:rsidP="00A81ADC"/>
        </w:tc>
      </w:tr>
      <w:tr w:rsidR="00D548FD" w14:paraId="718E129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FD888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6C7340" w14:textId="77777777" w:rsidR="00D548FD" w:rsidRDefault="00D548FD" w:rsidP="00A81ADC"/>
        </w:tc>
      </w:tr>
      <w:tr w:rsidR="00D548FD" w14:paraId="07B4667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6D5CB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89C0C0" w14:textId="77777777" w:rsidR="00D548FD" w:rsidRDefault="00D548FD" w:rsidP="00A81ADC"/>
        </w:tc>
      </w:tr>
      <w:tr w:rsidR="00D548FD" w14:paraId="7442E43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CC69A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FD235F" w14:textId="77777777" w:rsidR="00D548FD" w:rsidRDefault="00D548FD" w:rsidP="00A81ADC"/>
        </w:tc>
      </w:tr>
      <w:tr w:rsidR="00D548FD" w14:paraId="3305FC1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5397FE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9ED6344" w14:textId="77777777" w:rsidR="00D548FD" w:rsidRDefault="00D548FD" w:rsidP="00A81ADC"/>
        </w:tc>
      </w:tr>
      <w:tr w:rsidR="00D548FD" w14:paraId="40502FF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A42C9D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4DDD143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4DFC83" w14:textId="77777777" w:rsidR="00D548FD" w:rsidRDefault="00D548FD" w:rsidP="00A81ADC"/>
        </w:tc>
      </w:tr>
      <w:tr w:rsidR="00D548FD" w14:paraId="00F6538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5E6285" w14:textId="77777777" w:rsidR="00D548FD" w:rsidRDefault="00D548FD" w:rsidP="00A81ADC"/>
        </w:tc>
      </w:tr>
      <w:tr w:rsidR="00D548FD" w14:paraId="01F47D9B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EFE36D" w14:textId="77777777" w:rsidR="00D548FD" w:rsidRDefault="00D548FD" w:rsidP="00A81ADC"/>
        </w:tc>
      </w:tr>
      <w:tr w:rsidR="00D548FD" w14:paraId="192D8A9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B835A57" w14:textId="77777777" w:rsidR="00D548FD" w:rsidRDefault="00D548FD" w:rsidP="00A81ADC"/>
        </w:tc>
      </w:tr>
      <w:tr w:rsidR="00D548FD" w14:paraId="0F4F8AD4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DC536A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678F93A" w14:textId="7F7CE2FE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6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29FDF93E" w14:textId="05388ABF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165E1B28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8DAF8B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B94611B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5E184490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34498E9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9AAF224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B4E3B0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0B4152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D5CE0B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6C6DF03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3AB2B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0DE6DB0B" w14:textId="77777777" w:rsidR="00D548FD" w:rsidRDefault="00D548FD" w:rsidP="00A81ADC"/>
        </w:tc>
      </w:tr>
      <w:tr w:rsidR="00D548FD" w14:paraId="6D6372B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A44E4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5D03B1" w14:textId="77777777" w:rsidR="00D548FD" w:rsidRDefault="00D548FD" w:rsidP="00A81ADC"/>
        </w:tc>
      </w:tr>
      <w:tr w:rsidR="00D548FD" w14:paraId="4E4B133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34D96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8444AA" w14:textId="77777777" w:rsidR="00D548FD" w:rsidRDefault="00D548FD" w:rsidP="00A81ADC"/>
        </w:tc>
      </w:tr>
      <w:tr w:rsidR="00D548FD" w14:paraId="69E3790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2CD63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22960F" w14:textId="77777777" w:rsidR="00D548FD" w:rsidRDefault="00D548FD" w:rsidP="00A81ADC"/>
        </w:tc>
      </w:tr>
      <w:tr w:rsidR="00D548FD" w14:paraId="2B606E2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A677C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4EDC26" w14:textId="77777777" w:rsidR="00D548FD" w:rsidRDefault="00D548FD" w:rsidP="00A81ADC"/>
        </w:tc>
      </w:tr>
      <w:tr w:rsidR="00D548FD" w14:paraId="42ABB01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6DB70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13C64F" w14:textId="77777777" w:rsidR="00D548FD" w:rsidRDefault="00D548FD" w:rsidP="00A81ADC"/>
        </w:tc>
      </w:tr>
      <w:tr w:rsidR="00D548FD" w14:paraId="5EE273B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8E878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F2B3A4" w14:textId="77777777" w:rsidR="00D548FD" w:rsidRDefault="00D548FD" w:rsidP="00A81ADC"/>
        </w:tc>
      </w:tr>
      <w:tr w:rsidR="00D548FD" w14:paraId="760F47D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7F1FB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F03ADF" w14:textId="77777777" w:rsidR="00D548FD" w:rsidRDefault="00D548FD" w:rsidP="00A81ADC"/>
        </w:tc>
      </w:tr>
      <w:tr w:rsidR="00D548FD" w14:paraId="5A69550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44D4B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A1F60E" w14:textId="77777777" w:rsidR="00D548FD" w:rsidRDefault="00D548FD" w:rsidP="00A81ADC"/>
        </w:tc>
      </w:tr>
      <w:tr w:rsidR="00D548FD" w14:paraId="6631336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F07EA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37CFF1" w14:textId="77777777" w:rsidR="00D548FD" w:rsidRDefault="00D548FD" w:rsidP="00A81ADC"/>
        </w:tc>
      </w:tr>
      <w:tr w:rsidR="00D548FD" w14:paraId="6A72C7E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8D007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584C45" w14:textId="77777777" w:rsidR="00D548FD" w:rsidRDefault="00D548FD" w:rsidP="00A81ADC"/>
        </w:tc>
      </w:tr>
      <w:tr w:rsidR="00D548FD" w14:paraId="00BF7E8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6B1A9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E9005B" w14:textId="77777777" w:rsidR="00D548FD" w:rsidRDefault="00D548FD" w:rsidP="00A81ADC"/>
        </w:tc>
      </w:tr>
      <w:tr w:rsidR="00D548FD" w14:paraId="759F4C0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66926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0A850D" w14:textId="77777777" w:rsidR="00D548FD" w:rsidRDefault="00D548FD" w:rsidP="00A81ADC"/>
        </w:tc>
      </w:tr>
      <w:tr w:rsidR="00D548FD" w14:paraId="7A2CD6F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341EE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916719" w14:textId="77777777" w:rsidR="00D548FD" w:rsidRDefault="00D548FD" w:rsidP="00A81ADC"/>
        </w:tc>
      </w:tr>
      <w:tr w:rsidR="00D548FD" w14:paraId="74CC754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3F940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1DAEED" w14:textId="77777777" w:rsidR="00D548FD" w:rsidRDefault="00D548FD" w:rsidP="00A81ADC"/>
        </w:tc>
      </w:tr>
      <w:tr w:rsidR="00D548FD" w14:paraId="5BA65C3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BC84C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3DB71A" w14:textId="77777777" w:rsidR="00D548FD" w:rsidRDefault="00D548FD" w:rsidP="00A81ADC"/>
        </w:tc>
      </w:tr>
      <w:tr w:rsidR="00D548FD" w14:paraId="4A2A52E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2CF99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7095AA" w14:textId="77777777" w:rsidR="00D548FD" w:rsidRDefault="00D548FD" w:rsidP="00A81ADC"/>
        </w:tc>
      </w:tr>
      <w:tr w:rsidR="00D548FD" w14:paraId="6E0F0F5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BA5D7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9FEB35" w14:textId="77777777" w:rsidR="00D548FD" w:rsidRDefault="00D548FD" w:rsidP="00A81ADC"/>
        </w:tc>
      </w:tr>
      <w:tr w:rsidR="00D548FD" w14:paraId="0DBAD58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CC7A8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86A6D4" w14:textId="77777777" w:rsidR="00D548FD" w:rsidRDefault="00D548FD" w:rsidP="00A81ADC"/>
        </w:tc>
      </w:tr>
      <w:tr w:rsidR="00D548FD" w14:paraId="1EAA84D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9F677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508FD4" w14:textId="77777777" w:rsidR="00D548FD" w:rsidRDefault="00D548FD" w:rsidP="00A81ADC"/>
        </w:tc>
      </w:tr>
      <w:tr w:rsidR="00D548FD" w14:paraId="6F17A99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B626B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F8C7D8" w14:textId="77777777" w:rsidR="00D548FD" w:rsidRDefault="00D548FD" w:rsidP="00A81ADC"/>
        </w:tc>
      </w:tr>
      <w:tr w:rsidR="00D548FD" w14:paraId="40394F7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D21D6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C016DA" w14:textId="77777777" w:rsidR="00D548FD" w:rsidRDefault="00D548FD" w:rsidP="00A81ADC"/>
        </w:tc>
      </w:tr>
      <w:tr w:rsidR="00D548FD" w14:paraId="14FF475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AB1AE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347F2A" w14:textId="77777777" w:rsidR="00D548FD" w:rsidRDefault="00D548FD" w:rsidP="00A81ADC"/>
        </w:tc>
      </w:tr>
      <w:tr w:rsidR="00D548FD" w14:paraId="271D0A1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60FA0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657A99" w14:textId="77777777" w:rsidR="00D548FD" w:rsidRDefault="00D548FD" w:rsidP="00A81ADC"/>
        </w:tc>
      </w:tr>
      <w:tr w:rsidR="00D548FD" w14:paraId="3582E12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17D06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A37316" w14:textId="77777777" w:rsidR="00D548FD" w:rsidRDefault="00D548FD" w:rsidP="00A81ADC"/>
        </w:tc>
      </w:tr>
      <w:tr w:rsidR="00D548FD" w14:paraId="57D0643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9040D3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B7C3A2C" w14:textId="77777777" w:rsidR="00D548FD" w:rsidRDefault="00D548FD" w:rsidP="00A81ADC"/>
        </w:tc>
      </w:tr>
      <w:tr w:rsidR="00D548FD" w14:paraId="6B3946A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A0FDE6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7559AD3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59713B" w14:textId="77777777" w:rsidR="00D548FD" w:rsidRDefault="00D548FD" w:rsidP="00A81ADC"/>
        </w:tc>
      </w:tr>
      <w:tr w:rsidR="00D548FD" w14:paraId="584850E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55F297" w14:textId="77777777" w:rsidR="00D548FD" w:rsidRDefault="00D548FD" w:rsidP="00A81ADC"/>
        </w:tc>
      </w:tr>
      <w:tr w:rsidR="00D548FD" w14:paraId="7B33D37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54F47A" w14:textId="77777777" w:rsidR="00D548FD" w:rsidRDefault="00D548FD" w:rsidP="00A81ADC"/>
        </w:tc>
      </w:tr>
      <w:tr w:rsidR="00D548FD" w14:paraId="1D54089B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E458D8D" w14:textId="77777777" w:rsidR="00D548FD" w:rsidRDefault="00D548FD" w:rsidP="00A81ADC"/>
        </w:tc>
      </w:tr>
      <w:tr w:rsidR="00D548FD" w14:paraId="64A5C45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C90A4E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89D4DBD" w14:textId="7866D959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7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45BC5215" w14:textId="5424A7E1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20729D28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6B5B0F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913388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D8A2A76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803DC93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731D375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24BD0DD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8BCD8E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598E83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2AD7790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C880D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3E03977D" w14:textId="77777777" w:rsidR="00D548FD" w:rsidRDefault="00D548FD" w:rsidP="00A81ADC"/>
        </w:tc>
      </w:tr>
      <w:tr w:rsidR="00D548FD" w14:paraId="02B5149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4A69C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C95454" w14:textId="77777777" w:rsidR="00D548FD" w:rsidRDefault="00D548FD" w:rsidP="00A81ADC"/>
        </w:tc>
      </w:tr>
      <w:tr w:rsidR="00D548FD" w14:paraId="6613518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E3213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7D542E" w14:textId="77777777" w:rsidR="00D548FD" w:rsidRDefault="00D548FD" w:rsidP="00A81ADC"/>
        </w:tc>
      </w:tr>
      <w:tr w:rsidR="00D548FD" w14:paraId="6A6158E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2BD30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4BA0B7" w14:textId="77777777" w:rsidR="00D548FD" w:rsidRDefault="00D548FD" w:rsidP="00A81ADC"/>
        </w:tc>
      </w:tr>
      <w:tr w:rsidR="00D548FD" w14:paraId="613E36E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9CA09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CA62D5" w14:textId="77777777" w:rsidR="00D548FD" w:rsidRDefault="00D548FD" w:rsidP="00A81ADC"/>
        </w:tc>
      </w:tr>
      <w:tr w:rsidR="00D548FD" w14:paraId="23904A9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CD3E9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E71EAB" w14:textId="77777777" w:rsidR="00D548FD" w:rsidRDefault="00D548FD" w:rsidP="00A81ADC"/>
        </w:tc>
      </w:tr>
      <w:tr w:rsidR="00D548FD" w14:paraId="46C4019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8AF6E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2EA02E" w14:textId="77777777" w:rsidR="00D548FD" w:rsidRDefault="00D548FD" w:rsidP="00A81ADC"/>
        </w:tc>
      </w:tr>
      <w:tr w:rsidR="00D548FD" w14:paraId="3DDEC52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7EDC7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DBD748" w14:textId="77777777" w:rsidR="00D548FD" w:rsidRDefault="00D548FD" w:rsidP="00A81ADC"/>
        </w:tc>
      </w:tr>
      <w:tr w:rsidR="00D548FD" w14:paraId="7F5CDF3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3DC3B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89B120" w14:textId="77777777" w:rsidR="00D548FD" w:rsidRDefault="00D548FD" w:rsidP="00A81ADC"/>
        </w:tc>
      </w:tr>
      <w:tr w:rsidR="00D548FD" w14:paraId="0CE64BB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EBD22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E9797B" w14:textId="77777777" w:rsidR="00D548FD" w:rsidRDefault="00D548FD" w:rsidP="00A81ADC"/>
        </w:tc>
      </w:tr>
      <w:tr w:rsidR="00D548FD" w14:paraId="638655B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F256E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FCF66B" w14:textId="77777777" w:rsidR="00D548FD" w:rsidRDefault="00D548FD" w:rsidP="00A81ADC"/>
        </w:tc>
      </w:tr>
      <w:tr w:rsidR="00D548FD" w14:paraId="23D467E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92339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D18B29" w14:textId="77777777" w:rsidR="00D548FD" w:rsidRDefault="00D548FD" w:rsidP="00A81ADC"/>
        </w:tc>
      </w:tr>
      <w:tr w:rsidR="00D548FD" w14:paraId="3DC3654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A3EC9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B8B34C" w14:textId="77777777" w:rsidR="00D548FD" w:rsidRDefault="00D548FD" w:rsidP="00A81ADC"/>
        </w:tc>
      </w:tr>
      <w:tr w:rsidR="00D548FD" w14:paraId="7A180C8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10C8E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F73E25" w14:textId="77777777" w:rsidR="00D548FD" w:rsidRDefault="00D548FD" w:rsidP="00A81ADC"/>
        </w:tc>
      </w:tr>
      <w:tr w:rsidR="00D548FD" w14:paraId="5B7177C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A6417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2AF7CF" w14:textId="77777777" w:rsidR="00D548FD" w:rsidRDefault="00D548FD" w:rsidP="00A81ADC"/>
        </w:tc>
      </w:tr>
      <w:tr w:rsidR="00D548FD" w14:paraId="6ABFE12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0D9E6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82D8B1" w14:textId="77777777" w:rsidR="00D548FD" w:rsidRDefault="00D548FD" w:rsidP="00A81ADC"/>
        </w:tc>
      </w:tr>
      <w:tr w:rsidR="00D548FD" w14:paraId="2E3A2CA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2C9F3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E57804" w14:textId="77777777" w:rsidR="00D548FD" w:rsidRDefault="00D548FD" w:rsidP="00A81ADC"/>
        </w:tc>
      </w:tr>
      <w:tr w:rsidR="00D548FD" w14:paraId="249A764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CF345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18DB1C" w14:textId="77777777" w:rsidR="00D548FD" w:rsidRDefault="00D548FD" w:rsidP="00A81ADC"/>
        </w:tc>
      </w:tr>
      <w:tr w:rsidR="00D548FD" w14:paraId="6DB4174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B9132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1FCACE" w14:textId="77777777" w:rsidR="00D548FD" w:rsidRDefault="00D548FD" w:rsidP="00A81ADC"/>
        </w:tc>
      </w:tr>
      <w:tr w:rsidR="00D548FD" w14:paraId="33B8AFB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EED65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A19AB3" w14:textId="77777777" w:rsidR="00D548FD" w:rsidRDefault="00D548FD" w:rsidP="00A81ADC"/>
        </w:tc>
      </w:tr>
      <w:tr w:rsidR="00D548FD" w14:paraId="53F2438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3A3F3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984095" w14:textId="77777777" w:rsidR="00D548FD" w:rsidRDefault="00D548FD" w:rsidP="00A81ADC"/>
        </w:tc>
      </w:tr>
      <w:tr w:rsidR="00D548FD" w14:paraId="5881CEA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169DF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B6DE7A" w14:textId="77777777" w:rsidR="00D548FD" w:rsidRDefault="00D548FD" w:rsidP="00A81ADC"/>
        </w:tc>
      </w:tr>
      <w:tr w:rsidR="00D548FD" w14:paraId="79D06E0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E2B35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05F68E" w14:textId="77777777" w:rsidR="00D548FD" w:rsidRDefault="00D548FD" w:rsidP="00A81ADC"/>
        </w:tc>
      </w:tr>
      <w:tr w:rsidR="00D548FD" w14:paraId="4080F16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1A684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1F1BF9" w14:textId="77777777" w:rsidR="00D548FD" w:rsidRDefault="00D548FD" w:rsidP="00A81ADC"/>
        </w:tc>
      </w:tr>
      <w:tr w:rsidR="00D548FD" w14:paraId="0ACC94C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BAD7D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F7F706" w14:textId="77777777" w:rsidR="00D548FD" w:rsidRDefault="00D548FD" w:rsidP="00A81ADC"/>
        </w:tc>
      </w:tr>
      <w:tr w:rsidR="00D548FD" w14:paraId="4A38BA5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575141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78FFF0F" w14:textId="77777777" w:rsidR="00D548FD" w:rsidRDefault="00D548FD" w:rsidP="00A81ADC"/>
        </w:tc>
      </w:tr>
      <w:tr w:rsidR="00D548FD" w14:paraId="397243D2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5177EA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7E54CD63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A093D9" w14:textId="77777777" w:rsidR="00D548FD" w:rsidRDefault="00D548FD" w:rsidP="00A81ADC"/>
        </w:tc>
      </w:tr>
      <w:tr w:rsidR="00D548FD" w14:paraId="5202177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583BFD" w14:textId="77777777" w:rsidR="00D548FD" w:rsidRDefault="00D548FD" w:rsidP="00A81ADC"/>
        </w:tc>
      </w:tr>
      <w:tr w:rsidR="00D548FD" w14:paraId="2A27956D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4B707F" w14:textId="77777777" w:rsidR="00D548FD" w:rsidRDefault="00D548FD" w:rsidP="00A81ADC"/>
        </w:tc>
      </w:tr>
      <w:tr w:rsidR="00D548FD" w14:paraId="41D8C322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B9C2F8B" w14:textId="77777777" w:rsidR="00D548FD" w:rsidRDefault="00D548FD" w:rsidP="00A81ADC"/>
        </w:tc>
      </w:tr>
      <w:tr w:rsidR="00D548FD" w14:paraId="3AB3CD5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7DB726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CE7F0C4" w14:textId="36D421E7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8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090C5F61" w14:textId="6C01D0FF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598CF714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D9C99E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241876A9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61F90D3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EF9143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4A46664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35E617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7D5080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85FD97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05ACD7F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CD393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5A18D4E9" w14:textId="77777777" w:rsidR="00D548FD" w:rsidRDefault="00D548FD" w:rsidP="00A81ADC"/>
        </w:tc>
      </w:tr>
      <w:tr w:rsidR="00D548FD" w14:paraId="2816DFF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E713F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F5219B" w14:textId="77777777" w:rsidR="00D548FD" w:rsidRDefault="00D548FD" w:rsidP="00A81ADC"/>
        </w:tc>
      </w:tr>
      <w:tr w:rsidR="00D548FD" w14:paraId="1ACABC5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9C055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84B96F" w14:textId="77777777" w:rsidR="00D548FD" w:rsidRDefault="00D548FD" w:rsidP="00A81ADC"/>
        </w:tc>
      </w:tr>
      <w:tr w:rsidR="00D548FD" w14:paraId="1F942FC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A7B6A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174A8F" w14:textId="77777777" w:rsidR="00D548FD" w:rsidRDefault="00D548FD" w:rsidP="00A81ADC"/>
        </w:tc>
      </w:tr>
      <w:tr w:rsidR="00D548FD" w14:paraId="260EECC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F9F1B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BA95BB" w14:textId="77777777" w:rsidR="00D548FD" w:rsidRDefault="00D548FD" w:rsidP="00A81ADC"/>
        </w:tc>
      </w:tr>
      <w:tr w:rsidR="00D548FD" w14:paraId="47AD495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9E002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77E587" w14:textId="77777777" w:rsidR="00D548FD" w:rsidRDefault="00D548FD" w:rsidP="00A81ADC"/>
        </w:tc>
      </w:tr>
      <w:tr w:rsidR="00D548FD" w14:paraId="6424925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E2FAD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BD4C4A" w14:textId="77777777" w:rsidR="00D548FD" w:rsidRDefault="00D548FD" w:rsidP="00A81ADC"/>
        </w:tc>
      </w:tr>
      <w:tr w:rsidR="00D548FD" w14:paraId="78AB026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0EFD2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13A4ED" w14:textId="77777777" w:rsidR="00D548FD" w:rsidRDefault="00D548FD" w:rsidP="00A81ADC"/>
        </w:tc>
      </w:tr>
      <w:tr w:rsidR="00D548FD" w14:paraId="3CF221A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88B96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3DB268" w14:textId="77777777" w:rsidR="00D548FD" w:rsidRDefault="00D548FD" w:rsidP="00A81ADC"/>
        </w:tc>
      </w:tr>
      <w:tr w:rsidR="00D548FD" w14:paraId="1DDE796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014C9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E45004" w14:textId="77777777" w:rsidR="00D548FD" w:rsidRDefault="00D548FD" w:rsidP="00A81ADC"/>
        </w:tc>
      </w:tr>
      <w:tr w:rsidR="00D548FD" w14:paraId="4990096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E436F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1E6832" w14:textId="77777777" w:rsidR="00D548FD" w:rsidRDefault="00D548FD" w:rsidP="00A81ADC"/>
        </w:tc>
      </w:tr>
      <w:tr w:rsidR="00D548FD" w14:paraId="67CB066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C47F1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4C7FAE" w14:textId="77777777" w:rsidR="00D548FD" w:rsidRDefault="00D548FD" w:rsidP="00A81ADC"/>
        </w:tc>
      </w:tr>
      <w:tr w:rsidR="00D548FD" w14:paraId="2EF149B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C0C51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55642F" w14:textId="77777777" w:rsidR="00D548FD" w:rsidRDefault="00D548FD" w:rsidP="00A81ADC"/>
        </w:tc>
      </w:tr>
      <w:tr w:rsidR="00D548FD" w14:paraId="78FE55A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A51DB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71A61C" w14:textId="77777777" w:rsidR="00D548FD" w:rsidRDefault="00D548FD" w:rsidP="00A81ADC"/>
        </w:tc>
      </w:tr>
      <w:tr w:rsidR="00D548FD" w14:paraId="7EA629E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293E4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467292" w14:textId="77777777" w:rsidR="00D548FD" w:rsidRDefault="00D548FD" w:rsidP="00A81ADC"/>
        </w:tc>
      </w:tr>
      <w:tr w:rsidR="00D548FD" w14:paraId="6AAA997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A234B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CE5549" w14:textId="77777777" w:rsidR="00D548FD" w:rsidRDefault="00D548FD" w:rsidP="00A81ADC"/>
        </w:tc>
      </w:tr>
      <w:tr w:rsidR="00D548FD" w14:paraId="39F793F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CDB90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3F283D" w14:textId="77777777" w:rsidR="00D548FD" w:rsidRDefault="00D548FD" w:rsidP="00A81ADC"/>
        </w:tc>
      </w:tr>
      <w:tr w:rsidR="00D548FD" w14:paraId="30251F5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F3279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43B28A" w14:textId="77777777" w:rsidR="00D548FD" w:rsidRDefault="00D548FD" w:rsidP="00A81ADC"/>
        </w:tc>
      </w:tr>
      <w:tr w:rsidR="00D548FD" w14:paraId="7CF2BAF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2F2F5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379F99" w14:textId="77777777" w:rsidR="00D548FD" w:rsidRDefault="00D548FD" w:rsidP="00A81ADC"/>
        </w:tc>
      </w:tr>
      <w:tr w:rsidR="00D548FD" w14:paraId="31869CD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FBCF2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47E0C5" w14:textId="77777777" w:rsidR="00D548FD" w:rsidRDefault="00D548FD" w:rsidP="00A81ADC"/>
        </w:tc>
      </w:tr>
      <w:tr w:rsidR="00D548FD" w14:paraId="45A3CB2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3CA61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BBEDEE" w14:textId="77777777" w:rsidR="00D548FD" w:rsidRDefault="00D548FD" w:rsidP="00A81ADC"/>
        </w:tc>
      </w:tr>
      <w:tr w:rsidR="00D548FD" w14:paraId="18709C1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B5959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37EC49" w14:textId="77777777" w:rsidR="00D548FD" w:rsidRDefault="00D548FD" w:rsidP="00A81ADC"/>
        </w:tc>
      </w:tr>
      <w:tr w:rsidR="00D548FD" w14:paraId="039E963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20E39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C7EB67" w14:textId="77777777" w:rsidR="00D548FD" w:rsidRDefault="00D548FD" w:rsidP="00A81ADC"/>
        </w:tc>
      </w:tr>
      <w:tr w:rsidR="00D548FD" w14:paraId="0748940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F4FCD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93B30B" w14:textId="77777777" w:rsidR="00D548FD" w:rsidRDefault="00D548FD" w:rsidP="00A81ADC"/>
        </w:tc>
      </w:tr>
      <w:tr w:rsidR="00D548FD" w14:paraId="12C8317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637AA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6535A8" w14:textId="77777777" w:rsidR="00D548FD" w:rsidRDefault="00D548FD" w:rsidP="00A81ADC"/>
        </w:tc>
      </w:tr>
      <w:tr w:rsidR="00D548FD" w14:paraId="02E82E5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51E8E5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047F0A8" w14:textId="77777777" w:rsidR="00D548FD" w:rsidRDefault="00D548FD" w:rsidP="00A81ADC"/>
        </w:tc>
      </w:tr>
      <w:tr w:rsidR="00D548FD" w14:paraId="3EB01D6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46296E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312F63FD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65E5D9" w14:textId="77777777" w:rsidR="00D548FD" w:rsidRDefault="00D548FD" w:rsidP="00A81ADC"/>
        </w:tc>
      </w:tr>
      <w:tr w:rsidR="00D548FD" w14:paraId="7C3730A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1BB68F" w14:textId="77777777" w:rsidR="00D548FD" w:rsidRDefault="00D548FD" w:rsidP="00A81ADC"/>
        </w:tc>
      </w:tr>
      <w:tr w:rsidR="00D548FD" w14:paraId="3E2C6D0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52C3BF" w14:textId="77777777" w:rsidR="00D548FD" w:rsidRDefault="00D548FD" w:rsidP="00A81ADC"/>
        </w:tc>
      </w:tr>
      <w:tr w:rsidR="00D548FD" w14:paraId="44C2124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95E6128" w14:textId="77777777" w:rsidR="00D548FD" w:rsidRDefault="00D548FD" w:rsidP="00A81ADC"/>
        </w:tc>
      </w:tr>
      <w:tr w:rsidR="00D548FD" w14:paraId="2C2C8831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BE0624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0CFE7C22" w14:textId="4C5F4648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9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19ECCACB" w14:textId="40FC9FCB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58B46C9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718D5A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76488F75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58972F11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CB5FAA1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C5CA0F3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2505D0A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F58022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4173D6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5A26C1F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217BF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7E9CA304" w14:textId="77777777" w:rsidR="00D548FD" w:rsidRDefault="00D548FD" w:rsidP="00A81ADC"/>
        </w:tc>
      </w:tr>
      <w:tr w:rsidR="00D548FD" w14:paraId="2E43910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EC282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CC3615" w14:textId="77777777" w:rsidR="00D548FD" w:rsidRDefault="00D548FD" w:rsidP="00A81ADC"/>
        </w:tc>
      </w:tr>
      <w:tr w:rsidR="00D548FD" w14:paraId="56F10D5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1FABB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0C1E3E" w14:textId="77777777" w:rsidR="00D548FD" w:rsidRDefault="00D548FD" w:rsidP="00A81ADC"/>
        </w:tc>
      </w:tr>
      <w:tr w:rsidR="00D548FD" w14:paraId="438E9F9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9A5E4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1FE485" w14:textId="77777777" w:rsidR="00D548FD" w:rsidRDefault="00D548FD" w:rsidP="00A81ADC"/>
        </w:tc>
      </w:tr>
      <w:tr w:rsidR="00D548FD" w14:paraId="3EA3F1B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8DB64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95B740" w14:textId="77777777" w:rsidR="00D548FD" w:rsidRDefault="00D548FD" w:rsidP="00A81ADC"/>
        </w:tc>
      </w:tr>
      <w:tr w:rsidR="00D548FD" w14:paraId="42234F4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7C965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9FEBBB" w14:textId="77777777" w:rsidR="00D548FD" w:rsidRDefault="00D548FD" w:rsidP="00A81ADC"/>
        </w:tc>
      </w:tr>
      <w:tr w:rsidR="00D548FD" w14:paraId="72F57BF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A4673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18E427" w14:textId="77777777" w:rsidR="00D548FD" w:rsidRDefault="00D548FD" w:rsidP="00A81ADC"/>
        </w:tc>
      </w:tr>
      <w:tr w:rsidR="00D548FD" w14:paraId="375E6E7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A19DB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2CD119" w14:textId="77777777" w:rsidR="00D548FD" w:rsidRDefault="00D548FD" w:rsidP="00A81ADC"/>
        </w:tc>
      </w:tr>
      <w:tr w:rsidR="00D548FD" w14:paraId="2CDC29B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C0C8E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E77765" w14:textId="77777777" w:rsidR="00D548FD" w:rsidRDefault="00D548FD" w:rsidP="00A81ADC"/>
        </w:tc>
      </w:tr>
      <w:tr w:rsidR="00D548FD" w14:paraId="081AEBF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3A45E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9772C5" w14:textId="77777777" w:rsidR="00D548FD" w:rsidRDefault="00D548FD" w:rsidP="00A81ADC"/>
        </w:tc>
      </w:tr>
      <w:tr w:rsidR="00D548FD" w14:paraId="3D30D81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DA90D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F32720" w14:textId="77777777" w:rsidR="00D548FD" w:rsidRDefault="00D548FD" w:rsidP="00A81ADC"/>
        </w:tc>
      </w:tr>
      <w:tr w:rsidR="00D548FD" w14:paraId="617B3A9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DF69B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E74628" w14:textId="77777777" w:rsidR="00D548FD" w:rsidRDefault="00D548FD" w:rsidP="00A81ADC"/>
        </w:tc>
      </w:tr>
      <w:tr w:rsidR="00D548FD" w14:paraId="7B0FA39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84307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44FFA2" w14:textId="77777777" w:rsidR="00D548FD" w:rsidRDefault="00D548FD" w:rsidP="00A81ADC"/>
        </w:tc>
      </w:tr>
      <w:tr w:rsidR="00D548FD" w14:paraId="21B0FF0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04E65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04D6CB" w14:textId="77777777" w:rsidR="00D548FD" w:rsidRDefault="00D548FD" w:rsidP="00A81ADC"/>
        </w:tc>
      </w:tr>
      <w:tr w:rsidR="00D548FD" w14:paraId="7CE2612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340B0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98E051" w14:textId="77777777" w:rsidR="00D548FD" w:rsidRDefault="00D548FD" w:rsidP="00A81ADC"/>
        </w:tc>
      </w:tr>
      <w:tr w:rsidR="00D548FD" w14:paraId="5A08383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B644A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747DBA" w14:textId="77777777" w:rsidR="00D548FD" w:rsidRDefault="00D548FD" w:rsidP="00A81ADC"/>
        </w:tc>
      </w:tr>
      <w:tr w:rsidR="00D548FD" w14:paraId="7B821AA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61623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007480" w14:textId="77777777" w:rsidR="00D548FD" w:rsidRDefault="00D548FD" w:rsidP="00A81ADC"/>
        </w:tc>
      </w:tr>
      <w:tr w:rsidR="00D548FD" w14:paraId="07BCE13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4575C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C4FA24" w14:textId="77777777" w:rsidR="00D548FD" w:rsidRDefault="00D548FD" w:rsidP="00A81ADC"/>
        </w:tc>
      </w:tr>
      <w:tr w:rsidR="00D548FD" w14:paraId="72E3970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17CB6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E3D808" w14:textId="77777777" w:rsidR="00D548FD" w:rsidRDefault="00D548FD" w:rsidP="00A81ADC"/>
        </w:tc>
      </w:tr>
      <w:tr w:rsidR="00D548FD" w14:paraId="56833C8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25C58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16B74F" w14:textId="77777777" w:rsidR="00D548FD" w:rsidRDefault="00D548FD" w:rsidP="00A81ADC"/>
        </w:tc>
      </w:tr>
      <w:tr w:rsidR="00D548FD" w14:paraId="482A035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B6A17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5C8369" w14:textId="77777777" w:rsidR="00D548FD" w:rsidRDefault="00D548FD" w:rsidP="00A81ADC"/>
        </w:tc>
      </w:tr>
      <w:tr w:rsidR="00D548FD" w14:paraId="6C1ACBC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CE592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3DEF87" w14:textId="77777777" w:rsidR="00D548FD" w:rsidRDefault="00D548FD" w:rsidP="00A81ADC"/>
        </w:tc>
      </w:tr>
      <w:tr w:rsidR="00D548FD" w14:paraId="5A5BB6D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08AB4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9F5A64" w14:textId="77777777" w:rsidR="00D548FD" w:rsidRDefault="00D548FD" w:rsidP="00A81ADC"/>
        </w:tc>
      </w:tr>
      <w:tr w:rsidR="00D548FD" w14:paraId="3F0D7E8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827AE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B0A743" w14:textId="77777777" w:rsidR="00D548FD" w:rsidRDefault="00D548FD" w:rsidP="00A81ADC"/>
        </w:tc>
      </w:tr>
      <w:tr w:rsidR="00D548FD" w14:paraId="78096A7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BC861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711A43" w14:textId="77777777" w:rsidR="00D548FD" w:rsidRDefault="00D548FD" w:rsidP="00A81ADC"/>
        </w:tc>
      </w:tr>
      <w:tr w:rsidR="00D548FD" w14:paraId="03F2751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C46F17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8AB052D" w14:textId="77777777" w:rsidR="00D548FD" w:rsidRDefault="00D548FD" w:rsidP="00A81ADC"/>
        </w:tc>
      </w:tr>
      <w:tr w:rsidR="00D548FD" w14:paraId="4F5D582D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83338D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3D74428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0C99C7" w14:textId="77777777" w:rsidR="00D548FD" w:rsidRDefault="00D548FD" w:rsidP="00A81ADC"/>
        </w:tc>
      </w:tr>
      <w:tr w:rsidR="00D548FD" w14:paraId="5BC9A67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2A2491" w14:textId="77777777" w:rsidR="00D548FD" w:rsidRDefault="00D548FD" w:rsidP="00A81ADC"/>
        </w:tc>
      </w:tr>
      <w:tr w:rsidR="00D548FD" w14:paraId="75A22577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05051D" w14:textId="77777777" w:rsidR="00D548FD" w:rsidRDefault="00D548FD" w:rsidP="00A81ADC"/>
        </w:tc>
      </w:tr>
      <w:tr w:rsidR="00D548FD" w14:paraId="324D479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88430B4" w14:textId="77777777" w:rsidR="00D548FD" w:rsidRDefault="00D548FD" w:rsidP="00A81ADC"/>
        </w:tc>
      </w:tr>
      <w:tr w:rsidR="00D548FD" w14:paraId="305911F8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20CF84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4C5BA44" w14:textId="7C912B25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10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4087AF33" w14:textId="67E9D344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3058840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1313C9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AEAE4CE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91E1BA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ECF096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7A82847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6C9A6D4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180393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4E0ECC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1BBFE53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5EBCA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7C77D1FE" w14:textId="77777777" w:rsidR="00D548FD" w:rsidRDefault="00D548FD" w:rsidP="00A81ADC"/>
        </w:tc>
      </w:tr>
      <w:tr w:rsidR="00D548FD" w14:paraId="4433672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C8ACF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A07EF5" w14:textId="77777777" w:rsidR="00D548FD" w:rsidRDefault="00D548FD" w:rsidP="00A81ADC"/>
        </w:tc>
      </w:tr>
      <w:tr w:rsidR="00D548FD" w14:paraId="4A0AFA0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0A11F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5F60A2" w14:textId="77777777" w:rsidR="00D548FD" w:rsidRDefault="00D548FD" w:rsidP="00A81ADC"/>
        </w:tc>
      </w:tr>
      <w:tr w:rsidR="00D548FD" w14:paraId="57BAA17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269A7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016CE0" w14:textId="77777777" w:rsidR="00D548FD" w:rsidRDefault="00D548FD" w:rsidP="00A81ADC"/>
        </w:tc>
      </w:tr>
      <w:tr w:rsidR="00D548FD" w14:paraId="47D6581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D0649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B0987A" w14:textId="77777777" w:rsidR="00D548FD" w:rsidRDefault="00D548FD" w:rsidP="00A81ADC"/>
        </w:tc>
      </w:tr>
      <w:tr w:rsidR="00D548FD" w14:paraId="133F40B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FD2C3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950720" w14:textId="77777777" w:rsidR="00D548FD" w:rsidRDefault="00D548FD" w:rsidP="00A81ADC"/>
        </w:tc>
      </w:tr>
      <w:tr w:rsidR="00D548FD" w14:paraId="660B221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A2DAD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B23796" w14:textId="77777777" w:rsidR="00D548FD" w:rsidRDefault="00D548FD" w:rsidP="00A81ADC"/>
        </w:tc>
      </w:tr>
      <w:tr w:rsidR="00D548FD" w14:paraId="4161F5C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270FA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90C1A6" w14:textId="77777777" w:rsidR="00D548FD" w:rsidRDefault="00D548FD" w:rsidP="00A81ADC"/>
        </w:tc>
      </w:tr>
      <w:tr w:rsidR="00D548FD" w14:paraId="61967A4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1F233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96F734" w14:textId="77777777" w:rsidR="00D548FD" w:rsidRDefault="00D548FD" w:rsidP="00A81ADC"/>
        </w:tc>
      </w:tr>
      <w:tr w:rsidR="00D548FD" w14:paraId="738F1A0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DCECD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7632FF" w14:textId="77777777" w:rsidR="00D548FD" w:rsidRDefault="00D548FD" w:rsidP="00A81ADC"/>
        </w:tc>
      </w:tr>
      <w:tr w:rsidR="00D548FD" w14:paraId="5425E80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E683F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626E15" w14:textId="77777777" w:rsidR="00D548FD" w:rsidRDefault="00D548FD" w:rsidP="00A81ADC"/>
        </w:tc>
      </w:tr>
      <w:tr w:rsidR="00D548FD" w14:paraId="463CB2A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44456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27D5AA" w14:textId="77777777" w:rsidR="00D548FD" w:rsidRDefault="00D548FD" w:rsidP="00A81ADC"/>
        </w:tc>
      </w:tr>
      <w:tr w:rsidR="00D548FD" w14:paraId="52CF255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9E669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D38CD8" w14:textId="77777777" w:rsidR="00D548FD" w:rsidRDefault="00D548FD" w:rsidP="00A81ADC"/>
        </w:tc>
      </w:tr>
      <w:tr w:rsidR="00D548FD" w14:paraId="19DE772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D76F0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CAB715" w14:textId="77777777" w:rsidR="00D548FD" w:rsidRDefault="00D548FD" w:rsidP="00A81ADC"/>
        </w:tc>
      </w:tr>
      <w:tr w:rsidR="00D548FD" w14:paraId="26FD970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8EA4F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5B19E8" w14:textId="77777777" w:rsidR="00D548FD" w:rsidRDefault="00D548FD" w:rsidP="00A81ADC"/>
        </w:tc>
      </w:tr>
      <w:tr w:rsidR="00D548FD" w14:paraId="0ED5772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978E6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3FF636" w14:textId="77777777" w:rsidR="00D548FD" w:rsidRDefault="00D548FD" w:rsidP="00A81ADC"/>
        </w:tc>
      </w:tr>
      <w:tr w:rsidR="00D548FD" w14:paraId="021EA63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4988B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0E6AA9" w14:textId="77777777" w:rsidR="00D548FD" w:rsidRDefault="00D548FD" w:rsidP="00A81ADC"/>
        </w:tc>
      </w:tr>
      <w:tr w:rsidR="00D548FD" w14:paraId="0C5C067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DC71F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0DCC1B" w14:textId="77777777" w:rsidR="00D548FD" w:rsidRDefault="00D548FD" w:rsidP="00A81ADC"/>
        </w:tc>
      </w:tr>
      <w:tr w:rsidR="00D548FD" w14:paraId="6C2900D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7006B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BDDF37" w14:textId="77777777" w:rsidR="00D548FD" w:rsidRDefault="00D548FD" w:rsidP="00A81ADC"/>
        </w:tc>
      </w:tr>
      <w:tr w:rsidR="00D548FD" w14:paraId="0E0693B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1148D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2434B3" w14:textId="77777777" w:rsidR="00D548FD" w:rsidRDefault="00D548FD" w:rsidP="00A81ADC"/>
        </w:tc>
      </w:tr>
      <w:tr w:rsidR="00D548FD" w14:paraId="09C967A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5DA16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05E905" w14:textId="77777777" w:rsidR="00D548FD" w:rsidRDefault="00D548FD" w:rsidP="00A81ADC"/>
        </w:tc>
      </w:tr>
      <w:tr w:rsidR="00D548FD" w14:paraId="2D22E79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99DE1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EAC8B7" w14:textId="77777777" w:rsidR="00D548FD" w:rsidRDefault="00D548FD" w:rsidP="00A81ADC"/>
        </w:tc>
      </w:tr>
      <w:tr w:rsidR="00D548FD" w14:paraId="1ECDC0F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1ADD1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A0FB19" w14:textId="77777777" w:rsidR="00D548FD" w:rsidRDefault="00D548FD" w:rsidP="00A81ADC"/>
        </w:tc>
      </w:tr>
      <w:tr w:rsidR="00D548FD" w14:paraId="592D605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70266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7F4957" w14:textId="77777777" w:rsidR="00D548FD" w:rsidRDefault="00D548FD" w:rsidP="00A81ADC"/>
        </w:tc>
      </w:tr>
      <w:tr w:rsidR="00D548FD" w14:paraId="176D7FE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D63D0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F10C32" w14:textId="77777777" w:rsidR="00D548FD" w:rsidRDefault="00D548FD" w:rsidP="00A81ADC"/>
        </w:tc>
      </w:tr>
      <w:tr w:rsidR="00D548FD" w14:paraId="780A42F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ED195E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9713BA7" w14:textId="77777777" w:rsidR="00D548FD" w:rsidRDefault="00D548FD" w:rsidP="00A81ADC"/>
        </w:tc>
      </w:tr>
      <w:tr w:rsidR="00D548FD" w14:paraId="1EAEE048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B8F57F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4356711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DEE726" w14:textId="77777777" w:rsidR="00D548FD" w:rsidRDefault="00D548FD" w:rsidP="00A81ADC"/>
        </w:tc>
      </w:tr>
      <w:tr w:rsidR="00D548FD" w14:paraId="680FE983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3DB32E" w14:textId="77777777" w:rsidR="00D548FD" w:rsidRDefault="00D548FD" w:rsidP="00A81ADC"/>
        </w:tc>
      </w:tr>
      <w:tr w:rsidR="00D548FD" w14:paraId="18494D1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7E45D1" w14:textId="77777777" w:rsidR="00D548FD" w:rsidRDefault="00D548FD" w:rsidP="00A81ADC"/>
        </w:tc>
      </w:tr>
      <w:tr w:rsidR="00D548FD" w14:paraId="0B6422E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F1FA0AE" w14:textId="77777777" w:rsidR="00D548FD" w:rsidRDefault="00D548FD" w:rsidP="00A81ADC"/>
        </w:tc>
      </w:tr>
      <w:tr w:rsidR="00D548FD" w14:paraId="1A9F0B9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162010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DD8D90F" w14:textId="40075BA8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11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230BE6B9" w14:textId="312D0004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4ABCA6D8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8D800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9750E90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A44563E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25981F6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EDB9DDE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68AC917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AD6775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66D2AA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377C16B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551D3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3F4E3CB7" w14:textId="77777777" w:rsidR="00D548FD" w:rsidRDefault="00D548FD" w:rsidP="00A81ADC"/>
        </w:tc>
      </w:tr>
      <w:tr w:rsidR="00D548FD" w14:paraId="0E16232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813DD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2DE0CF" w14:textId="77777777" w:rsidR="00D548FD" w:rsidRDefault="00D548FD" w:rsidP="00A81ADC"/>
        </w:tc>
      </w:tr>
      <w:tr w:rsidR="00D548FD" w14:paraId="2035BB5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4FE46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FA8E66" w14:textId="77777777" w:rsidR="00D548FD" w:rsidRDefault="00D548FD" w:rsidP="00A81ADC"/>
        </w:tc>
      </w:tr>
      <w:tr w:rsidR="00D548FD" w14:paraId="3BB3133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61ED9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E4E85C" w14:textId="77777777" w:rsidR="00D548FD" w:rsidRDefault="00D548FD" w:rsidP="00A81ADC"/>
        </w:tc>
      </w:tr>
      <w:tr w:rsidR="00D548FD" w14:paraId="329427F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F4561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973334" w14:textId="77777777" w:rsidR="00D548FD" w:rsidRDefault="00D548FD" w:rsidP="00A81ADC"/>
        </w:tc>
      </w:tr>
      <w:tr w:rsidR="00D548FD" w14:paraId="3F75843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CEBD1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38432B" w14:textId="77777777" w:rsidR="00D548FD" w:rsidRDefault="00D548FD" w:rsidP="00A81ADC"/>
        </w:tc>
      </w:tr>
      <w:tr w:rsidR="00D548FD" w14:paraId="353905F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5D0EC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0D1DB1" w14:textId="77777777" w:rsidR="00D548FD" w:rsidRDefault="00D548FD" w:rsidP="00A81ADC"/>
        </w:tc>
      </w:tr>
      <w:tr w:rsidR="00D548FD" w14:paraId="24DE875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A789F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646E0C" w14:textId="77777777" w:rsidR="00D548FD" w:rsidRDefault="00D548FD" w:rsidP="00A81ADC"/>
        </w:tc>
      </w:tr>
      <w:tr w:rsidR="00D548FD" w14:paraId="05B8083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FC062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84DA4F" w14:textId="77777777" w:rsidR="00D548FD" w:rsidRDefault="00D548FD" w:rsidP="00A81ADC"/>
        </w:tc>
      </w:tr>
      <w:tr w:rsidR="00D548FD" w14:paraId="46700E4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2078C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C55C3A" w14:textId="77777777" w:rsidR="00D548FD" w:rsidRDefault="00D548FD" w:rsidP="00A81ADC"/>
        </w:tc>
      </w:tr>
      <w:tr w:rsidR="00D548FD" w14:paraId="4565AA5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E1006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DA43BD" w14:textId="77777777" w:rsidR="00D548FD" w:rsidRDefault="00D548FD" w:rsidP="00A81ADC"/>
        </w:tc>
      </w:tr>
      <w:tr w:rsidR="00D548FD" w14:paraId="7D15800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43944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9B6F9D" w14:textId="77777777" w:rsidR="00D548FD" w:rsidRDefault="00D548FD" w:rsidP="00A81ADC"/>
        </w:tc>
      </w:tr>
      <w:tr w:rsidR="00D548FD" w14:paraId="137DB26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DD438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74EB90" w14:textId="77777777" w:rsidR="00D548FD" w:rsidRDefault="00D548FD" w:rsidP="00A81ADC"/>
        </w:tc>
      </w:tr>
      <w:tr w:rsidR="00D548FD" w14:paraId="51A1DCF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31F10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F7C088" w14:textId="77777777" w:rsidR="00D548FD" w:rsidRDefault="00D548FD" w:rsidP="00A81ADC"/>
        </w:tc>
      </w:tr>
      <w:tr w:rsidR="00D548FD" w14:paraId="4F1EC9E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A725C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623883" w14:textId="77777777" w:rsidR="00D548FD" w:rsidRDefault="00D548FD" w:rsidP="00A81ADC"/>
        </w:tc>
      </w:tr>
      <w:tr w:rsidR="00D548FD" w14:paraId="3FC3832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34E50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443C20" w14:textId="77777777" w:rsidR="00D548FD" w:rsidRDefault="00D548FD" w:rsidP="00A81ADC"/>
        </w:tc>
      </w:tr>
      <w:tr w:rsidR="00D548FD" w14:paraId="69125AC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8B156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C01C81" w14:textId="77777777" w:rsidR="00D548FD" w:rsidRDefault="00D548FD" w:rsidP="00A81ADC"/>
        </w:tc>
      </w:tr>
      <w:tr w:rsidR="00D548FD" w14:paraId="700DF15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315CF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C71219" w14:textId="77777777" w:rsidR="00D548FD" w:rsidRDefault="00D548FD" w:rsidP="00A81ADC"/>
        </w:tc>
      </w:tr>
      <w:tr w:rsidR="00D548FD" w14:paraId="04C9E90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EFAD6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DBC964" w14:textId="77777777" w:rsidR="00D548FD" w:rsidRDefault="00D548FD" w:rsidP="00A81ADC"/>
        </w:tc>
      </w:tr>
      <w:tr w:rsidR="00D548FD" w14:paraId="2BEF10F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FD9A5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17E669" w14:textId="77777777" w:rsidR="00D548FD" w:rsidRDefault="00D548FD" w:rsidP="00A81ADC"/>
        </w:tc>
      </w:tr>
      <w:tr w:rsidR="00D548FD" w14:paraId="38F23C0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6A2D1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4FC981" w14:textId="77777777" w:rsidR="00D548FD" w:rsidRDefault="00D548FD" w:rsidP="00A81ADC"/>
        </w:tc>
      </w:tr>
      <w:tr w:rsidR="00D548FD" w14:paraId="26BFA4A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F563B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FEF311" w14:textId="77777777" w:rsidR="00D548FD" w:rsidRDefault="00D548FD" w:rsidP="00A81ADC"/>
        </w:tc>
      </w:tr>
      <w:tr w:rsidR="00D548FD" w14:paraId="2FFFA5F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1B529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3D0543" w14:textId="77777777" w:rsidR="00D548FD" w:rsidRDefault="00D548FD" w:rsidP="00A81ADC"/>
        </w:tc>
      </w:tr>
      <w:tr w:rsidR="00D548FD" w14:paraId="6B1E1C7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8EF1A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D8CC2F" w14:textId="77777777" w:rsidR="00D548FD" w:rsidRDefault="00D548FD" w:rsidP="00A81ADC"/>
        </w:tc>
      </w:tr>
      <w:tr w:rsidR="00D548FD" w14:paraId="4354A4A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37B32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E11E4F" w14:textId="77777777" w:rsidR="00D548FD" w:rsidRDefault="00D548FD" w:rsidP="00A81ADC"/>
        </w:tc>
      </w:tr>
      <w:tr w:rsidR="00D548FD" w14:paraId="3438E26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13C657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50E64AC" w14:textId="77777777" w:rsidR="00D548FD" w:rsidRDefault="00D548FD" w:rsidP="00A81ADC"/>
        </w:tc>
      </w:tr>
      <w:tr w:rsidR="00D548FD" w14:paraId="581DCD2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52E4BD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78D81A4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54F8C3" w14:textId="77777777" w:rsidR="00D548FD" w:rsidRDefault="00D548FD" w:rsidP="00A81ADC"/>
        </w:tc>
      </w:tr>
      <w:tr w:rsidR="00D548FD" w14:paraId="36A5EF83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74A335" w14:textId="77777777" w:rsidR="00D548FD" w:rsidRDefault="00D548FD" w:rsidP="00A81ADC"/>
        </w:tc>
      </w:tr>
      <w:tr w:rsidR="00D548FD" w14:paraId="016954D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E24477" w14:textId="77777777" w:rsidR="00D548FD" w:rsidRDefault="00D548FD" w:rsidP="00A81ADC"/>
        </w:tc>
      </w:tr>
      <w:tr w:rsidR="00D548FD" w14:paraId="2BE308C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0E853C8" w14:textId="77777777" w:rsidR="00D548FD" w:rsidRDefault="00D548FD" w:rsidP="00A81ADC"/>
        </w:tc>
      </w:tr>
      <w:tr w:rsidR="00D548FD" w14:paraId="0C56B1D9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1985B8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F2BA6AE" w14:textId="34878CD1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12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28A63BF3" w14:textId="48BFE5E4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2176D7BE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F179C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ED94D49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A4E8D7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73F4EFD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2C63E3E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FD7657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94F562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966618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7F3C74B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5C596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12DE8FB9" w14:textId="77777777" w:rsidR="00D548FD" w:rsidRDefault="00D548FD" w:rsidP="00A81ADC"/>
        </w:tc>
      </w:tr>
      <w:tr w:rsidR="00D548FD" w14:paraId="2D1FBAD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5749E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BB1BA1" w14:textId="77777777" w:rsidR="00D548FD" w:rsidRDefault="00D548FD" w:rsidP="00A81ADC"/>
        </w:tc>
      </w:tr>
      <w:tr w:rsidR="00D548FD" w14:paraId="70C9531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50A62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02CEED" w14:textId="77777777" w:rsidR="00D548FD" w:rsidRDefault="00D548FD" w:rsidP="00A81ADC"/>
        </w:tc>
      </w:tr>
      <w:tr w:rsidR="00D548FD" w14:paraId="13CA5D7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861A2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A576C7" w14:textId="77777777" w:rsidR="00D548FD" w:rsidRDefault="00D548FD" w:rsidP="00A81ADC"/>
        </w:tc>
      </w:tr>
      <w:tr w:rsidR="00D548FD" w14:paraId="3967C56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70D91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4594BB" w14:textId="77777777" w:rsidR="00D548FD" w:rsidRDefault="00D548FD" w:rsidP="00A81ADC"/>
        </w:tc>
      </w:tr>
      <w:tr w:rsidR="00D548FD" w14:paraId="7A30C98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0D5A8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570A3E" w14:textId="77777777" w:rsidR="00D548FD" w:rsidRDefault="00D548FD" w:rsidP="00A81ADC"/>
        </w:tc>
      </w:tr>
      <w:tr w:rsidR="00D548FD" w14:paraId="3945EBE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AF6A0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83544D" w14:textId="77777777" w:rsidR="00D548FD" w:rsidRDefault="00D548FD" w:rsidP="00A81ADC"/>
        </w:tc>
      </w:tr>
      <w:tr w:rsidR="00D548FD" w14:paraId="177A7DD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79011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2CDF2D" w14:textId="77777777" w:rsidR="00D548FD" w:rsidRDefault="00D548FD" w:rsidP="00A81ADC"/>
        </w:tc>
      </w:tr>
      <w:tr w:rsidR="00D548FD" w14:paraId="3084F40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3984C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A8B06C" w14:textId="77777777" w:rsidR="00D548FD" w:rsidRDefault="00D548FD" w:rsidP="00A81ADC"/>
        </w:tc>
      </w:tr>
      <w:tr w:rsidR="00D548FD" w14:paraId="7D0CF38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93883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DE6D1D" w14:textId="77777777" w:rsidR="00D548FD" w:rsidRDefault="00D548FD" w:rsidP="00A81ADC"/>
        </w:tc>
      </w:tr>
      <w:tr w:rsidR="00D548FD" w14:paraId="3C816AF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E7AE4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16B096" w14:textId="77777777" w:rsidR="00D548FD" w:rsidRDefault="00D548FD" w:rsidP="00A81ADC"/>
        </w:tc>
      </w:tr>
      <w:tr w:rsidR="00D548FD" w14:paraId="643D0BC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F27FE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214411" w14:textId="77777777" w:rsidR="00D548FD" w:rsidRDefault="00D548FD" w:rsidP="00A81ADC"/>
        </w:tc>
      </w:tr>
      <w:tr w:rsidR="00D548FD" w14:paraId="365A572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F9B5B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BC56CA" w14:textId="77777777" w:rsidR="00D548FD" w:rsidRDefault="00D548FD" w:rsidP="00A81ADC"/>
        </w:tc>
      </w:tr>
      <w:tr w:rsidR="00D548FD" w14:paraId="759B354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CE4FD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DA527B" w14:textId="77777777" w:rsidR="00D548FD" w:rsidRDefault="00D548FD" w:rsidP="00A81ADC"/>
        </w:tc>
      </w:tr>
      <w:tr w:rsidR="00D548FD" w14:paraId="3DB9F01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58346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DFD34C" w14:textId="77777777" w:rsidR="00D548FD" w:rsidRDefault="00D548FD" w:rsidP="00A81ADC"/>
        </w:tc>
      </w:tr>
      <w:tr w:rsidR="00D548FD" w14:paraId="4FD2ED0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3B6D8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E6AEF5" w14:textId="77777777" w:rsidR="00D548FD" w:rsidRDefault="00D548FD" w:rsidP="00A81ADC"/>
        </w:tc>
      </w:tr>
      <w:tr w:rsidR="00D548FD" w14:paraId="14FA0F2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DD1C4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91F893" w14:textId="77777777" w:rsidR="00D548FD" w:rsidRDefault="00D548FD" w:rsidP="00A81ADC"/>
        </w:tc>
      </w:tr>
      <w:tr w:rsidR="00D548FD" w14:paraId="22ED050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22EB6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AECCA0" w14:textId="77777777" w:rsidR="00D548FD" w:rsidRDefault="00D548FD" w:rsidP="00A81ADC"/>
        </w:tc>
      </w:tr>
      <w:tr w:rsidR="00D548FD" w14:paraId="1B9FEC8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E6640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998C16" w14:textId="77777777" w:rsidR="00D548FD" w:rsidRDefault="00D548FD" w:rsidP="00A81ADC"/>
        </w:tc>
      </w:tr>
      <w:tr w:rsidR="00D548FD" w14:paraId="37A1B32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42BEC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9DC52A" w14:textId="77777777" w:rsidR="00D548FD" w:rsidRDefault="00D548FD" w:rsidP="00A81ADC"/>
        </w:tc>
      </w:tr>
      <w:tr w:rsidR="00D548FD" w14:paraId="04941A2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6393C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29D9C4" w14:textId="77777777" w:rsidR="00D548FD" w:rsidRDefault="00D548FD" w:rsidP="00A81ADC"/>
        </w:tc>
      </w:tr>
      <w:tr w:rsidR="00D548FD" w14:paraId="33AC448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BD38C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3894AB" w14:textId="77777777" w:rsidR="00D548FD" w:rsidRDefault="00D548FD" w:rsidP="00A81ADC"/>
        </w:tc>
      </w:tr>
      <w:tr w:rsidR="00D548FD" w14:paraId="24F0335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CECCA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8E3768" w14:textId="77777777" w:rsidR="00D548FD" w:rsidRDefault="00D548FD" w:rsidP="00A81ADC"/>
        </w:tc>
      </w:tr>
      <w:tr w:rsidR="00D548FD" w14:paraId="38ABCB5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EDC6E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F37A69" w14:textId="77777777" w:rsidR="00D548FD" w:rsidRDefault="00D548FD" w:rsidP="00A81ADC"/>
        </w:tc>
      </w:tr>
      <w:tr w:rsidR="00D548FD" w14:paraId="5799F61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A5719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04BB80" w14:textId="77777777" w:rsidR="00D548FD" w:rsidRDefault="00D548FD" w:rsidP="00A81ADC"/>
        </w:tc>
      </w:tr>
      <w:tr w:rsidR="00D548FD" w14:paraId="0E0EB4D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881B87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38EF30B" w14:textId="77777777" w:rsidR="00D548FD" w:rsidRDefault="00D548FD" w:rsidP="00A81ADC"/>
        </w:tc>
      </w:tr>
      <w:tr w:rsidR="00D548FD" w14:paraId="6DE16323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3CF073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2B5AD4D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A51D1D" w14:textId="77777777" w:rsidR="00D548FD" w:rsidRDefault="00D548FD" w:rsidP="00A81ADC"/>
        </w:tc>
      </w:tr>
      <w:tr w:rsidR="00D548FD" w14:paraId="7E8F0DF1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A477A6" w14:textId="77777777" w:rsidR="00D548FD" w:rsidRDefault="00D548FD" w:rsidP="00A81ADC"/>
        </w:tc>
      </w:tr>
      <w:tr w:rsidR="00D548FD" w14:paraId="73B541C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16D34E" w14:textId="77777777" w:rsidR="00D548FD" w:rsidRDefault="00D548FD" w:rsidP="00A81ADC"/>
        </w:tc>
      </w:tr>
      <w:tr w:rsidR="00D548FD" w14:paraId="270935E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BAA8050" w14:textId="77777777" w:rsidR="00D548FD" w:rsidRDefault="00D548FD" w:rsidP="00A81ADC"/>
        </w:tc>
      </w:tr>
      <w:tr w:rsidR="00D548FD" w14:paraId="40B0F0D8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7B8CE5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4D907EE" w14:textId="4AD7191A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13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25120E07" w14:textId="6D452C11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7FAC7A49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146130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2BE15CA9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769C95E6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6DC39E2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9A55438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28476A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2F832D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C84178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5A58BB3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C7D6C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038682E8" w14:textId="77777777" w:rsidR="00D548FD" w:rsidRDefault="00D548FD" w:rsidP="00A81ADC"/>
        </w:tc>
      </w:tr>
      <w:tr w:rsidR="00D548FD" w14:paraId="1F3DBDF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1260D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1A766A" w14:textId="77777777" w:rsidR="00D548FD" w:rsidRDefault="00D548FD" w:rsidP="00A81ADC"/>
        </w:tc>
      </w:tr>
      <w:tr w:rsidR="00D548FD" w14:paraId="71776B6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AC7CB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39AB8F" w14:textId="77777777" w:rsidR="00D548FD" w:rsidRDefault="00D548FD" w:rsidP="00A81ADC"/>
        </w:tc>
      </w:tr>
      <w:tr w:rsidR="00D548FD" w14:paraId="52C97A1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615D0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3B08B2" w14:textId="77777777" w:rsidR="00D548FD" w:rsidRDefault="00D548FD" w:rsidP="00A81ADC"/>
        </w:tc>
      </w:tr>
      <w:tr w:rsidR="00D548FD" w14:paraId="4E858F5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5EA8A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7869F4" w14:textId="77777777" w:rsidR="00D548FD" w:rsidRDefault="00D548FD" w:rsidP="00A81ADC"/>
        </w:tc>
      </w:tr>
      <w:tr w:rsidR="00D548FD" w14:paraId="36A980A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D8739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D82FAB" w14:textId="77777777" w:rsidR="00D548FD" w:rsidRDefault="00D548FD" w:rsidP="00A81ADC"/>
        </w:tc>
      </w:tr>
      <w:tr w:rsidR="00D548FD" w14:paraId="777BCB2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BA204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7401F4" w14:textId="77777777" w:rsidR="00D548FD" w:rsidRDefault="00D548FD" w:rsidP="00A81ADC"/>
        </w:tc>
      </w:tr>
      <w:tr w:rsidR="00D548FD" w14:paraId="2F6F72C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2D650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89402A" w14:textId="77777777" w:rsidR="00D548FD" w:rsidRDefault="00D548FD" w:rsidP="00A81ADC"/>
        </w:tc>
      </w:tr>
      <w:tr w:rsidR="00D548FD" w14:paraId="257E123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944A1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EB147F" w14:textId="77777777" w:rsidR="00D548FD" w:rsidRDefault="00D548FD" w:rsidP="00A81ADC"/>
        </w:tc>
      </w:tr>
      <w:tr w:rsidR="00D548FD" w14:paraId="3DAA940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8CDBA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D2BD07" w14:textId="77777777" w:rsidR="00D548FD" w:rsidRDefault="00D548FD" w:rsidP="00A81ADC"/>
        </w:tc>
      </w:tr>
      <w:tr w:rsidR="00D548FD" w14:paraId="5CC8051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FDAC4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C6200A" w14:textId="77777777" w:rsidR="00D548FD" w:rsidRDefault="00D548FD" w:rsidP="00A81ADC"/>
        </w:tc>
      </w:tr>
      <w:tr w:rsidR="00D548FD" w14:paraId="2AEB326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77F49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EEDEEF" w14:textId="77777777" w:rsidR="00D548FD" w:rsidRDefault="00D548FD" w:rsidP="00A81ADC"/>
        </w:tc>
      </w:tr>
      <w:tr w:rsidR="00D548FD" w14:paraId="62B28B3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F91B2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9484AC" w14:textId="77777777" w:rsidR="00D548FD" w:rsidRDefault="00D548FD" w:rsidP="00A81ADC"/>
        </w:tc>
      </w:tr>
      <w:tr w:rsidR="00D548FD" w14:paraId="6418B3B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93C57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0C9765" w14:textId="77777777" w:rsidR="00D548FD" w:rsidRDefault="00D548FD" w:rsidP="00A81ADC"/>
        </w:tc>
      </w:tr>
      <w:tr w:rsidR="00D548FD" w14:paraId="0FA5F05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B34BE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7376EB" w14:textId="77777777" w:rsidR="00D548FD" w:rsidRDefault="00D548FD" w:rsidP="00A81ADC"/>
        </w:tc>
      </w:tr>
      <w:tr w:rsidR="00D548FD" w14:paraId="2A47CAB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01DA5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2270A2" w14:textId="77777777" w:rsidR="00D548FD" w:rsidRDefault="00D548FD" w:rsidP="00A81ADC"/>
        </w:tc>
      </w:tr>
      <w:tr w:rsidR="00D548FD" w14:paraId="0AA886D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37F25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57FD98" w14:textId="77777777" w:rsidR="00D548FD" w:rsidRDefault="00D548FD" w:rsidP="00A81ADC"/>
        </w:tc>
      </w:tr>
      <w:tr w:rsidR="00D548FD" w14:paraId="27DF2D5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4998A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733C5A" w14:textId="77777777" w:rsidR="00D548FD" w:rsidRDefault="00D548FD" w:rsidP="00A81ADC"/>
        </w:tc>
      </w:tr>
      <w:tr w:rsidR="00D548FD" w14:paraId="2E5C0D7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DAA0D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585FB2" w14:textId="77777777" w:rsidR="00D548FD" w:rsidRDefault="00D548FD" w:rsidP="00A81ADC"/>
        </w:tc>
      </w:tr>
      <w:tr w:rsidR="00D548FD" w14:paraId="3585CDD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7DC4A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EF2C5E" w14:textId="77777777" w:rsidR="00D548FD" w:rsidRDefault="00D548FD" w:rsidP="00A81ADC"/>
        </w:tc>
      </w:tr>
      <w:tr w:rsidR="00D548FD" w14:paraId="31D98E0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378E9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65577A" w14:textId="77777777" w:rsidR="00D548FD" w:rsidRDefault="00D548FD" w:rsidP="00A81ADC"/>
        </w:tc>
      </w:tr>
      <w:tr w:rsidR="00D548FD" w14:paraId="257FE5D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2A90E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0629D7" w14:textId="77777777" w:rsidR="00D548FD" w:rsidRDefault="00D548FD" w:rsidP="00A81ADC"/>
        </w:tc>
      </w:tr>
      <w:tr w:rsidR="00D548FD" w14:paraId="3A89AC8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A2281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E8441C" w14:textId="77777777" w:rsidR="00D548FD" w:rsidRDefault="00D548FD" w:rsidP="00A81ADC"/>
        </w:tc>
      </w:tr>
      <w:tr w:rsidR="00D548FD" w14:paraId="25D7DEF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ACA66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77FAA8" w14:textId="77777777" w:rsidR="00D548FD" w:rsidRDefault="00D548FD" w:rsidP="00A81ADC"/>
        </w:tc>
      </w:tr>
      <w:tr w:rsidR="00D548FD" w14:paraId="73C5106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908A3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12F81B" w14:textId="77777777" w:rsidR="00D548FD" w:rsidRDefault="00D548FD" w:rsidP="00A81ADC"/>
        </w:tc>
      </w:tr>
      <w:tr w:rsidR="00D548FD" w14:paraId="7DD17C4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A123AB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8638AD2" w14:textId="77777777" w:rsidR="00D548FD" w:rsidRDefault="00D548FD" w:rsidP="00A81ADC"/>
        </w:tc>
      </w:tr>
      <w:tr w:rsidR="00D548FD" w14:paraId="7F9F2DF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9A3990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0B6F81E7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B24E38" w14:textId="77777777" w:rsidR="00D548FD" w:rsidRDefault="00D548FD" w:rsidP="00A81ADC"/>
        </w:tc>
      </w:tr>
      <w:tr w:rsidR="00D548FD" w14:paraId="0FCAAB75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D7404D" w14:textId="77777777" w:rsidR="00D548FD" w:rsidRDefault="00D548FD" w:rsidP="00A81ADC"/>
        </w:tc>
      </w:tr>
      <w:tr w:rsidR="00D548FD" w14:paraId="0F1DEC0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20670A" w14:textId="77777777" w:rsidR="00D548FD" w:rsidRDefault="00D548FD" w:rsidP="00A81ADC"/>
        </w:tc>
      </w:tr>
      <w:tr w:rsidR="00D548FD" w14:paraId="12C56B0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9F4E36C" w14:textId="77777777" w:rsidR="00D548FD" w:rsidRDefault="00D548FD" w:rsidP="00A81ADC"/>
        </w:tc>
      </w:tr>
      <w:tr w:rsidR="00D548FD" w14:paraId="0D440EC7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FC8AFE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76D1C85" w14:textId="2565B49B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14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2FEC09E3" w14:textId="48E990DC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0DB3049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F79C72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4398513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177A308B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7C30046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EEE4FD9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739716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A50FF3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61B3BE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4142049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BFDC5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7875260F" w14:textId="77777777" w:rsidR="00D548FD" w:rsidRDefault="00D548FD" w:rsidP="00A81ADC"/>
        </w:tc>
      </w:tr>
      <w:tr w:rsidR="00D548FD" w14:paraId="1941E31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B6C12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1C42F8" w14:textId="77777777" w:rsidR="00D548FD" w:rsidRDefault="00D548FD" w:rsidP="00A81ADC"/>
        </w:tc>
      </w:tr>
      <w:tr w:rsidR="00D548FD" w14:paraId="461EC0A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B279C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F74BAB" w14:textId="77777777" w:rsidR="00D548FD" w:rsidRDefault="00D548FD" w:rsidP="00A81ADC"/>
        </w:tc>
      </w:tr>
      <w:tr w:rsidR="00D548FD" w14:paraId="03BD4D4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D299B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5FFEC3" w14:textId="77777777" w:rsidR="00D548FD" w:rsidRDefault="00D548FD" w:rsidP="00A81ADC"/>
        </w:tc>
      </w:tr>
      <w:tr w:rsidR="00D548FD" w14:paraId="2042482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4AF08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FAC41D" w14:textId="77777777" w:rsidR="00D548FD" w:rsidRDefault="00D548FD" w:rsidP="00A81ADC"/>
        </w:tc>
      </w:tr>
      <w:tr w:rsidR="00D548FD" w14:paraId="0771F9C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D7D6A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531C4F" w14:textId="77777777" w:rsidR="00D548FD" w:rsidRDefault="00D548FD" w:rsidP="00A81ADC"/>
        </w:tc>
      </w:tr>
      <w:tr w:rsidR="00D548FD" w14:paraId="33B2896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87795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47E895" w14:textId="77777777" w:rsidR="00D548FD" w:rsidRDefault="00D548FD" w:rsidP="00A81ADC"/>
        </w:tc>
      </w:tr>
      <w:tr w:rsidR="00D548FD" w14:paraId="52FD41B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4CFB6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562605" w14:textId="77777777" w:rsidR="00D548FD" w:rsidRDefault="00D548FD" w:rsidP="00A81ADC"/>
        </w:tc>
      </w:tr>
      <w:tr w:rsidR="00D548FD" w14:paraId="38BCFB4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CFEB2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7CAB1B" w14:textId="77777777" w:rsidR="00D548FD" w:rsidRDefault="00D548FD" w:rsidP="00A81ADC"/>
        </w:tc>
      </w:tr>
      <w:tr w:rsidR="00D548FD" w14:paraId="1E0ED98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00D62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240CE0" w14:textId="77777777" w:rsidR="00D548FD" w:rsidRDefault="00D548FD" w:rsidP="00A81ADC"/>
        </w:tc>
      </w:tr>
      <w:tr w:rsidR="00D548FD" w14:paraId="632B892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BABB1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A87F62" w14:textId="77777777" w:rsidR="00D548FD" w:rsidRDefault="00D548FD" w:rsidP="00A81ADC"/>
        </w:tc>
      </w:tr>
      <w:tr w:rsidR="00D548FD" w14:paraId="407B524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3959A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308C18" w14:textId="77777777" w:rsidR="00D548FD" w:rsidRDefault="00D548FD" w:rsidP="00A81ADC"/>
        </w:tc>
      </w:tr>
      <w:tr w:rsidR="00D548FD" w14:paraId="7500906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114F3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195C8D" w14:textId="77777777" w:rsidR="00D548FD" w:rsidRDefault="00D548FD" w:rsidP="00A81ADC"/>
        </w:tc>
      </w:tr>
      <w:tr w:rsidR="00D548FD" w14:paraId="2CB9F89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B15B2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037C06" w14:textId="77777777" w:rsidR="00D548FD" w:rsidRDefault="00D548FD" w:rsidP="00A81ADC"/>
        </w:tc>
      </w:tr>
      <w:tr w:rsidR="00D548FD" w14:paraId="483C5C4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8300B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BE4A7C" w14:textId="77777777" w:rsidR="00D548FD" w:rsidRDefault="00D548FD" w:rsidP="00A81ADC"/>
        </w:tc>
      </w:tr>
      <w:tr w:rsidR="00D548FD" w14:paraId="22F4C6D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ACD27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13857C" w14:textId="77777777" w:rsidR="00D548FD" w:rsidRDefault="00D548FD" w:rsidP="00A81ADC"/>
        </w:tc>
      </w:tr>
      <w:tr w:rsidR="00D548FD" w14:paraId="39B075E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37D8D1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9B44F0" w14:textId="77777777" w:rsidR="00D548FD" w:rsidRDefault="00D548FD" w:rsidP="00A81ADC"/>
        </w:tc>
      </w:tr>
      <w:tr w:rsidR="00D548FD" w14:paraId="3D1B03C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A7895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4C9C75" w14:textId="77777777" w:rsidR="00D548FD" w:rsidRDefault="00D548FD" w:rsidP="00A81ADC"/>
        </w:tc>
      </w:tr>
      <w:tr w:rsidR="00D548FD" w14:paraId="4C6916B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6CC9E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897562" w14:textId="77777777" w:rsidR="00D548FD" w:rsidRDefault="00D548FD" w:rsidP="00A81ADC"/>
        </w:tc>
      </w:tr>
      <w:tr w:rsidR="00D548FD" w14:paraId="56AF831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99CD9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70E28A" w14:textId="77777777" w:rsidR="00D548FD" w:rsidRDefault="00D548FD" w:rsidP="00A81ADC"/>
        </w:tc>
      </w:tr>
      <w:tr w:rsidR="00D548FD" w14:paraId="1B8FD9E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45546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C4236D" w14:textId="77777777" w:rsidR="00D548FD" w:rsidRDefault="00D548FD" w:rsidP="00A81ADC"/>
        </w:tc>
      </w:tr>
      <w:tr w:rsidR="00D548FD" w14:paraId="538BEA1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A81DF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921712" w14:textId="77777777" w:rsidR="00D548FD" w:rsidRDefault="00D548FD" w:rsidP="00A81ADC"/>
        </w:tc>
      </w:tr>
      <w:tr w:rsidR="00D548FD" w14:paraId="7C5ACFC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9FC14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C5B919" w14:textId="77777777" w:rsidR="00D548FD" w:rsidRDefault="00D548FD" w:rsidP="00A81ADC"/>
        </w:tc>
      </w:tr>
      <w:tr w:rsidR="00D548FD" w14:paraId="50CE562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E2852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1BCE84" w14:textId="77777777" w:rsidR="00D548FD" w:rsidRDefault="00D548FD" w:rsidP="00A81ADC"/>
        </w:tc>
      </w:tr>
      <w:tr w:rsidR="00D548FD" w14:paraId="2F447F8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CBD27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56C15B" w14:textId="77777777" w:rsidR="00D548FD" w:rsidRDefault="00D548FD" w:rsidP="00A81ADC"/>
        </w:tc>
      </w:tr>
      <w:tr w:rsidR="00D548FD" w14:paraId="7263A5C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1DD0BB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81896F2" w14:textId="77777777" w:rsidR="00D548FD" w:rsidRDefault="00D548FD" w:rsidP="00A81ADC"/>
        </w:tc>
      </w:tr>
      <w:tr w:rsidR="00D548FD" w14:paraId="62E1C1C2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DC3B74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0024B99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D3099E" w14:textId="77777777" w:rsidR="00D548FD" w:rsidRDefault="00D548FD" w:rsidP="00A81ADC"/>
        </w:tc>
      </w:tr>
      <w:tr w:rsidR="00D548FD" w14:paraId="6D87F2F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F05209" w14:textId="77777777" w:rsidR="00D548FD" w:rsidRDefault="00D548FD" w:rsidP="00A81ADC"/>
        </w:tc>
      </w:tr>
      <w:tr w:rsidR="00D548FD" w14:paraId="7A6203D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81ECB1" w14:textId="77777777" w:rsidR="00D548FD" w:rsidRDefault="00D548FD" w:rsidP="00A81ADC"/>
        </w:tc>
      </w:tr>
      <w:tr w:rsidR="00D548FD" w14:paraId="7D6134B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D3B0CA7" w14:textId="77777777" w:rsidR="00D548FD" w:rsidRDefault="00D548FD" w:rsidP="00A81ADC"/>
        </w:tc>
      </w:tr>
      <w:tr w:rsidR="00D548FD" w14:paraId="5C660365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8424CB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8845863" w14:textId="0D52049B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15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183FA33C" w14:textId="3F1BB521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253CDE5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9D2849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381F5641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7E354EFE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B2BA56D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47601F1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82132B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245B4F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CFDB6A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4AF929A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A2B18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488254B9" w14:textId="77777777" w:rsidR="00D548FD" w:rsidRDefault="00D548FD" w:rsidP="00A81ADC"/>
        </w:tc>
      </w:tr>
      <w:tr w:rsidR="00D548FD" w14:paraId="27DDC11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BED8F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96162E" w14:textId="77777777" w:rsidR="00D548FD" w:rsidRDefault="00D548FD" w:rsidP="00A81ADC"/>
        </w:tc>
      </w:tr>
      <w:tr w:rsidR="00D548FD" w14:paraId="26362EB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46970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1BEBEA" w14:textId="77777777" w:rsidR="00D548FD" w:rsidRDefault="00D548FD" w:rsidP="00A81ADC"/>
        </w:tc>
      </w:tr>
      <w:tr w:rsidR="00D548FD" w14:paraId="7E1849A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AB55D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083CFB" w14:textId="77777777" w:rsidR="00D548FD" w:rsidRDefault="00D548FD" w:rsidP="00A81ADC"/>
        </w:tc>
      </w:tr>
      <w:tr w:rsidR="00D548FD" w14:paraId="73B3BFB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CE735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2CC5F8" w14:textId="77777777" w:rsidR="00D548FD" w:rsidRDefault="00D548FD" w:rsidP="00A81ADC"/>
        </w:tc>
      </w:tr>
      <w:tr w:rsidR="00D548FD" w14:paraId="11CD73B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CEBCC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2DDEEA" w14:textId="77777777" w:rsidR="00D548FD" w:rsidRDefault="00D548FD" w:rsidP="00A81ADC"/>
        </w:tc>
      </w:tr>
      <w:tr w:rsidR="00D548FD" w14:paraId="57B2314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DC78D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13ABC9" w14:textId="77777777" w:rsidR="00D548FD" w:rsidRDefault="00D548FD" w:rsidP="00A81ADC"/>
        </w:tc>
      </w:tr>
      <w:tr w:rsidR="00D548FD" w14:paraId="07ADC7A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1898C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A8ED8B" w14:textId="77777777" w:rsidR="00D548FD" w:rsidRDefault="00D548FD" w:rsidP="00A81ADC"/>
        </w:tc>
      </w:tr>
      <w:tr w:rsidR="00D548FD" w14:paraId="2160911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D07F6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B434F6" w14:textId="77777777" w:rsidR="00D548FD" w:rsidRDefault="00D548FD" w:rsidP="00A81ADC"/>
        </w:tc>
      </w:tr>
      <w:tr w:rsidR="00D548FD" w14:paraId="21C2604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AB036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ADB340" w14:textId="77777777" w:rsidR="00D548FD" w:rsidRDefault="00D548FD" w:rsidP="00A81ADC"/>
        </w:tc>
      </w:tr>
      <w:tr w:rsidR="00D548FD" w14:paraId="62F4EB9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F3C52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DF48B3" w14:textId="77777777" w:rsidR="00D548FD" w:rsidRDefault="00D548FD" w:rsidP="00A81ADC"/>
        </w:tc>
      </w:tr>
      <w:tr w:rsidR="00D548FD" w14:paraId="2A1C952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FE134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36A9CA" w14:textId="77777777" w:rsidR="00D548FD" w:rsidRDefault="00D548FD" w:rsidP="00A81ADC"/>
        </w:tc>
      </w:tr>
      <w:tr w:rsidR="00D548FD" w14:paraId="6EA8906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92F33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89CDCB" w14:textId="77777777" w:rsidR="00D548FD" w:rsidRDefault="00D548FD" w:rsidP="00A81ADC"/>
        </w:tc>
      </w:tr>
      <w:tr w:rsidR="00D548FD" w14:paraId="0264E75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B9A1D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822227" w14:textId="77777777" w:rsidR="00D548FD" w:rsidRDefault="00D548FD" w:rsidP="00A81ADC"/>
        </w:tc>
      </w:tr>
      <w:tr w:rsidR="00D548FD" w14:paraId="0468EB9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0CD9A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062FEA" w14:textId="77777777" w:rsidR="00D548FD" w:rsidRDefault="00D548FD" w:rsidP="00A81ADC"/>
        </w:tc>
      </w:tr>
      <w:tr w:rsidR="00D548FD" w14:paraId="33AA475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21DF0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7723EE" w14:textId="77777777" w:rsidR="00D548FD" w:rsidRDefault="00D548FD" w:rsidP="00A81ADC"/>
        </w:tc>
      </w:tr>
      <w:tr w:rsidR="00D548FD" w14:paraId="6649FCB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8095D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008DBB" w14:textId="77777777" w:rsidR="00D548FD" w:rsidRDefault="00D548FD" w:rsidP="00A81ADC"/>
        </w:tc>
      </w:tr>
      <w:tr w:rsidR="00D548FD" w14:paraId="1AAF3BA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7225F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277B3B" w14:textId="77777777" w:rsidR="00D548FD" w:rsidRDefault="00D548FD" w:rsidP="00A81ADC"/>
        </w:tc>
      </w:tr>
      <w:tr w:rsidR="00D548FD" w14:paraId="33BD99D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8F8E5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548D4D" w14:textId="77777777" w:rsidR="00D548FD" w:rsidRDefault="00D548FD" w:rsidP="00A81ADC"/>
        </w:tc>
      </w:tr>
      <w:tr w:rsidR="00D548FD" w14:paraId="76E7438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C2AE6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A9B08F" w14:textId="77777777" w:rsidR="00D548FD" w:rsidRDefault="00D548FD" w:rsidP="00A81ADC"/>
        </w:tc>
      </w:tr>
      <w:tr w:rsidR="00D548FD" w14:paraId="4595324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175DC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746D63" w14:textId="77777777" w:rsidR="00D548FD" w:rsidRDefault="00D548FD" w:rsidP="00A81ADC"/>
        </w:tc>
      </w:tr>
      <w:tr w:rsidR="00D548FD" w14:paraId="1C084A9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B59F7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B24B86" w14:textId="77777777" w:rsidR="00D548FD" w:rsidRDefault="00D548FD" w:rsidP="00A81ADC"/>
        </w:tc>
      </w:tr>
      <w:tr w:rsidR="00D548FD" w14:paraId="062E95E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2266D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CEF8E1" w14:textId="77777777" w:rsidR="00D548FD" w:rsidRDefault="00D548FD" w:rsidP="00A81ADC"/>
        </w:tc>
      </w:tr>
      <w:tr w:rsidR="00D548FD" w14:paraId="3B27C62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38667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BF2CD5" w14:textId="77777777" w:rsidR="00D548FD" w:rsidRDefault="00D548FD" w:rsidP="00A81ADC"/>
        </w:tc>
      </w:tr>
      <w:tr w:rsidR="00D548FD" w14:paraId="47BC6F2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EA0A7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A0E6A0" w14:textId="77777777" w:rsidR="00D548FD" w:rsidRDefault="00D548FD" w:rsidP="00A81ADC"/>
        </w:tc>
      </w:tr>
      <w:tr w:rsidR="00D548FD" w14:paraId="0070411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300FBA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7C29F90" w14:textId="77777777" w:rsidR="00D548FD" w:rsidRDefault="00D548FD" w:rsidP="00A81ADC"/>
        </w:tc>
      </w:tr>
      <w:tr w:rsidR="00D548FD" w14:paraId="31E40A35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7EBB4A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05A0FE3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687018" w14:textId="77777777" w:rsidR="00D548FD" w:rsidRDefault="00D548FD" w:rsidP="00A81ADC"/>
        </w:tc>
      </w:tr>
      <w:tr w:rsidR="00D548FD" w14:paraId="6026A52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457859" w14:textId="77777777" w:rsidR="00D548FD" w:rsidRDefault="00D548FD" w:rsidP="00A81ADC"/>
        </w:tc>
      </w:tr>
      <w:tr w:rsidR="00D548FD" w14:paraId="0071087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9BAE0D" w14:textId="77777777" w:rsidR="00D548FD" w:rsidRDefault="00D548FD" w:rsidP="00A81ADC"/>
        </w:tc>
      </w:tr>
      <w:tr w:rsidR="00D548FD" w14:paraId="5E9E8D4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B5F35C5" w14:textId="77777777" w:rsidR="00D548FD" w:rsidRDefault="00D548FD" w:rsidP="00A81ADC"/>
        </w:tc>
      </w:tr>
      <w:tr w:rsidR="00D548FD" w14:paraId="54A354D6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85A815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0A8DE095" w14:textId="4B99A3DD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16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7FED7B62" w14:textId="703F7B4C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11202E71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FA87DC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5E3ACEE6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34D95BA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AA25336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05EEDE5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1D107FA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9D2FD8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412AB7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07019DA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FD127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33BA23F1" w14:textId="77777777" w:rsidR="00D548FD" w:rsidRDefault="00D548FD" w:rsidP="00A81ADC"/>
        </w:tc>
      </w:tr>
      <w:tr w:rsidR="00D548FD" w14:paraId="5665E65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0B00D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2C0FC6" w14:textId="77777777" w:rsidR="00D548FD" w:rsidRDefault="00D548FD" w:rsidP="00A81ADC"/>
        </w:tc>
      </w:tr>
      <w:tr w:rsidR="00D548FD" w14:paraId="4B8EED9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424F0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DF8F72" w14:textId="77777777" w:rsidR="00D548FD" w:rsidRDefault="00D548FD" w:rsidP="00A81ADC"/>
        </w:tc>
      </w:tr>
      <w:tr w:rsidR="00D548FD" w14:paraId="46DD914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3CB5E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1B6424" w14:textId="77777777" w:rsidR="00D548FD" w:rsidRDefault="00D548FD" w:rsidP="00A81ADC"/>
        </w:tc>
      </w:tr>
      <w:tr w:rsidR="00D548FD" w14:paraId="266ACDB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1AD5E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8C4CCA" w14:textId="77777777" w:rsidR="00D548FD" w:rsidRDefault="00D548FD" w:rsidP="00A81ADC"/>
        </w:tc>
      </w:tr>
      <w:tr w:rsidR="00D548FD" w14:paraId="2323CDC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634B6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51CC9E" w14:textId="77777777" w:rsidR="00D548FD" w:rsidRDefault="00D548FD" w:rsidP="00A81ADC"/>
        </w:tc>
      </w:tr>
      <w:tr w:rsidR="00D548FD" w14:paraId="044670D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9AE37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149289" w14:textId="77777777" w:rsidR="00D548FD" w:rsidRDefault="00D548FD" w:rsidP="00A81ADC"/>
        </w:tc>
      </w:tr>
      <w:tr w:rsidR="00D548FD" w14:paraId="581123D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64484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362AB5" w14:textId="77777777" w:rsidR="00D548FD" w:rsidRDefault="00D548FD" w:rsidP="00A81ADC"/>
        </w:tc>
      </w:tr>
      <w:tr w:rsidR="00D548FD" w14:paraId="2DDAD54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98D0E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926FE1" w14:textId="77777777" w:rsidR="00D548FD" w:rsidRDefault="00D548FD" w:rsidP="00A81ADC"/>
        </w:tc>
      </w:tr>
      <w:tr w:rsidR="00D548FD" w14:paraId="7333692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356DD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C2E761" w14:textId="77777777" w:rsidR="00D548FD" w:rsidRDefault="00D548FD" w:rsidP="00A81ADC"/>
        </w:tc>
      </w:tr>
      <w:tr w:rsidR="00D548FD" w14:paraId="1C495B1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54D84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F8F12E" w14:textId="77777777" w:rsidR="00D548FD" w:rsidRDefault="00D548FD" w:rsidP="00A81ADC"/>
        </w:tc>
      </w:tr>
      <w:tr w:rsidR="00D548FD" w14:paraId="328DB75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37372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4A96F2" w14:textId="77777777" w:rsidR="00D548FD" w:rsidRDefault="00D548FD" w:rsidP="00A81ADC"/>
        </w:tc>
      </w:tr>
      <w:tr w:rsidR="00D548FD" w14:paraId="0CACC2E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BEDD4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3B6C0C" w14:textId="77777777" w:rsidR="00D548FD" w:rsidRDefault="00D548FD" w:rsidP="00A81ADC"/>
        </w:tc>
      </w:tr>
      <w:tr w:rsidR="00D548FD" w14:paraId="5624864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BD1D4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185FEB" w14:textId="77777777" w:rsidR="00D548FD" w:rsidRDefault="00D548FD" w:rsidP="00A81ADC"/>
        </w:tc>
      </w:tr>
      <w:tr w:rsidR="00D548FD" w14:paraId="63BE0AF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40055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19D99B" w14:textId="77777777" w:rsidR="00D548FD" w:rsidRDefault="00D548FD" w:rsidP="00A81ADC"/>
        </w:tc>
      </w:tr>
      <w:tr w:rsidR="00D548FD" w14:paraId="4558989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B68E4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7DF624" w14:textId="77777777" w:rsidR="00D548FD" w:rsidRDefault="00D548FD" w:rsidP="00A81ADC"/>
        </w:tc>
      </w:tr>
      <w:tr w:rsidR="00D548FD" w14:paraId="05E6B88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E1FC8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A242BA" w14:textId="77777777" w:rsidR="00D548FD" w:rsidRDefault="00D548FD" w:rsidP="00A81ADC"/>
        </w:tc>
      </w:tr>
      <w:tr w:rsidR="00D548FD" w14:paraId="5BA9128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410C0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770FE0" w14:textId="77777777" w:rsidR="00D548FD" w:rsidRDefault="00D548FD" w:rsidP="00A81ADC"/>
        </w:tc>
      </w:tr>
      <w:tr w:rsidR="00D548FD" w14:paraId="35C2A21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381B7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82389D" w14:textId="77777777" w:rsidR="00D548FD" w:rsidRDefault="00D548FD" w:rsidP="00A81ADC"/>
        </w:tc>
      </w:tr>
      <w:tr w:rsidR="00D548FD" w14:paraId="198E136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D170B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DEB337" w14:textId="77777777" w:rsidR="00D548FD" w:rsidRDefault="00D548FD" w:rsidP="00A81ADC"/>
        </w:tc>
      </w:tr>
      <w:tr w:rsidR="00D548FD" w14:paraId="27CE46F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8C439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0AEA60" w14:textId="77777777" w:rsidR="00D548FD" w:rsidRDefault="00D548FD" w:rsidP="00A81ADC"/>
        </w:tc>
      </w:tr>
      <w:tr w:rsidR="00D548FD" w14:paraId="5C194D5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84F60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DE4567" w14:textId="77777777" w:rsidR="00D548FD" w:rsidRDefault="00D548FD" w:rsidP="00A81ADC"/>
        </w:tc>
      </w:tr>
      <w:tr w:rsidR="00D548FD" w14:paraId="364FAC0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B9FDE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4DFF7F" w14:textId="77777777" w:rsidR="00D548FD" w:rsidRDefault="00D548FD" w:rsidP="00A81ADC"/>
        </w:tc>
      </w:tr>
      <w:tr w:rsidR="00D548FD" w14:paraId="0DFB5E2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86D91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440833" w14:textId="77777777" w:rsidR="00D548FD" w:rsidRDefault="00D548FD" w:rsidP="00A81ADC"/>
        </w:tc>
      </w:tr>
      <w:tr w:rsidR="00D548FD" w14:paraId="60BF353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56C40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ABD2B5" w14:textId="77777777" w:rsidR="00D548FD" w:rsidRDefault="00D548FD" w:rsidP="00A81ADC"/>
        </w:tc>
      </w:tr>
      <w:tr w:rsidR="00D548FD" w14:paraId="03C426A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26908B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2806C36" w14:textId="77777777" w:rsidR="00D548FD" w:rsidRDefault="00D548FD" w:rsidP="00A81ADC"/>
        </w:tc>
      </w:tr>
      <w:tr w:rsidR="00D548FD" w14:paraId="20AEFAB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0B1EF2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27BAEFA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D4046E" w14:textId="77777777" w:rsidR="00D548FD" w:rsidRDefault="00D548FD" w:rsidP="00A81ADC"/>
        </w:tc>
      </w:tr>
      <w:tr w:rsidR="00D548FD" w14:paraId="08533A9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882DD6" w14:textId="77777777" w:rsidR="00D548FD" w:rsidRDefault="00D548FD" w:rsidP="00A81ADC"/>
        </w:tc>
      </w:tr>
      <w:tr w:rsidR="00D548FD" w14:paraId="226D6368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FC8AFF" w14:textId="77777777" w:rsidR="00D548FD" w:rsidRDefault="00D548FD" w:rsidP="00A81ADC"/>
        </w:tc>
      </w:tr>
      <w:tr w:rsidR="00D548FD" w14:paraId="50775B4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98B4F8B" w14:textId="77777777" w:rsidR="00D548FD" w:rsidRDefault="00D548FD" w:rsidP="00A81ADC"/>
        </w:tc>
      </w:tr>
      <w:tr w:rsidR="00D548FD" w14:paraId="2EAE9D2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49F1DB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26D03B06" w14:textId="3289FBF0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17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1D750E34" w14:textId="70EB7CFD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56DA394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CEFCB0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EC0D5E3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575657E7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CD56F5B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31DBFDC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F9C8A8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7711DC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F4EFB3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086FA7B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7A66F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09CC94A8" w14:textId="77777777" w:rsidR="00D548FD" w:rsidRDefault="00D548FD" w:rsidP="00A81ADC"/>
        </w:tc>
      </w:tr>
      <w:tr w:rsidR="00D548FD" w14:paraId="75D87AD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827B5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C27A3E" w14:textId="77777777" w:rsidR="00D548FD" w:rsidRDefault="00D548FD" w:rsidP="00A81ADC"/>
        </w:tc>
      </w:tr>
      <w:tr w:rsidR="00D548FD" w14:paraId="706FBF5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EE17B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0FF67C" w14:textId="77777777" w:rsidR="00D548FD" w:rsidRDefault="00D548FD" w:rsidP="00A81ADC"/>
        </w:tc>
      </w:tr>
      <w:tr w:rsidR="00D548FD" w14:paraId="0E94BF3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0BA98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7423F7" w14:textId="77777777" w:rsidR="00D548FD" w:rsidRDefault="00D548FD" w:rsidP="00A81ADC"/>
        </w:tc>
      </w:tr>
      <w:tr w:rsidR="00D548FD" w14:paraId="541A75F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780D1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9C594B" w14:textId="77777777" w:rsidR="00D548FD" w:rsidRDefault="00D548FD" w:rsidP="00A81ADC"/>
        </w:tc>
      </w:tr>
      <w:tr w:rsidR="00D548FD" w14:paraId="709DE2C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2CC89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1841B7" w14:textId="77777777" w:rsidR="00D548FD" w:rsidRDefault="00D548FD" w:rsidP="00A81ADC"/>
        </w:tc>
      </w:tr>
      <w:tr w:rsidR="00D548FD" w14:paraId="005D6AB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12735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E0AD1A" w14:textId="77777777" w:rsidR="00D548FD" w:rsidRDefault="00D548FD" w:rsidP="00A81ADC"/>
        </w:tc>
      </w:tr>
      <w:tr w:rsidR="00D548FD" w14:paraId="1559036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D448D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FA9CAA" w14:textId="77777777" w:rsidR="00D548FD" w:rsidRDefault="00D548FD" w:rsidP="00A81ADC"/>
        </w:tc>
      </w:tr>
      <w:tr w:rsidR="00D548FD" w14:paraId="47E8BBE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E4FBA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97496C" w14:textId="77777777" w:rsidR="00D548FD" w:rsidRDefault="00D548FD" w:rsidP="00A81ADC"/>
        </w:tc>
      </w:tr>
      <w:tr w:rsidR="00D548FD" w14:paraId="3B15FFF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7E718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D525BF" w14:textId="77777777" w:rsidR="00D548FD" w:rsidRDefault="00D548FD" w:rsidP="00A81ADC"/>
        </w:tc>
      </w:tr>
      <w:tr w:rsidR="00D548FD" w14:paraId="0D1F636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091F5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031A94" w14:textId="77777777" w:rsidR="00D548FD" w:rsidRDefault="00D548FD" w:rsidP="00A81ADC"/>
        </w:tc>
      </w:tr>
      <w:tr w:rsidR="00D548FD" w14:paraId="5D4FF79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36274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8D06F0" w14:textId="77777777" w:rsidR="00D548FD" w:rsidRDefault="00D548FD" w:rsidP="00A81ADC"/>
        </w:tc>
      </w:tr>
      <w:tr w:rsidR="00D548FD" w14:paraId="683CAAA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DAEE0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EA0131" w14:textId="77777777" w:rsidR="00D548FD" w:rsidRDefault="00D548FD" w:rsidP="00A81ADC"/>
        </w:tc>
      </w:tr>
      <w:tr w:rsidR="00D548FD" w14:paraId="2FBBBA8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6C0AF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ED329F" w14:textId="77777777" w:rsidR="00D548FD" w:rsidRDefault="00D548FD" w:rsidP="00A81ADC"/>
        </w:tc>
      </w:tr>
      <w:tr w:rsidR="00D548FD" w14:paraId="718D32E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EFB2C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AB0936" w14:textId="77777777" w:rsidR="00D548FD" w:rsidRDefault="00D548FD" w:rsidP="00A81ADC"/>
        </w:tc>
      </w:tr>
      <w:tr w:rsidR="00D548FD" w14:paraId="23E9DA3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E7DE4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463EF3" w14:textId="77777777" w:rsidR="00D548FD" w:rsidRDefault="00D548FD" w:rsidP="00A81ADC"/>
        </w:tc>
      </w:tr>
      <w:tr w:rsidR="00D548FD" w14:paraId="7376F9C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65B6C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2152EC" w14:textId="77777777" w:rsidR="00D548FD" w:rsidRDefault="00D548FD" w:rsidP="00A81ADC"/>
        </w:tc>
      </w:tr>
      <w:tr w:rsidR="00D548FD" w14:paraId="69E9461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59438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804BD1" w14:textId="77777777" w:rsidR="00D548FD" w:rsidRDefault="00D548FD" w:rsidP="00A81ADC"/>
        </w:tc>
      </w:tr>
      <w:tr w:rsidR="00D548FD" w14:paraId="25EC3E4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34121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A7D03B" w14:textId="77777777" w:rsidR="00D548FD" w:rsidRDefault="00D548FD" w:rsidP="00A81ADC"/>
        </w:tc>
      </w:tr>
      <w:tr w:rsidR="00D548FD" w14:paraId="378EA9E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1DF14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BDEF35" w14:textId="77777777" w:rsidR="00D548FD" w:rsidRDefault="00D548FD" w:rsidP="00A81ADC"/>
        </w:tc>
      </w:tr>
      <w:tr w:rsidR="00D548FD" w14:paraId="4E5A922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19FBF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E3C071" w14:textId="77777777" w:rsidR="00D548FD" w:rsidRDefault="00D548FD" w:rsidP="00A81ADC"/>
        </w:tc>
      </w:tr>
      <w:tr w:rsidR="00D548FD" w14:paraId="35C6E13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A6D47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31A655" w14:textId="77777777" w:rsidR="00D548FD" w:rsidRDefault="00D548FD" w:rsidP="00A81ADC"/>
        </w:tc>
      </w:tr>
      <w:tr w:rsidR="00D548FD" w14:paraId="4E64B9A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BA1E9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34887B" w14:textId="77777777" w:rsidR="00D548FD" w:rsidRDefault="00D548FD" w:rsidP="00A81ADC"/>
        </w:tc>
      </w:tr>
      <w:tr w:rsidR="00D548FD" w14:paraId="60DD96F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33869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BE8AC0" w14:textId="77777777" w:rsidR="00D548FD" w:rsidRDefault="00D548FD" w:rsidP="00A81ADC"/>
        </w:tc>
      </w:tr>
      <w:tr w:rsidR="00D548FD" w14:paraId="4896B82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F4F91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05ABA5" w14:textId="77777777" w:rsidR="00D548FD" w:rsidRDefault="00D548FD" w:rsidP="00A81ADC"/>
        </w:tc>
      </w:tr>
      <w:tr w:rsidR="00D548FD" w14:paraId="2519881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9246B0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52A5C08" w14:textId="77777777" w:rsidR="00D548FD" w:rsidRDefault="00D548FD" w:rsidP="00A81ADC"/>
        </w:tc>
      </w:tr>
      <w:tr w:rsidR="00D548FD" w14:paraId="64DD296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874E8C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57E1324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8B08E7" w14:textId="77777777" w:rsidR="00D548FD" w:rsidRDefault="00D548FD" w:rsidP="00A81ADC"/>
        </w:tc>
      </w:tr>
      <w:tr w:rsidR="00D548FD" w14:paraId="7C43E28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5295A5" w14:textId="77777777" w:rsidR="00D548FD" w:rsidRDefault="00D548FD" w:rsidP="00A81ADC"/>
        </w:tc>
      </w:tr>
      <w:tr w:rsidR="00D548FD" w14:paraId="5EC1A0E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577F76" w14:textId="77777777" w:rsidR="00D548FD" w:rsidRDefault="00D548FD" w:rsidP="00A81ADC"/>
        </w:tc>
      </w:tr>
      <w:tr w:rsidR="00D548FD" w14:paraId="55186EBB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547230C" w14:textId="77777777" w:rsidR="00D548FD" w:rsidRDefault="00D548FD" w:rsidP="00A81ADC"/>
        </w:tc>
      </w:tr>
      <w:tr w:rsidR="00D548FD" w14:paraId="33F10A4D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41350B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D9CC6D3" w14:textId="0A7AF4FB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18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02849912" w14:textId="2E379762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568BA457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24FFBF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3740FB6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2ACE316E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62C74AC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284C6DF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26F2960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4B0953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B1901E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63FEDC9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718CA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762E2999" w14:textId="77777777" w:rsidR="00D548FD" w:rsidRDefault="00D548FD" w:rsidP="00A81ADC"/>
        </w:tc>
      </w:tr>
      <w:tr w:rsidR="00D548FD" w14:paraId="13193FD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61C9E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8B611C" w14:textId="77777777" w:rsidR="00D548FD" w:rsidRDefault="00D548FD" w:rsidP="00A81ADC"/>
        </w:tc>
      </w:tr>
      <w:tr w:rsidR="00D548FD" w14:paraId="35D0C7E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B4198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44A091" w14:textId="77777777" w:rsidR="00D548FD" w:rsidRDefault="00D548FD" w:rsidP="00A81ADC"/>
        </w:tc>
      </w:tr>
      <w:tr w:rsidR="00D548FD" w14:paraId="1BD5DA7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927C4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B69DEF" w14:textId="77777777" w:rsidR="00D548FD" w:rsidRDefault="00D548FD" w:rsidP="00A81ADC"/>
        </w:tc>
      </w:tr>
      <w:tr w:rsidR="00D548FD" w14:paraId="7D8540D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2B4F8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964295" w14:textId="77777777" w:rsidR="00D548FD" w:rsidRDefault="00D548FD" w:rsidP="00A81ADC"/>
        </w:tc>
      </w:tr>
      <w:tr w:rsidR="00D548FD" w14:paraId="17AA109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157BE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3F3A3D" w14:textId="77777777" w:rsidR="00D548FD" w:rsidRDefault="00D548FD" w:rsidP="00A81ADC"/>
        </w:tc>
      </w:tr>
      <w:tr w:rsidR="00D548FD" w14:paraId="73620D4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4BA0A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5E6BFF" w14:textId="77777777" w:rsidR="00D548FD" w:rsidRDefault="00D548FD" w:rsidP="00A81ADC"/>
        </w:tc>
      </w:tr>
      <w:tr w:rsidR="00D548FD" w14:paraId="5460E9A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A4F98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054626" w14:textId="77777777" w:rsidR="00D548FD" w:rsidRDefault="00D548FD" w:rsidP="00A81ADC"/>
        </w:tc>
      </w:tr>
      <w:tr w:rsidR="00D548FD" w14:paraId="7F9B48A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F1BC2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CC45B6" w14:textId="77777777" w:rsidR="00D548FD" w:rsidRDefault="00D548FD" w:rsidP="00A81ADC"/>
        </w:tc>
      </w:tr>
      <w:tr w:rsidR="00D548FD" w14:paraId="7A9C583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3E4FD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8893D7" w14:textId="77777777" w:rsidR="00D548FD" w:rsidRDefault="00D548FD" w:rsidP="00A81ADC"/>
        </w:tc>
      </w:tr>
      <w:tr w:rsidR="00D548FD" w14:paraId="10969AB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F09D1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C78718" w14:textId="77777777" w:rsidR="00D548FD" w:rsidRDefault="00D548FD" w:rsidP="00A81ADC"/>
        </w:tc>
      </w:tr>
      <w:tr w:rsidR="00D548FD" w14:paraId="6F08466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B9D64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5F9CA0" w14:textId="77777777" w:rsidR="00D548FD" w:rsidRDefault="00D548FD" w:rsidP="00A81ADC"/>
        </w:tc>
      </w:tr>
      <w:tr w:rsidR="00D548FD" w14:paraId="4F1CFED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825BB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05C32A" w14:textId="77777777" w:rsidR="00D548FD" w:rsidRDefault="00D548FD" w:rsidP="00A81ADC"/>
        </w:tc>
      </w:tr>
      <w:tr w:rsidR="00D548FD" w14:paraId="7554479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6A77F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893F75" w14:textId="77777777" w:rsidR="00D548FD" w:rsidRDefault="00D548FD" w:rsidP="00A81ADC"/>
        </w:tc>
      </w:tr>
      <w:tr w:rsidR="00D548FD" w14:paraId="2178BC6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4B4EC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195FB1" w14:textId="77777777" w:rsidR="00D548FD" w:rsidRDefault="00D548FD" w:rsidP="00A81ADC"/>
        </w:tc>
      </w:tr>
      <w:tr w:rsidR="00D548FD" w14:paraId="2C8BD27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E0909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189EAA" w14:textId="77777777" w:rsidR="00D548FD" w:rsidRDefault="00D548FD" w:rsidP="00A81ADC"/>
        </w:tc>
      </w:tr>
      <w:tr w:rsidR="00D548FD" w14:paraId="49FA66E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16495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078EB3" w14:textId="77777777" w:rsidR="00D548FD" w:rsidRDefault="00D548FD" w:rsidP="00A81ADC"/>
        </w:tc>
      </w:tr>
      <w:tr w:rsidR="00D548FD" w14:paraId="03AAAB7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4AB21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9FE897" w14:textId="77777777" w:rsidR="00D548FD" w:rsidRDefault="00D548FD" w:rsidP="00A81ADC"/>
        </w:tc>
      </w:tr>
      <w:tr w:rsidR="00D548FD" w14:paraId="22EAFA3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80E06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2E9A86" w14:textId="77777777" w:rsidR="00D548FD" w:rsidRDefault="00D548FD" w:rsidP="00A81ADC"/>
        </w:tc>
      </w:tr>
      <w:tr w:rsidR="00D548FD" w14:paraId="1596CF8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8E13C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99A68B" w14:textId="77777777" w:rsidR="00D548FD" w:rsidRDefault="00D548FD" w:rsidP="00A81ADC"/>
        </w:tc>
      </w:tr>
      <w:tr w:rsidR="00D548FD" w14:paraId="05E2000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A44E4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5ACFC9" w14:textId="77777777" w:rsidR="00D548FD" w:rsidRDefault="00D548FD" w:rsidP="00A81ADC"/>
        </w:tc>
      </w:tr>
      <w:tr w:rsidR="00D548FD" w14:paraId="12CCB04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27D44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066E91" w14:textId="77777777" w:rsidR="00D548FD" w:rsidRDefault="00D548FD" w:rsidP="00A81ADC"/>
        </w:tc>
      </w:tr>
      <w:tr w:rsidR="00D548FD" w14:paraId="47B3604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937A8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D01B48" w14:textId="77777777" w:rsidR="00D548FD" w:rsidRDefault="00D548FD" w:rsidP="00A81ADC"/>
        </w:tc>
      </w:tr>
      <w:tr w:rsidR="00D548FD" w14:paraId="722C5FE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80D2A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1DB16D" w14:textId="77777777" w:rsidR="00D548FD" w:rsidRDefault="00D548FD" w:rsidP="00A81ADC"/>
        </w:tc>
      </w:tr>
      <w:tr w:rsidR="00D548FD" w14:paraId="3A02AC6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6777A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65588B" w14:textId="77777777" w:rsidR="00D548FD" w:rsidRDefault="00D548FD" w:rsidP="00A81ADC"/>
        </w:tc>
      </w:tr>
      <w:tr w:rsidR="00D548FD" w14:paraId="36350BB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39CD87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328258C" w14:textId="77777777" w:rsidR="00D548FD" w:rsidRDefault="00D548FD" w:rsidP="00A81ADC"/>
        </w:tc>
      </w:tr>
      <w:tr w:rsidR="00D548FD" w14:paraId="50C65D0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0ED9CD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5CE30FA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EC6B73" w14:textId="77777777" w:rsidR="00D548FD" w:rsidRDefault="00D548FD" w:rsidP="00A81ADC"/>
        </w:tc>
      </w:tr>
      <w:tr w:rsidR="00D548FD" w14:paraId="6BCC9575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DCD463" w14:textId="77777777" w:rsidR="00D548FD" w:rsidRDefault="00D548FD" w:rsidP="00A81ADC"/>
        </w:tc>
      </w:tr>
      <w:tr w:rsidR="00D548FD" w14:paraId="519949F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8E8BE3" w14:textId="77777777" w:rsidR="00D548FD" w:rsidRDefault="00D548FD" w:rsidP="00A81ADC"/>
        </w:tc>
      </w:tr>
      <w:tr w:rsidR="00D548FD" w14:paraId="215CAD5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B7AC61" w14:textId="77777777" w:rsidR="00D548FD" w:rsidRDefault="00D548FD" w:rsidP="00A81ADC"/>
        </w:tc>
      </w:tr>
      <w:tr w:rsidR="00D548FD" w14:paraId="391A4629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8A6C9D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575AB08" w14:textId="00654FCC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19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3E2F569B" w14:textId="301AC672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717E65E6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02622B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367CEC34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2AECB51E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9180EAF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AF8193A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68220C8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ECFAB7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5B2EDF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5D1FCBC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47B06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4247F21B" w14:textId="77777777" w:rsidR="00D548FD" w:rsidRDefault="00D548FD" w:rsidP="00A81ADC"/>
        </w:tc>
      </w:tr>
      <w:tr w:rsidR="00D548FD" w14:paraId="4457AF4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D86BB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A8A1E5" w14:textId="77777777" w:rsidR="00D548FD" w:rsidRDefault="00D548FD" w:rsidP="00A81ADC"/>
        </w:tc>
      </w:tr>
      <w:tr w:rsidR="00D548FD" w14:paraId="45AC279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ECE00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5B828E" w14:textId="77777777" w:rsidR="00D548FD" w:rsidRDefault="00D548FD" w:rsidP="00A81ADC"/>
        </w:tc>
      </w:tr>
      <w:tr w:rsidR="00D548FD" w14:paraId="6686607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770FC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A4921F" w14:textId="77777777" w:rsidR="00D548FD" w:rsidRDefault="00D548FD" w:rsidP="00A81ADC"/>
        </w:tc>
      </w:tr>
      <w:tr w:rsidR="00D548FD" w14:paraId="2EC66B3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30823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00338C" w14:textId="77777777" w:rsidR="00D548FD" w:rsidRDefault="00D548FD" w:rsidP="00A81ADC"/>
        </w:tc>
      </w:tr>
      <w:tr w:rsidR="00D548FD" w14:paraId="377B8BD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0BB91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C81287" w14:textId="77777777" w:rsidR="00D548FD" w:rsidRDefault="00D548FD" w:rsidP="00A81ADC"/>
        </w:tc>
      </w:tr>
      <w:tr w:rsidR="00D548FD" w14:paraId="4646528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B0F6A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F21617" w14:textId="77777777" w:rsidR="00D548FD" w:rsidRDefault="00D548FD" w:rsidP="00A81ADC"/>
        </w:tc>
      </w:tr>
      <w:tr w:rsidR="00D548FD" w14:paraId="0CD0851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D8437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A1A200" w14:textId="77777777" w:rsidR="00D548FD" w:rsidRDefault="00D548FD" w:rsidP="00A81ADC"/>
        </w:tc>
      </w:tr>
      <w:tr w:rsidR="00D548FD" w14:paraId="66F2384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8E617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3E5FE9" w14:textId="77777777" w:rsidR="00D548FD" w:rsidRDefault="00D548FD" w:rsidP="00A81ADC"/>
        </w:tc>
      </w:tr>
      <w:tr w:rsidR="00D548FD" w14:paraId="3E71E80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65ABF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83416D" w14:textId="77777777" w:rsidR="00D548FD" w:rsidRDefault="00D548FD" w:rsidP="00A81ADC"/>
        </w:tc>
      </w:tr>
      <w:tr w:rsidR="00D548FD" w14:paraId="7421046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DE86C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E4F894" w14:textId="77777777" w:rsidR="00D548FD" w:rsidRDefault="00D548FD" w:rsidP="00A81ADC"/>
        </w:tc>
      </w:tr>
      <w:tr w:rsidR="00D548FD" w14:paraId="1F1217E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B2DDE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F8A657" w14:textId="77777777" w:rsidR="00D548FD" w:rsidRDefault="00D548FD" w:rsidP="00A81ADC"/>
        </w:tc>
      </w:tr>
      <w:tr w:rsidR="00D548FD" w14:paraId="5C786DA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2B803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E17CAA" w14:textId="77777777" w:rsidR="00D548FD" w:rsidRDefault="00D548FD" w:rsidP="00A81ADC"/>
        </w:tc>
      </w:tr>
      <w:tr w:rsidR="00D548FD" w14:paraId="125C87B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14A9F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C85473" w14:textId="77777777" w:rsidR="00D548FD" w:rsidRDefault="00D548FD" w:rsidP="00A81ADC"/>
        </w:tc>
      </w:tr>
      <w:tr w:rsidR="00D548FD" w14:paraId="7AFACB3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CF12F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17F40F" w14:textId="77777777" w:rsidR="00D548FD" w:rsidRDefault="00D548FD" w:rsidP="00A81ADC"/>
        </w:tc>
      </w:tr>
      <w:tr w:rsidR="00D548FD" w14:paraId="40D8E01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53508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443603" w14:textId="77777777" w:rsidR="00D548FD" w:rsidRDefault="00D548FD" w:rsidP="00A81ADC"/>
        </w:tc>
      </w:tr>
      <w:tr w:rsidR="00D548FD" w14:paraId="3C55514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18C7E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B935E4" w14:textId="77777777" w:rsidR="00D548FD" w:rsidRDefault="00D548FD" w:rsidP="00A81ADC"/>
        </w:tc>
      </w:tr>
      <w:tr w:rsidR="00D548FD" w14:paraId="116ABF5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1C0EC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6E9C30" w14:textId="77777777" w:rsidR="00D548FD" w:rsidRDefault="00D548FD" w:rsidP="00A81ADC"/>
        </w:tc>
      </w:tr>
      <w:tr w:rsidR="00D548FD" w14:paraId="54291DE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3C627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9B8ACF" w14:textId="77777777" w:rsidR="00D548FD" w:rsidRDefault="00D548FD" w:rsidP="00A81ADC"/>
        </w:tc>
      </w:tr>
      <w:tr w:rsidR="00D548FD" w14:paraId="4CCCAED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6C5C8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25FFA3" w14:textId="77777777" w:rsidR="00D548FD" w:rsidRDefault="00D548FD" w:rsidP="00A81ADC"/>
        </w:tc>
      </w:tr>
      <w:tr w:rsidR="00D548FD" w14:paraId="533B24D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5D12E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ABF0A2" w14:textId="77777777" w:rsidR="00D548FD" w:rsidRDefault="00D548FD" w:rsidP="00A81ADC"/>
        </w:tc>
      </w:tr>
      <w:tr w:rsidR="00D548FD" w14:paraId="11DFD07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01D3A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209AD0" w14:textId="77777777" w:rsidR="00D548FD" w:rsidRDefault="00D548FD" w:rsidP="00A81ADC"/>
        </w:tc>
      </w:tr>
      <w:tr w:rsidR="00D548FD" w14:paraId="33B79F2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4C3F5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26C099" w14:textId="77777777" w:rsidR="00D548FD" w:rsidRDefault="00D548FD" w:rsidP="00A81ADC"/>
        </w:tc>
      </w:tr>
      <w:tr w:rsidR="00D548FD" w14:paraId="7E1290F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6242E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ADBC03" w14:textId="77777777" w:rsidR="00D548FD" w:rsidRDefault="00D548FD" w:rsidP="00A81ADC"/>
        </w:tc>
      </w:tr>
      <w:tr w:rsidR="00D548FD" w14:paraId="2A94F2C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5101D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3C07D55" w14:textId="77777777" w:rsidR="00D548FD" w:rsidRDefault="00D548FD" w:rsidP="00A81ADC"/>
        </w:tc>
      </w:tr>
      <w:tr w:rsidR="00D548FD" w14:paraId="3CF3C71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F31BDE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24E9D43" w14:textId="77777777" w:rsidR="00D548FD" w:rsidRDefault="00D548FD" w:rsidP="00A81ADC"/>
        </w:tc>
      </w:tr>
      <w:tr w:rsidR="00D548FD" w14:paraId="4F0C9B8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2A9114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6D7DF3A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B7A692" w14:textId="77777777" w:rsidR="00D548FD" w:rsidRDefault="00D548FD" w:rsidP="00A81ADC"/>
        </w:tc>
      </w:tr>
      <w:tr w:rsidR="00D548FD" w14:paraId="775F938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F9F603" w14:textId="77777777" w:rsidR="00D548FD" w:rsidRDefault="00D548FD" w:rsidP="00A81ADC"/>
        </w:tc>
      </w:tr>
      <w:tr w:rsidR="00D548FD" w14:paraId="78E46A0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AC667C" w14:textId="77777777" w:rsidR="00D548FD" w:rsidRDefault="00D548FD" w:rsidP="00A81ADC"/>
        </w:tc>
      </w:tr>
      <w:tr w:rsidR="00D548FD" w14:paraId="007AF5D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DC382B9" w14:textId="77777777" w:rsidR="00D548FD" w:rsidRDefault="00D548FD" w:rsidP="00A81ADC"/>
        </w:tc>
      </w:tr>
      <w:tr w:rsidR="00D548FD" w14:paraId="49D11B4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198088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F64BEB1" w14:textId="6F84C05B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20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66F46B9C" w14:textId="406C6604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1D51981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118528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92E391C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784649F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E44E85F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49376EE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1DF15D1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8FBFAD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B925F1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4DDB16E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8C898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5D84E1E6" w14:textId="77777777" w:rsidR="00D548FD" w:rsidRDefault="00D548FD" w:rsidP="00A81ADC"/>
        </w:tc>
      </w:tr>
      <w:tr w:rsidR="00D548FD" w14:paraId="0FEE22B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0BBB9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2992B7" w14:textId="77777777" w:rsidR="00D548FD" w:rsidRDefault="00D548FD" w:rsidP="00A81ADC"/>
        </w:tc>
      </w:tr>
      <w:tr w:rsidR="00D548FD" w14:paraId="0B128A0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B59A3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EA56D8" w14:textId="77777777" w:rsidR="00D548FD" w:rsidRDefault="00D548FD" w:rsidP="00A81ADC"/>
        </w:tc>
      </w:tr>
      <w:tr w:rsidR="00D548FD" w14:paraId="71077C4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45848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F94CE3" w14:textId="77777777" w:rsidR="00D548FD" w:rsidRDefault="00D548FD" w:rsidP="00A81ADC"/>
        </w:tc>
      </w:tr>
      <w:tr w:rsidR="00D548FD" w14:paraId="2EE9B46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3690A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57EB47" w14:textId="77777777" w:rsidR="00D548FD" w:rsidRDefault="00D548FD" w:rsidP="00A81ADC"/>
        </w:tc>
      </w:tr>
      <w:tr w:rsidR="00D548FD" w14:paraId="7B8EDDE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BA69F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8042C8" w14:textId="77777777" w:rsidR="00D548FD" w:rsidRDefault="00D548FD" w:rsidP="00A81ADC"/>
        </w:tc>
      </w:tr>
      <w:tr w:rsidR="00D548FD" w14:paraId="4D95E0D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E2D7C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7DD65F" w14:textId="77777777" w:rsidR="00D548FD" w:rsidRDefault="00D548FD" w:rsidP="00A81ADC"/>
        </w:tc>
      </w:tr>
      <w:tr w:rsidR="00D548FD" w14:paraId="4CF7033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E05CC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53CD46" w14:textId="77777777" w:rsidR="00D548FD" w:rsidRDefault="00D548FD" w:rsidP="00A81ADC"/>
        </w:tc>
      </w:tr>
      <w:tr w:rsidR="00D548FD" w14:paraId="3F8FA8B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4360D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E82993" w14:textId="77777777" w:rsidR="00D548FD" w:rsidRDefault="00D548FD" w:rsidP="00A81ADC"/>
        </w:tc>
      </w:tr>
      <w:tr w:rsidR="00D548FD" w14:paraId="20831AE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487D2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F600A2" w14:textId="77777777" w:rsidR="00D548FD" w:rsidRDefault="00D548FD" w:rsidP="00A81ADC"/>
        </w:tc>
      </w:tr>
      <w:tr w:rsidR="00D548FD" w14:paraId="2A36077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ACA1E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CD0B44" w14:textId="77777777" w:rsidR="00D548FD" w:rsidRDefault="00D548FD" w:rsidP="00A81ADC"/>
        </w:tc>
      </w:tr>
      <w:tr w:rsidR="00D548FD" w14:paraId="65E83DB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C86EC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4F1513" w14:textId="77777777" w:rsidR="00D548FD" w:rsidRDefault="00D548FD" w:rsidP="00A81ADC"/>
        </w:tc>
      </w:tr>
      <w:tr w:rsidR="00D548FD" w14:paraId="791932B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9457B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F5F732" w14:textId="77777777" w:rsidR="00D548FD" w:rsidRDefault="00D548FD" w:rsidP="00A81ADC"/>
        </w:tc>
      </w:tr>
      <w:tr w:rsidR="00D548FD" w14:paraId="4FFE9C0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BAC87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A9ED3A" w14:textId="77777777" w:rsidR="00D548FD" w:rsidRDefault="00D548FD" w:rsidP="00A81ADC"/>
        </w:tc>
      </w:tr>
      <w:tr w:rsidR="00D548FD" w14:paraId="00F291D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B520E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BBD54C" w14:textId="77777777" w:rsidR="00D548FD" w:rsidRDefault="00D548FD" w:rsidP="00A81ADC"/>
        </w:tc>
      </w:tr>
      <w:tr w:rsidR="00D548FD" w14:paraId="3968956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D2892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E55E89" w14:textId="77777777" w:rsidR="00D548FD" w:rsidRDefault="00D548FD" w:rsidP="00A81ADC"/>
        </w:tc>
      </w:tr>
      <w:tr w:rsidR="00D548FD" w14:paraId="1397670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38258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054E3E" w14:textId="77777777" w:rsidR="00D548FD" w:rsidRDefault="00D548FD" w:rsidP="00A81ADC"/>
        </w:tc>
      </w:tr>
      <w:tr w:rsidR="00D548FD" w14:paraId="7379731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5874D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86911B" w14:textId="77777777" w:rsidR="00D548FD" w:rsidRDefault="00D548FD" w:rsidP="00A81ADC"/>
        </w:tc>
      </w:tr>
      <w:tr w:rsidR="00D548FD" w14:paraId="4C73C35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41926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9B1B52" w14:textId="77777777" w:rsidR="00D548FD" w:rsidRDefault="00D548FD" w:rsidP="00A81ADC"/>
        </w:tc>
      </w:tr>
      <w:tr w:rsidR="00D548FD" w14:paraId="4F9810C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1A0DC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8EE946" w14:textId="77777777" w:rsidR="00D548FD" w:rsidRDefault="00D548FD" w:rsidP="00A81ADC"/>
        </w:tc>
      </w:tr>
      <w:tr w:rsidR="00D548FD" w14:paraId="51C7E88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C9514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40E618" w14:textId="77777777" w:rsidR="00D548FD" w:rsidRDefault="00D548FD" w:rsidP="00A81ADC"/>
        </w:tc>
      </w:tr>
      <w:tr w:rsidR="00D548FD" w14:paraId="36B1654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2F892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3ACC940" w14:textId="77777777" w:rsidR="00D548FD" w:rsidRDefault="00D548FD" w:rsidP="00A81ADC"/>
        </w:tc>
      </w:tr>
      <w:tr w:rsidR="00D548FD" w14:paraId="121554A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883EF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E5986C" w14:textId="77777777" w:rsidR="00D548FD" w:rsidRDefault="00D548FD" w:rsidP="00A81ADC"/>
        </w:tc>
      </w:tr>
      <w:tr w:rsidR="00D548FD" w14:paraId="2EE51DE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5C85D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86A142" w14:textId="77777777" w:rsidR="00D548FD" w:rsidRDefault="00D548FD" w:rsidP="00A81ADC"/>
        </w:tc>
      </w:tr>
      <w:tr w:rsidR="00D548FD" w14:paraId="23CCBB6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B8A78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FF5E2E" w14:textId="77777777" w:rsidR="00D548FD" w:rsidRDefault="00D548FD" w:rsidP="00A81ADC"/>
        </w:tc>
      </w:tr>
      <w:tr w:rsidR="00D548FD" w14:paraId="054ADB0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03EADE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FA2029A" w14:textId="77777777" w:rsidR="00D548FD" w:rsidRDefault="00D548FD" w:rsidP="00A81ADC"/>
        </w:tc>
      </w:tr>
      <w:tr w:rsidR="00D548FD" w14:paraId="5D9662F1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3C1D1B2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63B11052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5EAA1D" w14:textId="77777777" w:rsidR="00D548FD" w:rsidRDefault="00D548FD" w:rsidP="00A81ADC"/>
        </w:tc>
      </w:tr>
      <w:tr w:rsidR="00D548FD" w14:paraId="20679578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CC0850" w14:textId="77777777" w:rsidR="00D548FD" w:rsidRDefault="00D548FD" w:rsidP="00A81ADC"/>
        </w:tc>
      </w:tr>
      <w:tr w:rsidR="00D548FD" w14:paraId="1A783DB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DDDD1B" w14:textId="77777777" w:rsidR="00D548FD" w:rsidRDefault="00D548FD" w:rsidP="00A81ADC"/>
        </w:tc>
      </w:tr>
      <w:tr w:rsidR="00D548FD" w14:paraId="79C4DF3B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1E42DFC" w14:textId="77777777" w:rsidR="00D548FD" w:rsidRDefault="00D548FD" w:rsidP="00A81ADC"/>
        </w:tc>
      </w:tr>
      <w:tr w:rsidR="00D548FD" w14:paraId="77B5E7ED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0274C0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D45BF64" w14:textId="37AEE192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21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77CC67C5" w14:textId="552CF8E2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68502948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8F569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DF91965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56072388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64C971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34CD7FF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E3D2F9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EB06B3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6CE940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40F026F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56960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40C782C2" w14:textId="77777777" w:rsidR="00D548FD" w:rsidRDefault="00D548FD" w:rsidP="00A81ADC"/>
        </w:tc>
      </w:tr>
      <w:tr w:rsidR="00D548FD" w14:paraId="373F150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14A1E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95287D" w14:textId="77777777" w:rsidR="00D548FD" w:rsidRDefault="00D548FD" w:rsidP="00A81ADC"/>
        </w:tc>
      </w:tr>
      <w:tr w:rsidR="00D548FD" w14:paraId="6A38578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15C02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794426" w14:textId="77777777" w:rsidR="00D548FD" w:rsidRDefault="00D548FD" w:rsidP="00A81ADC"/>
        </w:tc>
      </w:tr>
      <w:tr w:rsidR="00D548FD" w14:paraId="04A3264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83658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DA0949" w14:textId="77777777" w:rsidR="00D548FD" w:rsidRDefault="00D548FD" w:rsidP="00A81ADC"/>
        </w:tc>
      </w:tr>
      <w:tr w:rsidR="00D548FD" w14:paraId="3B68467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00A68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011AA6" w14:textId="77777777" w:rsidR="00D548FD" w:rsidRDefault="00D548FD" w:rsidP="00A81ADC"/>
        </w:tc>
      </w:tr>
      <w:tr w:rsidR="00D548FD" w14:paraId="328B5DD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6362C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D20EB7" w14:textId="77777777" w:rsidR="00D548FD" w:rsidRDefault="00D548FD" w:rsidP="00A81ADC"/>
        </w:tc>
      </w:tr>
      <w:tr w:rsidR="00D548FD" w14:paraId="64925D4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9B04E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16D913" w14:textId="77777777" w:rsidR="00D548FD" w:rsidRDefault="00D548FD" w:rsidP="00A81ADC"/>
        </w:tc>
      </w:tr>
      <w:tr w:rsidR="00D548FD" w14:paraId="44627B8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107F0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E5EA83" w14:textId="77777777" w:rsidR="00D548FD" w:rsidRDefault="00D548FD" w:rsidP="00A81ADC"/>
        </w:tc>
      </w:tr>
      <w:tr w:rsidR="00D548FD" w14:paraId="554DC9A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2AD9D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F4E6FA" w14:textId="77777777" w:rsidR="00D548FD" w:rsidRDefault="00D548FD" w:rsidP="00A81ADC"/>
        </w:tc>
      </w:tr>
      <w:tr w:rsidR="00D548FD" w14:paraId="2C79E42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3EEF4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6E532F" w14:textId="77777777" w:rsidR="00D548FD" w:rsidRDefault="00D548FD" w:rsidP="00A81ADC"/>
        </w:tc>
      </w:tr>
      <w:tr w:rsidR="00D548FD" w14:paraId="0071EB8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31865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FC05A9" w14:textId="77777777" w:rsidR="00D548FD" w:rsidRDefault="00D548FD" w:rsidP="00A81ADC"/>
        </w:tc>
      </w:tr>
      <w:tr w:rsidR="00D548FD" w14:paraId="09F3CB9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6475C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080D53" w14:textId="77777777" w:rsidR="00D548FD" w:rsidRDefault="00D548FD" w:rsidP="00A81ADC"/>
        </w:tc>
      </w:tr>
      <w:tr w:rsidR="00D548FD" w14:paraId="462228F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D5EB9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BBA126" w14:textId="77777777" w:rsidR="00D548FD" w:rsidRDefault="00D548FD" w:rsidP="00A81ADC"/>
        </w:tc>
      </w:tr>
      <w:tr w:rsidR="00D548FD" w14:paraId="119F2A0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895C0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9C2E0A" w14:textId="77777777" w:rsidR="00D548FD" w:rsidRDefault="00D548FD" w:rsidP="00A81ADC"/>
        </w:tc>
      </w:tr>
      <w:tr w:rsidR="00D548FD" w14:paraId="6EA0F8B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1AF8D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C9752B" w14:textId="77777777" w:rsidR="00D548FD" w:rsidRDefault="00D548FD" w:rsidP="00A81ADC"/>
        </w:tc>
      </w:tr>
      <w:tr w:rsidR="00D548FD" w14:paraId="260C456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73704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A668B8" w14:textId="77777777" w:rsidR="00D548FD" w:rsidRDefault="00D548FD" w:rsidP="00A81ADC"/>
        </w:tc>
      </w:tr>
      <w:tr w:rsidR="00D548FD" w14:paraId="1D49D83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CEF26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365AE6" w14:textId="77777777" w:rsidR="00D548FD" w:rsidRDefault="00D548FD" w:rsidP="00A81ADC"/>
        </w:tc>
      </w:tr>
      <w:tr w:rsidR="00D548FD" w14:paraId="5989FBE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F955D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5F92A7" w14:textId="77777777" w:rsidR="00D548FD" w:rsidRDefault="00D548FD" w:rsidP="00A81ADC"/>
        </w:tc>
      </w:tr>
      <w:tr w:rsidR="00D548FD" w14:paraId="3DE6025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92A0C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2F6297" w14:textId="77777777" w:rsidR="00D548FD" w:rsidRDefault="00D548FD" w:rsidP="00A81ADC"/>
        </w:tc>
      </w:tr>
      <w:tr w:rsidR="00D548FD" w14:paraId="0A83F16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F4820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2CDF6C" w14:textId="77777777" w:rsidR="00D548FD" w:rsidRDefault="00D548FD" w:rsidP="00A81ADC"/>
        </w:tc>
      </w:tr>
      <w:tr w:rsidR="00D548FD" w14:paraId="75B9C7C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D0B49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ADCDB8" w14:textId="77777777" w:rsidR="00D548FD" w:rsidRDefault="00D548FD" w:rsidP="00A81ADC"/>
        </w:tc>
      </w:tr>
      <w:tr w:rsidR="00D548FD" w14:paraId="7C022B5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3266D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A08459" w14:textId="77777777" w:rsidR="00D548FD" w:rsidRDefault="00D548FD" w:rsidP="00A81ADC"/>
        </w:tc>
      </w:tr>
      <w:tr w:rsidR="00D548FD" w14:paraId="79A5ADC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46715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7604DE" w14:textId="77777777" w:rsidR="00D548FD" w:rsidRDefault="00D548FD" w:rsidP="00A81ADC"/>
        </w:tc>
      </w:tr>
      <w:tr w:rsidR="00D548FD" w14:paraId="48AD139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07E81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5F4A2B" w14:textId="77777777" w:rsidR="00D548FD" w:rsidRDefault="00D548FD" w:rsidP="00A81ADC"/>
        </w:tc>
      </w:tr>
      <w:tr w:rsidR="00D548FD" w14:paraId="1B7D38F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D6262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82A83E" w14:textId="77777777" w:rsidR="00D548FD" w:rsidRDefault="00D548FD" w:rsidP="00A81ADC"/>
        </w:tc>
      </w:tr>
      <w:tr w:rsidR="00D548FD" w14:paraId="4103637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DFEA7B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D758887" w14:textId="77777777" w:rsidR="00D548FD" w:rsidRDefault="00D548FD" w:rsidP="00A81ADC"/>
        </w:tc>
      </w:tr>
      <w:tr w:rsidR="00D548FD" w14:paraId="04243B63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0C479E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11AEFF1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070746" w14:textId="77777777" w:rsidR="00D548FD" w:rsidRDefault="00D548FD" w:rsidP="00A81ADC"/>
        </w:tc>
      </w:tr>
      <w:tr w:rsidR="00D548FD" w14:paraId="579165F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7DF0F4" w14:textId="77777777" w:rsidR="00D548FD" w:rsidRDefault="00D548FD" w:rsidP="00A81ADC"/>
        </w:tc>
      </w:tr>
      <w:tr w:rsidR="00D548FD" w14:paraId="4828BC8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012D05" w14:textId="77777777" w:rsidR="00D548FD" w:rsidRDefault="00D548FD" w:rsidP="00A81ADC"/>
        </w:tc>
      </w:tr>
      <w:tr w:rsidR="00D548FD" w14:paraId="09E2839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DD68614" w14:textId="77777777" w:rsidR="00D548FD" w:rsidRDefault="00D548FD" w:rsidP="00A81ADC"/>
        </w:tc>
      </w:tr>
      <w:tr w:rsidR="00D548FD" w14:paraId="3B364C84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653D9A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7F8EE7A" w14:textId="52FBD717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22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43E17445" w14:textId="62A999DE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5A670D6C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222870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2762B47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3C91C19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E7ABEC7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5F5AA45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25DE14B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BD150D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DD60F9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3F2F2F0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CD657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09B9FD18" w14:textId="77777777" w:rsidR="00D548FD" w:rsidRDefault="00D548FD" w:rsidP="00A81ADC"/>
        </w:tc>
      </w:tr>
      <w:tr w:rsidR="00D548FD" w14:paraId="156CA4F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2CDB7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3EB5019" w14:textId="77777777" w:rsidR="00D548FD" w:rsidRDefault="00D548FD" w:rsidP="00A81ADC"/>
        </w:tc>
      </w:tr>
      <w:tr w:rsidR="00D548FD" w14:paraId="40FC4D7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00DE4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5B7DF8" w14:textId="77777777" w:rsidR="00D548FD" w:rsidRDefault="00D548FD" w:rsidP="00A81ADC"/>
        </w:tc>
      </w:tr>
      <w:tr w:rsidR="00D548FD" w14:paraId="63FF7F1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3494D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3DCD73" w14:textId="77777777" w:rsidR="00D548FD" w:rsidRDefault="00D548FD" w:rsidP="00A81ADC"/>
        </w:tc>
      </w:tr>
      <w:tr w:rsidR="00D548FD" w14:paraId="3B1B9AB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BC0FD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B88D8F" w14:textId="77777777" w:rsidR="00D548FD" w:rsidRDefault="00D548FD" w:rsidP="00A81ADC"/>
        </w:tc>
      </w:tr>
      <w:tr w:rsidR="00D548FD" w14:paraId="0DF6F5B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0B2A4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62EBA6" w14:textId="77777777" w:rsidR="00D548FD" w:rsidRDefault="00D548FD" w:rsidP="00A81ADC"/>
        </w:tc>
      </w:tr>
      <w:tr w:rsidR="00D548FD" w14:paraId="0524716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3CCF4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E8F5A3" w14:textId="77777777" w:rsidR="00D548FD" w:rsidRDefault="00D548FD" w:rsidP="00A81ADC"/>
        </w:tc>
      </w:tr>
      <w:tr w:rsidR="00D548FD" w14:paraId="5E8AEDB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1FCB7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CCA961" w14:textId="77777777" w:rsidR="00D548FD" w:rsidRDefault="00D548FD" w:rsidP="00A81ADC"/>
        </w:tc>
      </w:tr>
      <w:tr w:rsidR="00D548FD" w14:paraId="599A73A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CD781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84ED8F" w14:textId="77777777" w:rsidR="00D548FD" w:rsidRDefault="00D548FD" w:rsidP="00A81ADC"/>
        </w:tc>
      </w:tr>
      <w:tr w:rsidR="00D548FD" w14:paraId="1DB24C8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54568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88C9CB" w14:textId="77777777" w:rsidR="00D548FD" w:rsidRDefault="00D548FD" w:rsidP="00A81ADC"/>
        </w:tc>
      </w:tr>
      <w:tr w:rsidR="00D548FD" w14:paraId="0C5005C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2EEAC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F29BCF" w14:textId="77777777" w:rsidR="00D548FD" w:rsidRDefault="00D548FD" w:rsidP="00A81ADC"/>
        </w:tc>
      </w:tr>
      <w:tr w:rsidR="00D548FD" w14:paraId="36DFB4E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FB6CC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87F570" w14:textId="77777777" w:rsidR="00D548FD" w:rsidRDefault="00D548FD" w:rsidP="00A81ADC"/>
        </w:tc>
      </w:tr>
      <w:tr w:rsidR="00D548FD" w14:paraId="2800FE2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2C25C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B27361" w14:textId="77777777" w:rsidR="00D548FD" w:rsidRDefault="00D548FD" w:rsidP="00A81ADC"/>
        </w:tc>
      </w:tr>
      <w:tr w:rsidR="00D548FD" w14:paraId="18DF172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239EB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8CF6A5" w14:textId="77777777" w:rsidR="00D548FD" w:rsidRDefault="00D548FD" w:rsidP="00A81ADC"/>
        </w:tc>
      </w:tr>
      <w:tr w:rsidR="00D548FD" w14:paraId="71915D7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88B6F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DF3217" w14:textId="77777777" w:rsidR="00D548FD" w:rsidRDefault="00D548FD" w:rsidP="00A81ADC"/>
        </w:tc>
      </w:tr>
      <w:tr w:rsidR="00D548FD" w14:paraId="353237B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BB988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D6C436" w14:textId="77777777" w:rsidR="00D548FD" w:rsidRDefault="00D548FD" w:rsidP="00A81ADC"/>
        </w:tc>
      </w:tr>
      <w:tr w:rsidR="00D548FD" w14:paraId="0D96D05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912B9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43440E" w14:textId="77777777" w:rsidR="00D548FD" w:rsidRDefault="00D548FD" w:rsidP="00A81ADC"/>
        </w:tc>
      </w:tr>
      <w:tr w:rsidR="00D548FD" w14:paraId="1DB7E68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C43C4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48537F" w14:textId="77777777" w:rsidR="00D548FD" w:rsidRDefault="00D548FD" w:rsidP="00A81ADC"/>
        </w:tc>
      </w:tr>
      <w:tr w:rsidR="00D548FD" w14:paraId="62B69B3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12EBF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F3E574" w14:textId="77777777" w:rsidR="00D548FD" w:rsidRDefault="00D548FD" w:rsidP="00A81ADC"/>
        </w:tc>
      </w:tr>
      <w:tr w:rsidR="00D548FD" w14:paraId="52AFC19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6D3B1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7FA37E" w14:textId="77777777" w:rsidR="00D548FD" w:rsidRDefault="00D548FD" w:rsidP="00A81ADC"/>
        </w:tc>
      </w:tr>
      <w:tr w:rsidR="00D548FD" w14:paraId="4F99BC0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A3574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586EA7" w14:textId="77777777" w:rsidR="00D548FD" w:rsidRDefault="00D548FD" w:rsidP="00A81ADC"/>
        </w:tc>
      </w:tr>
      <w:tr w:rsidR="00D548FD" w14:paraId="6CAF648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D0588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E1EF8A" w14:textId="77777777" w:rsidR="00D548FD" w:rsidRDefault="00D548FD" w:rsidP="00A81ADC"/>
        </w:tc>
      </w:tr>
      <w:tr w:rsidR="00D548FD" w14:paraId="3058EE2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B1C3A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ABA155" w14:textId="77777777" w:rsidR="00D548FD" w:rsidRDefault="00D548FD" w:rsidP="00A81ADC"/>
        </w:tc>
      </w:tr>
      <w:tr w:rsidR="00D548FD" w14:paraId="4F13E0E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B62C4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CEBC20" w14:textId="77777777" w:rsidR="00D548FD" w:rsidRDefault="00D548FD" w:rsidP="00A81ADC"/>
        </w:tc>
      </w:tr>
      <w:tr w:rsidR="00D548FD" w14:paraId="3669AE1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A7F07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C19478" w14:textId="77777777" w:rsidR="00D548FD" w:rsidRDefault="00D548FD" w:rsidP="00A81ADC"/>
        </w:tc>
      </w:tr>
      <w:tr w:rsidR="00D548FD" w14:paraId="0D25D4A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9656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DC301B9" w14:textId="77777777" w:rsidR="00D548FD" w:rsidRDefault="00D548FD" w:rsidP="00A81ADC"/>
        </w:tc>
      </w:tr>
      <w:tr w:rsidR="00D548FD" w14:paraId="571F7E5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5ABD5C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4D71135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3DA1B2" w14:textId="77777777" w:rsidR="00D548FD" w:rsidRDefault="00D548FD" w:rsidP="00A81ADC"/>
        </w:tc>
      </w:tr>
      <w:tr w:rsidR="00D548FD" w14:paraId="197490D5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FEC267" w14:textId="77777777" w:rsidR="00D548FD" w:rsidRDefault="00D548FD" w:rsidP="00A81ADC"/>
        </w:tc>
      </w:tr>
      <w:tr w:rsidR="00D548FD" w14:paraId="17CB3548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E503B0" w14:textId="77777777" w:rsidR="00D548FD" w:rsidRDefault="00D548FD" w:rsidP="00A81ADC"/>
        </w:tc>
      </w:tr>
      <w:tr w:rsidR="00D548FD" w14:paraId="2FA1163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9C7C36D" w14:textId="77777777" w:rsidR="00D548FD" w:rsidRDefault="00D548FD" w:rsidP="00A81ADC"/>
        </w:tc>
      </w:tr>
      <w:tr w:rsidR="00D548FD" w14:paraId="205873AB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8FF692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8F32311" w14:textId="594E9FE1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23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32952FD3" w14:textId="54DFAC6A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6CF0C4A7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5A1B91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27E08F93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5D06674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BB53B18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2A8EE73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37B2011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F73E37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1AA829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6782BE1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E195A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63379CAF" w14:textId="77777777" w:rsidR="00D548FD" w:rsidRDefault="00D548FD" w:rsidP="00A81ADC"/>
        </w:tc>
      </w:tr>
      <w:tr w:rsidR="00D548FD" w14:paraId="0246250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C2598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F0A712" w14:textId="77777777" w:rsidR="00D548FD" w:rsidRDefault="00D548FD" w:rsidP="00A81ADC"/>
        </w:tc>
      </w:tr>
      <w:tr w:rsidR="00D548FD" w14:paraId="45BA6DD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07159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D44DD3" w14:textId="77777777" w:rsidR="00D548FD" w:rsidRDefault="00D548FD" w:rsidP="00A81ADC"/>
        </w:tc>
      </w:tr>
      <w:tr w:rsidR="00D548FD" w14:paraId="2CBA892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13E6C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896A29" w14:textId="77777777" w:rsidR="00D548FD" w:rsidRDefault="00D548FD" w:rsidP="00A81ADC"/>
        </w:tc>
      </w:tr>
      <w:tr w:rsidR="00D548FD" w14:paraId="46BBB5F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2B6F7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60C03D" w14:textId="77777777" w:rsidR="00D548FD" w:rsidRDefault="00D548FD" w:rsidP="00A81ADC"/>
        </w:tc>
      </w:tr>
      <w:tr w:rsidR="00D548FD" w14:paraId="1D626BE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41458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147893" w14:textId="77777777" w:rsidR="00D548FD" w:rsidRDefault="00D548FD" w:rsidP="00A81ADC"/>
        </w:tc>
      </w:tr>
      <w:tr w:rsidR="00D548FD" w14:paraId="62DC45B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D2683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F4E405" w14:textId="77777777" w:rsidR="00D548FD" w:rsidRDefault="00D548FD" w:rsidP="00A81ADC"/>
        </w:tc>
      </w:tr>
      <w:tr w:rsidR="00D548FD" w14:paraId="5DBBA3C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6B7CA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99360F" w14:textId="77777777" w:rsidR="00D548FD" w:rsidRDefault="00D548FD" w:rsidP="00A81ADC"/>
        </w:tc>
      </w:tr>
      <w:tr w:rsidR="00D548FD" w14:paraId="02862B5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88052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3B8C67" w14:textId="77777777" w:rsidR="00D548FD" w:rsidRDefault="00D548FD" w:rsidP="00A81ADC"/>
        </w:tc>
      </w:tr>
      <w:tr w:rsidR="00D548FD" w14:paraId="46E3F9C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39132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A18123" w14:textId="77777777" w:rsidR="00D548FD" w:rsidRDefault="00D548FD" w:rsidP="00A81ADC"/>
        </w:tc>
      </w:tr>
      <w:tr w:rsidR="00D548FD" w14:paraId="153382B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F1130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73593E" w14:textId="77777777" w:rsidR="00D548FD" w:rsidRDefault="00D548FD" w:rsidP="00A81ADC"/>
        </w:tc>
      </w:tr>
      <w:tr w:rsidR="00D548FD" w14:paraId="76E96BE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2B064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9D343A" w14:textId="77777777" w:rsidR="00D548FD" w:rsidRDefault="00D548FD" w:rsidP="00A81ADC"/>
        </w:tc>
      </w:tr>
      <w:tr w:rsidR="00D548FD" w14:paraId="5986A5D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DDB77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D51B57" w14:textId="77777777" w:rsidR="00D548FD" w:rsidRDefault="00D548FD" w:rsidP="00A81ADC"/>
        </w:tc>
      </w:tr>
      <w:tr w:rsidR="00D548FD" w14:paraId="131925C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95A6D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2D54C1" w14:textId="77777777" w:rsidR="00D548FD" w:rsidRDefault="00D548FD" w:rsidP="00A81ADC"/>
        </w:tc>
      </w:tr>
      <w:tr w:rsidR="00D548FD" w14:paraId="2292FB6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CA85C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7AF843" w14:textId="77777777" w:rsidR="00D548FD" w:rsidRDefault="00D548FD" w:rsidP="00A81ADC"/>
        </w:tc>
      </w:tr>
      <w:tr w:rsidR="00D548FD" w14:paraId="38FEF68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C483A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FC6016" w14:textId="77777777" w:rsidR="00D548FD" w:rsidRDefault="00D548FD" w:rsidP="00A81ADC"/>
        </w:tc>
      </w:tr>
      <w:tr w:rsidR="00D548FD" w14:paraId="5975D76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45286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2D006C" w14:textId="77777777" w:rsidR="00D548FD" w:rsidRDefault="00D548FD" w:rsidP="00A81ADC"/>
        </w:tc>
      </w:tr>
      <w:tr w:rsidR="00D548FD" w14:paraId="22BF71B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D5255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0584AB" w14:textId="77777777" w:rsidR="00D548FD" w:rsidRDefault="00D548FD" w:rsidP="00A81ADC"/>
        </w:tc>
      </w:tr>
      <w:tr w:rsidR="00D548FD" w14:paraId="607C3B8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7A019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9B2F8E" w14:textId="77777777" w:rsidR="00D548FD" w:rsidRDefault="00D548FD" w:rsidP="00A81ADC"/>
        </w:tc>
      </w:tr>
      <w:tr w:rsidR="00D548FD" w14:paraId="4CB82CF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051EF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827B11" w14:textId="77777777" w:rsidR="00D548FD" w:rsidRDefault="00D548FD" w:rsidP="00A81ADC"/>
        </w:tc>
      </w:tr>
      <w:tr w:rsidR="00D548FD" w14:paraId="36276F7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A2E2D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E43DE6" w14:textId="77777777" w:rsidR="00D548FD" w:rsidRDefault="00D548FD" w:rsidP="00A81ADC"/>
        </w:tc>
      </w:tr>
      <w:tr w:rsidR="00D548FD" w14:paraId="784AC9F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EB993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62D323" w14:textId="77777777" w:rsidR="00D548FD" w:rsidRDefault="00D548FD" w:rsidP="00A81ADC"/>
        </w:tc>
      </w:tr>
      <w:tr w:rsidR="00D548FD" w14:paraId="69C6556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330A4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1E483F" w14:textId="77777777" w:rsidR="00D548FD" w:rsidRDefault="00D548FD" w:rsidP="00A81ADC"/>
        </w:tc>
      </w:tr>
      <w:tr w:rsidR="00D548FD" w14:paraId="2E6E4A1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C82DC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9237AA" w14:textId="77777777" w:rsidR="00D548FD" w:rsidRDefault="00D548FD" w:rsidP="00A81ADC"/>
        </w:tc>
      </w:tr>
      <w:tr w:rsidR="00D548FD" w14:paraId="19F4806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1D9D0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1D6691" w14:textId="77777777" w:rsidR="00D548FD" w:rsidRDefault="00D548FD" w:rsidP="00A81ADC"/>
        </w:tc>
      </w:tr>
      <w:tr w:rsidR="00D548FD" w14:paraId="4087743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3EF8E7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8397D44" w14:textId="77777777" w:rsidR="00D548FD" w:rsidRDefault="00D548FD" w:rsidP="00A81ADC"/>
        </w:tc>
      </w:tr>
      <w:tr w:rsidR="00D548FD" w14:paraId="4CAA9D07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824C01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48EE228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56E724" w14:textId="77777777" w:rsidR="00D548FD" w:rsidRDefault="00D548FD" w:rsidP="00A81ADC"/>
        </w:tc>
      </w:tr>
      <w:tr w:rsidR="00D548FD" w14:paraId="25E0023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AE5AD8" w14:textId="77777777" w:rsidR="00D548FD" w:rsidRDefault="00D548FD" w:rsidP="00A81ADC"/>
        </w:tc>
      </w:tr>
      <w:tr w:rsidR="00D548FD" w14:paraId="28548AC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C1A145" w14:textId="77777777" w:rsidR="00D548FD" w:rsidRDefault="00D548FD" w:rsidP="00A81ADC"/>
        </w:tc>
      </w:tr>
      <w:tr w:rsidR="00D548FD" w14:paraId="45CD614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E5C4B9B" w14:textId="77777777" w:rsidR="00D548FD" w:rsidRDefault="00D548FD" w:rsidP="00A81ADC"/>
        </w:tc>
      </w:tr>
      <w:tr w:rsidR="00D548FD" w14:paraId="1E5DEE73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CEC1D0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25EE3B48" w14:textId="30B717AC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24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3F64F027" w14:textId="1FF03E98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49B6374C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9162EF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288D244C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3D1E5415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E744795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DEB0B52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1889E07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8C76E1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B979FE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0371E2E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74EAE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2C6395AD" w14:textId="77777777" w:rsidR="00D548FD" w:rsidRDefault="00D548FD" w:rsidP="00A81ADC"/>
        </w:tc>
      </w:tr>
      <w:tr w:rsidR="00D548FD" w14:paraId="4764350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1A24E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05ED0F" w14:textId="77777777" w:rsidR="00D548FD" w:rsidRDefault="00D548FD" w:rsidP="00A81ADC"/>
        </w:tc>
      </w:tr>
      <w:tr w:rsidR="00D548FD" w14:paraId="67719E8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546DC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03F8EE" w14:textId="77777777" w:rsidR="00D548FD" w:rsidRDefault="00D548FD" w:rsidP="00A81ADC"/>
        </w:tc>
      </w:tr>
      <w:tr w:rsidR="00D548FD" w14:paraId="6FE9D72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DC43C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20870C" w14:textId="77777777" w:rsidR="00D548FD" w:rsidRDefault="00D548FD" w:rsidP="00A81ADC"/>
        </w:tc>
      </w:tr>
      <w:tr w:rsidR="00D548FD" w14:paraId="6DE9142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F121C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A9CB4C" w14:textId="77777777" w:rsidR="00D548FD" w:rsidRDefault="00D548FD" w:rsidP="00A81ADC"/>
        </w:tc>
      </w:tr>
      <w:tr w:rsidR="00D548FD" w14:paraId="09F5C1A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B5F09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DB5FC4" w14:textId="77777777" w:rsidR="00D548FD" w:rsidRDefault="00D548FD" w:rsidP="00A81ADC"/>
        </w:tc>
      </w:tr>
      <w:tr w:rsidR="00D548FD" w14:paraId="7B4EFF0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1359F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6F564F" w14:textId="77777777" w:rsidR="00D548FD" w:rsidRDefault="00D548FD" w:rsidP="00A81ADC"/>
        </w:tc>
      </w:tr>
      <w:tr w:rsidR="00D548FD" w14:paraId="526C60A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9A595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62B952" w14:textId="77777777" w:rsidR="00D548FD" w:rsidRDefault="00D548FD" w:rsidP="00A81ADC"/>
        </w:tc>
      </w:tr>
      <w:tr w:rsidR="00D548FD" w14:paraId="1121447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C47C5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E24295" w14:textId="77777777" w:rsidR="00D548FD" w:rsidRDefault="00D548FD" w:rsidP="00A81ADC"/>
        </w:tc>
      </w:tr>
      <w:tr w:rsidR="00D548FD" w14:paraId="09BBD08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4B759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EC350C" w14:textId="77777777" w:rsidR="00D548FD" w:rsidRDefault="00D548FD" w:rsidP="00A81ADC"/>
        </w:tc>
      </w:tr>
      <w:tr w:rsidR="00D548FD" w14:paraId="5F2EAA2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3A686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C3660C" w14:textId="77777777" w:rsidR="00D548FD" w:rsidRDefault="00D548FD" w:rsidP="00A81ADC"/>
        </w:tc>
      </w:tr>
      <w:tr w:rsidR="00D548FD" w14:paraId="5EF59D6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42AB8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BB4291" w14:textId="77777777" w:rsidR="00D548FD" w:rsidRDefault="00D548FD" w:rsidP="00A81ADC"/>
        </w:tc>
      </w:tr>
      <w:tr w:rsidR="00D548FD" w14:paraId="3F6E7C8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A535E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1136C1" w14:textId="77777777" w:rsidR="00D548FD" w:rsidRDefault="00D548FD" w:rsidP="00A81ADC"/>
        </w:tc>
      </w:tr>
      <w:tr w:rsidR="00D548FD" w14:paraId="5D4E91D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AC2EE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8FD797" w14:textId="77777777" w:rsidR="00D548FD" w:rsidRDefault="00D548FD" w:rsidP="00A81ADC"/>
        </w:tc>
      </w:tr>
      <w:tr w:rsidR="00D548FD" w14:paraId="1F2B3DB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3F05E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D36735" w14:textId="77777777" w:rsidR="00D548FD" w:rsidRDefault="00D548FD" w:rsidP="00A81ADC"/>
        </w:tc>
      </w:tr>
      <w:tr w:rsidR="00D548FD" w14:paraId="3A77FEC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EC3B3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A7EE90" w14:textId="77777777" w:rsidR="00D548FD" w:rsidRDefault="00D548FD" w:rsidP="00A81ADC"/>
        </w:tc>
      </w:tr>
      <w:tr w:rsidR="00D548FD" w14:paraId="7448341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74F01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2B116C" w14:textId="77777777" w:rsidR="00D548FD" w:rsidRDefault="00D548FD" w:rsidP="00A81ADC"/>
        </w:tc>
      </w:tr>
      <w:tr w:rsidR="00D548FD" w14:paraId="25BDFCB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048BF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7947A2" w14:textId="77777777" w:rsidR="00D548FD" w:rsidRDefault="00D548FD" w:rsidP="00A81ADC"/>
        </w:tc>
      </w:tr>
      <w:tr w:rsidR="00D548FD" w14:paraId="4B200FD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9439C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78ECC5" w14:textId="77777777" w:rsidR="00D548FD" w:rsidRDefault="00D548FD" w:rsidP="00A81ADC"/>
        </w:tc>
      </w:tr>
      <w:tr w:rsidR="00D548FD" w14:paraId="5E06C56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0D8A5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82265F" w14:textId="77777777" w:rsidR="00D548FD" w:rsidRDefault="00D548FD" w:rsidP="00A81ADC"/>
        </w:tc>
      </w:tr>
      <w:tr w:rsidR="00D548FD" w14:paraId="2AC69D9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CFF7C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6174B1" w14:textId="77777777" w:rsidR="00D548FD" w:rsidRDefault="00D548FD" w:rsidP="00A81ADC"/>
        </w:tc>
      </w:tr>
      <w:tr w:rsidR="00D548FD" w14:paraId="2C96DF2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997ED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A463D6" w14:textId="77777777" w:rsidR="00D548FD" w:rsidRDefault="00D548FD" w:rsidP="00A81ADC"/>
        </w:tc>
      </w:tr>
      <w:tr w:rsidR="00D548FD" w14:paraId="3B3CA72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FB05C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186DE4" w14:textId="77777777" w:rsidR="00D548FD" w:rsidRDefault="00D548FD" w:rsidP="00A81ADC"/>
        </w:tc>
      </w:tr>
      <w:tr w:rsidR="00D548FD" w14:paraId="7456B1B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E68A5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571F40" w14:textId="77777777" w:rsidR="00D548FD" w:rsidRDefault="00D548FD" w:rsidP="00A81ADC"/>
        </w:tc>
      </w:tr>
      <w:tr w:rsidR="00D548FD" w14:paraId="7201714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EBAC2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38B195" w14:textId="77777777" w:rsidR="00D548FD" w:rsidRDefault="00D548FD" w:rsidP="00A81ADC"/>
        </w:tc>
      </w:tr>
      <w:tr w:rsidR="00D548FD" w14:paraId="093CD82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C647E7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653D5C5" w14:textId="77777777" w:rsidR="00D548FD" w:rsidRDefault="00D548FD" w:rsidP="00A81ADC"/>
        </w:tc>
      </w:tr>
      <w:tr w:rsidR="00D548FD" w14:paraId="135D85E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3D5E74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5287AB51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E58E10" w14:textId="77777777" w:rsidR="00D548FD" w:rsidRDefault="00D548FD" w:rsidP="00A81ADC"/>
        </w:tc>
      </w:tr>
      <w:tr w:rsidR="00D548FD" w14:paraId="3468E3C5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C42269" w14:textId="77777777" w:rsidR="00D548FD" w:rsidRDefault="00D548FD" w:rsidP="00A81ADC"/>
        </w:tc>
      </w:tr>
      <w:tr w:rsidR="00D548FD" w14:paraId="3794998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F6DD4D" w14:textId="77777777" w:rsidR="00D548FD" w:rsidRDefault="00D548FD" w:rsidP="00A81ADC"/>
        </w:tc>
      </w:tr>
      <w:tr w:rsidR="00D548FD" w14:paraId="07A57E4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AD3BA78" w14:textId="77777777" w:rsidR="00D548FD" w:rsidRDefault="00D548FD" w:rsidP="00A81ADC"/>
        </w:tc>
      </w:tr>
      <w:tr w:rsidR="00D548FD" w14:paraId="2A00E19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9F86C4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E01C09A" w14:textId="441704F1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25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0446C504" w14:textId="5AC10B2B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0A58DB56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DB9ECB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A67C762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4717C77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DE338D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107D489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145A57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C09BE7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29A903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7B39AF0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EA9E9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2ED34CE5" w14:textId="77777777" w:rsidR="00D548FD" w:rsidRDefault="00D548FD" w:rsidP="00A81ADC"/>
        </w:tc>
      </w:tr>
      <w:tr w:rsidR="00D548FD" w14:paraId="2E05DDB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FD78F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165D4C" w14:textId="77777777" w:rsidR="00D548FD" w:rsidRDefault="00D548FD" w:rsidP="00A81ADC"/>
        </w:tc>
      </w:tr>
      <w:tr w:rsidR="00D548FD" w14:paraId="23F3C58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1681C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7E7FA6" w14:textId="77777777" w:rsidR="00D548FD" w:rsidRDefault="00D548FD" w:rsidP="00A81ADC"/>
        </w:tc>
      </w:tr>
      <w:tr w:rsidR="00D548FD" w14:paraId="014DC57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EE2ED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88345E" w14:textId="77777777" w:rsidR="00D548FD" w:rsidRDefault="00D548FD" w:rsidP="00A81ADC"/>
        </w:tc>
      </w:tr>
      <w:tr w:rsidR="00D548FD" w14:paraId="40024BB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9CBBA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D888BB" w14:textId="77777777" w:rsidR="00D548FD" w:rsidRDefault="00D548FD" w:rsidP="00A81ADC"/>
        </w:tc>
      </w:tr>
      <w:tr w:rsidR="00D548FD" w14:paraId="0480902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1F31C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C55CA9" w14:textId="77777777" w:rsidR="00D548FD" w:rsidRDefault="00D548FD" w:rsidP="00A81ADC"/>
        </w:tc>
      </w:tr>
      <w:tr w:rsidR="00D548FD" w14:paraId="71C9313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27941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6A1C37" w14:textId="77777777" w:rsidR="00D548FD" w:rsidRDefault="00D548FD" w:rsidP="00A81ADC"/>
        </w:tc>
      </w:tr>
      <w:tr w:rsidR="00D548FD" w14:paraId="5845AC2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72C10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3644206" w14:textId="77777777" w:rsidR="00D548FD" w:rsidRDefault="00D548FD" w:rsidP="00A81ADC"/>
        </w:tc>
      </w:tr>
      <w:tr w:rsidR="00D548FD" w14:paraId="34D6D03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EA5B6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C1C607" w14:textId="77777777" w:rsidR="00D548FD" w:rsidRDefault="00D548FD" w:rsidP="00A81ADC"/>
        </w:tc>
      </w:tr>
      <w:tr w:rsidR="00D548FD" w14:paraId="2060662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FD8C8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047DF2" w14:textId="77777777" w:rsidR="00D548FD" w:rsidRDefault="00D548FD" w:rsidP="00A81ADC"/>
        </w:tc>
      </w:tr>
      <w:tr w:rsidR="00D548FD" w14:paraId="63BD5D2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3C040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73E8F8" w14:textId="77777777" w:rsidR="00D548FD" w:rsidRDefault="00D548FD" w:rsidP="00A81ADC"/>
        </w:tc>
      </w:tr>
      <w:tr w:rsidR="00D548FD" w14:paraId="5B05E7C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AC03D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1BA140" w14:textId="77777777" w:rsidR="00D548FD" w:rsidRDefault="00D548FD" w:rsidP="00A81ADC"/>
        </w:tc>
      </w:tr>
      <w:tr w:rsidR="00D548FD" w14:paraId="7B37890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9A44E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51B91F" w14:textId="77777777" w:rsidR="00D548FD" w:rsidRDefault="00D548FD" w:rsidP="00A81ADC"/>
        </w:tc>
      </w:tr>
      <w:tr w:rsidR="00D548FD" w14:paraId="0400CB6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90457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C6503B" w14:textId="77777777" w:rsidR="00D548FD" w:rsidRDefault="00D548FD" w:rsidP="00A81ADC"/>
        </w:tc>
      </w:tr>
      <w:tr w:rsidR="00D548FD" w14:paraId="531FFD5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877AA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78D213" w14:textId="77777777" w:rsidR="00D548FD" w:rsidRDefault="00D548FD" w:rsidP="00A81ADC"/>
        </w:tc>
      </w:tr>
      <w:tr w:rsidR="00D548FD" w14:paraId="463E1CE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46D5A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7F932D" w14:textId="77777777" w:rsidR="00D548FD" w:rsidRDefault="00D548FD" w:rsidP="00A81ADC"/>
        </w:tc>
      </w:tr>
      <w:tr w:rsidR="00D548FD" w14:paraId="56A9180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E8D2C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EA9028" w14:textId="77777777" w:rsidR="00D548FD" w:rsidRDefault="00D548FD" w:rsidP="00A81ADC"/>
        </w:tc>
      </w:tr>
      <w:tr w:rsidR="00D548FD" w14:paraId="1A55F14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0BF26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5E364C" w14:textId="77777777" w:rsidR="00D548FD" w:rsidRDefault="00D548FD" w:rsidP="00A81ADC"/>
        </w:tc>
      </w:tr>
      <w:tr w:rsidR="00D548FD" w14:paraId="70D487D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1516D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191F5A" w14:textId="77777777" w:rsidR="00D548FD" w:rsidRDefault="00D548FD" w:rsidP="00A81ADC"/>
        </w:tc>
      </w:tr>
      <w:tr w:rsidR="00D548FD" w14:paraId="0FDE132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6C8CF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68A064" w14:textId="77777777" w:rsidR="00D548FD" w:rsidRDefault="00D548FD" w:rsidP="00A81ADC"/>
        </w:tc>
      </w:tr>
      <w:tr w:rsidR="00D548FD" w14:paraId="502FB4B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920F6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656710" w14:textId="77777777" w:rsidR="00D548FD" w:rsidRDefault="00D548FD" w:rsidP="00A81ADC"/>
        </w:tc>
      </w:tr>
      <w:tr w:rsidR="00D548FD" w14:paraId="5A05040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33C90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B34258" w14:textId="77777777" w:rsidR="00D548FD" w:rsidRDefault="00D548FD" w:rsidP="00A81ADC"/>
        </w:tc>
      </w:tr>
      <w:tr w:rsidR="00D548FD" w14:paraId="64C1F74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788D7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D89B12" w14:textId="77777777" w:rsidR="00D548FD" w:rsidRDefault="00D548FD" w:rsidP="00A81ADC"/>
        </w:tc>
      </w:tr>
      <w:tr w:rsidR="00D548FD" w14:paraId="6931D7E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3739C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B1485C" w14:textId="77777777" w:rsidR="00D548FD" w:rsidRDefault="00D548FD" w:rsidP="00A81ADC"/>
        </w:tc>
      </w:tr>
      <w:tr w:rsidR="00D548FD" w14:paraId="595BE92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35738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9E6A2B" w14:textId="77777777" w:rsidR="00D548FD" w:rsidRDefault="00D548FD" w:rsidP="00A81ADC"/>
        </w:tc>
      </w:tr>
      <w:tr w:rsidR="00D548FD" w14:paraId="6050C3D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60D89C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06AE7F0" w14:textId="77777777" w:rsidR="00D548FD" w:rsidRDefault="00D548FD" w:rsidP="00A81ADC"/>
        </w:tc>
      </w:tr>
      <w:tr w:rsidR="00D548FD" w14:paraId="48DD5E0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751CC5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1B9C1FC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6BF4D2" w14:textId="77777777" w:rsidR="00D548FD" w:rsidRDefault="00D548FD" w:rsidP="00A81ADC"/>
        </w:tc>
      </w:tr>
      <w:tr w:rsidR="00D548FD" w14:paraId="708F04D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7C59D4" w14:textId="77777777" w:rsidR="00D548FD" w:rsidRDefault="00D548FD" w:rsidP="00A81ADC"/>
        </w:tc>
      </w:tr>
      <w:tr w:rsidR="00D548FD" w14:paraId="3FEF9814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BA6CE0" w14:textId="77777777" w:rsidR="00D548FD" w:rsidRDefault="00D548FD" w:rsidP="00A81ADC"/>
        </w:tc>
      </w:tr>
      <w:tr w:rsidR="00D548FD" w14:paraId="48EBE425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5AA14C6" w14:textId="77777777" w:rsidR="00D548FD" w:rsidRDefault="00D548FD" w:rsidP="00A81ADC"/>
        </w:tc>
      </w:tr>
      <w:tr w:rsidR="00D548FD" w14:paraId="6AAB02D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B75BD3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374A6D6B" w14:textId="32339A61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26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3D546B73" w14:textId="0ADDF29E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737CF935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994A80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3CCBDA28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54C4C8E4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C716DCD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68E1B94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FE22F8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5BC1A6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20C996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681B913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45EBB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5C70A29F" w14:textId="77777777" w:rsidR="00D548FD" w:rsidRDefault="00D548FD" w:rsidP="00A81ADC"/>
        </w:tc>
      </w:tr>
      <w:tr w:rsidR="00D548FD" w14:paraId="02BD4B9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9DE01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A9A8CB" w14:textId="77777777" w:rsidR="00D548FD" w:rsidRDefault="00D548FD" w:rsidP="00A81ADC"/>
        </w:tc>
      </w:tr>
      <w:tr w:rsidR="00D548FD" w14:paraId="6A12910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08A8A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3B0A99" w14:textId="77777777" w:rsidR="00D548FD" w:rsidRDefault="00D548FD" w:rsidP="00A81ADC"/>
        </w:tc>
      </w:tr>
      <w:tr w:rsidR="00D548FD" w14:paraId="0F9B65F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53C17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32DED5" w14:textId="77777777" w:rsidR="00D548FD" w:rsidRDefault="00D548FD" w:rsidP="00A81ADC"/>
        </w:tc>
      </w:tr>
      <w:tr w:rsidR="00D548FD" w14:paraId="2844258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A3DE1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8B1F7F" w14:textId="77777777" w:rsidR="00D548FD" w:rsidRDefault="00D548FD" w:rsidP="00A81ADC"/>
        </w:tc>
      </w:tr>
      <w:tr w:rsidR="00D548FD" w14:paraId="258975E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5F7B9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150C66" w14:textId="77777777" w:rsidR="00D548FD" w:rsidRDefault="00D548FD" w:rsidP="00A81ADC"/>
        </w:tc>
      </w:tr>
      <w:tr w:rsidR="00D548FD" w14:paraId="43F905B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7CF86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519CCC" w14:textId="77777777" w:rsidR="00D548FD" w:rsidRDefault="00D548FD" w:rsidP="00A81ADC"/>
        </w:tc>
      </w:tr>
      <w:tr w:rsidR="00D548FD" w14:paraId="44996A1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5E166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8D3E3D" w14:textId="77777777" w:rsidR="00D548FD" w:rsidRDefault="00D548FD" w:rsidP="00A81ADC"/>
        </w:tc>
      </w:tr>
      <w:tr w:rsidR="00D548FD" w14:paraId="7328697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87326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A612B4" w14:textId="77777777" w:rsidR="00D548FD" w:rsidRDefault="00D548FD" w:rsidP="00A81ADC"/>
        </w:tc>
      </w:tr>
      <w:tr w:rsidR="00D548FD" w14:paraId="3094EA8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61FD2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3A7B30" w14:textId="77777777" w:rsidR="00D548FD" w:rsidRDefault="00D548FD" w:rsidP="00A81ADC"/>
        </w:tc>
      </w:tr>
      <w:tr w:rsidR="00D548FD" w14:paraId="1161837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F6344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3F7B15" w14:textId="77777777" w:rsidR="00D548FD" w:rsidRDefault="00D548FD" w:rsidP="00A81ADC"/>
        </w:tc>
      </w:tr>
      <w:tr w:rsidR="00D548FD" w14:paraId="052F8F8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FD0D7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FBB3DA" w14:textId="77777777" w:rsidR="00D548FD" w:rsidRDefault="00D548FD" w:rsidP="00A81ADC"/>
        </w:tc>
      </w:tr>
      <w:tr w:rsidR="00D548FD" w14:paraId="07EFB94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A320D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3095CD" w14:textId="77777777" w:rsidR="00D548FD" w:rsidRDefault="00D548FD" w:rsidP="00A81ADC"/>
        </w:tc>
      </w:tr>
      <w:tr w:rsidR="00D548FD" w14:paraId="54BB4C6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A4CB6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1B7DF0" w14:textId="77777777" w:rsidR="00D548FD" w:rsidRDefault="00D548FD" w:rsidP="00A81ADC"/>
        </w:tc>
      </w:tr>
      <w:tr w:rsidR="00D548FD" w14:paraId="12F8976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6E308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489E96" w14:textId="77777777" w:rsidR="00D548FD" w:rsidRDefault="00D548FD" w:rsidP="00A81ADC"/>
        </w:tc>
      </w:tr>
      <w:tr w:rsidR="00D548FD" w14:paraId="15C048C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D59CD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EDD990" w14:textId="77777777" w:rsidR="00D548FD" w:rsidRDefault="00D548FD" w:rsidP="00A81ADC"/>
        </w:tc>
      </w:tr>
      <w:tr w:rsidR="00D548FD" w14:paraId="1BE5829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B4972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17174C" w14:textId="77777777" w:rsidR="00D548FD" w:rsidRDefault="00D548FD" w:rsidP="00A81ADC"/>
        </w:tc>
      </w:tr>
      <w:tr w:rsidR="00D548FD" w14:paraId="088092A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CEEB3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225E17" w14:textId="77777777" w:rsidR="00D548FD" w:rsidRDefault="00D548FD" w:rsidP="00A81ADC"/>
        </w:tc>
      </w:tr>
      <w:tr w:rsidR="00D548FD" w14:paraId="65302E5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8661D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643ACB" w14:textId="77777777" w:rsidR="00D548FD" w:rsidRDefault="00D548FD" w:rsidP="00A81ADC"/>
        </w:tc>
      </w:tr>
      <w:tr w:rsidR="00D548FD" w14:paraId="3739D20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6FEE4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158FC8" w14:textId="77777777" w:rsidR="00D548FD" w:rsidRDefault="00D548FD" w:rsidP="00A81ADC"/>
        </w:tc>
      </w:tr>
      <w:tr w:rsidR="00D548FD" w14:paraId="6F0EA0F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3A753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AF7455" w14:textId="77777777" w:rsidR="00D548FD" w:rsidRDefault="00D548FD" w:rsidP="00A81ADC"/>
        </w:tc>
      </w:tr>
      <w:tr w:rsidR="00D548FD" w14:paraId="1A789B3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41230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E8B51B" w14:textId="77777777" w:rsidR="00D548FD" w:rsidRDefault="00D548FD" w:rsidP="00A81ADC"/>
        </w:tc>
      </w:tr>
      <w:tr w:rsidR="00D548FD" w14:paraId="46F03DD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E633C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5CA9F0" w14:textId="77777777" w:rsidR="00D548FD" w:rsidRDefault="00D548FD" w:rsidP="00A81ADC"/>
        </w:tc>
      </w:tr>
      <w:tr w:rsidR="00D548FD" w14:paraId="15D956D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806EC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262800" w14:textId="77777777" w:rsidR="00D548FD" w:rsidRDefault="00D548FD" w:rsidP="00A81ADC"/>
        </w:tc>
      </w:tr>
      <w:tr w:rsidR="00D548FD" w14:paraId="6B3F0EF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E4B9C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B84BC1" w14:textId="77777777" w:rsidR="00D548FD" w:rsidRDefault="00D548FD" w:rsidP="00A81ADC"/>
        </w:tc>
      </w:tr>
      <w:tr w:rsidR="00D548FD" w14:paraId="6954EF9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D2F04F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FDF01CD" w14:textId="77777777" w:rsidR="00D548FD" w:rsidRDefault="00D548FD" w:rsidP="00A81ADC"/>
        </w:tc>
      </w:tr>
      <w:tr w:rsidR="00D548FD" w14:paraId="13FC2A41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792137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777B1C5B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EDA90C" w14:textId="77777777" w:rsidR="00D548FD" w:rsidRDefault="00D548FD" w:rsidP="00A81ADC"/>
        </w:tc>
      </w:tr>
      <w:tr w:rsidR="00D548FD" w14:paraId="7BBEB7F3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FBB795" w14:textId="77777777" w:rsidR="00D548FD" w:rsidRDefault="00D548FD" w:rsidP="00A81ADC"/>
        </w:tc>
      </w:tr>
      <w:tr w:rsidR="00D548FD" w14:paraId="515109E0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A3E9E6" w14:textId="77777777" w:rsidR="00D548FD" w:rsidRDefault="00D548FD" w:rsidP="00A81ADC"/>
        </w:tc>
      </w:tr>
      <w:tr w:rsidR="00D548FD" w14:paraId="422D1EB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CF4B0BD" w14:textId="77777777" w:rsidR="00D548FD" w:rsidRDefault="00D548FD" w:rsidP="00A81ADC"/>
        </w:tc>
      </w:tr>
      <w:tr w:rsidR="00D548FD" w14:paraId="0451556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C4302F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64795044" w14:textId="6B2791C0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27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1D092EB3" w14:textId="66A6CEA8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14533571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454799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5FD89EDC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72D8F41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735E985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A4C795E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3A0DA58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1A3576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81AE6E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2B6C67F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92FCF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79FE4A11" w14:textId="77777777" w:rsidR="00D548FD" w:rsidRDefault="00D548FD" w:rsidP="00A81ADC"/>
        </w:tc>
      </w:tr>
      <w:tr w:rsidR="00D548FD" w14:paraId="3E1DA3F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DC1C1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2F214F" w14:textId="77777777" w:rsidR="00D548FD" w:rsidRDefault="00D548FD" w:rsidP="00A81ADC"/>
        </w:tc>
      </w:tr>
      <w:tr w:rsidR="00D548FD" w14:paraId="16EB555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27695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01BE39" w14:textId="77777777" w:rsidR="00D548FD" w:rsidRDefault="00D548FD" w:rsidP="00A81ADC"/>
        </w:tc>
      </w:tr>
      <w:tr w:rsidR="00D548FD" w14:paraId="700B06F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35D32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F181BC" w14:textId="77777777" w:rsidR="00D548FD" w:rsidRDefault="00D548FD" w:rsidP="00A81ADC"/>
        </w:tc>
      </w:tr>
      <w:tr w:rsidR="00D548FD" w14:paraId="78770E0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1689A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AB5209" w14:textId="77777777" w:rsidR="00D548FD" w:rsidRDefault="00D548FD" w:rsidP="00A81ADC"/>
        </w:tc>
      </w:tr>
      <w:tr w:rsidR="00D548FD" w14:paraId="7DB0DAF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628F9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2C6F27" w14:textId="77777777" w:rsidR="00D548FD" w:rsidRDefault="00D548FD" w:rsidP="00A81ADC"/>
        </w:tc>
      </w:tr>
      <w:tr w:rsidR="00D548FD" w14:paraId="18689B3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CD57F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B3FFC9" w14:textId="77777777" w:rsidR="00D548FD" w:rsidRDefault="00D548FD" w:rsidP="00A81ADC"/>
        </w:tc>
      </w:tr>
      <w:tr w:rsidR="00D548FD" w14:paraId="32A1551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1639C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B29F97" w14:textId="77777777" w:rsidR="00D548FD" w:rsidRDefault="00D548FD" w:rsidP="00A81ADC"/>
        </w:tc>
      </w:tr>
      <w:tr w:rsidR="00D548FD" w14:paraId="5693F15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498CB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A77DDB" w14:textId="77777777" w:rsidR="00D548FD" w:rsidRDefault="00D548FD" w:rsidP="00A81ADC"/>
        </w:tc>
      </w:tr>
      <w:tr w:rsidR="00D548FD" w14:paraId="4790B2B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9E1B4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884A21" w14:textId="77777777" w:rsidR="00D548FD" w:rsidRDefault="00D548FD" w:rsidP="00A81ADC"/>
        </w:tc>
      </w:tr>
      <w:tr w:rsidR="00D548FD" w14:paraId="4FEA9DE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24474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CF6F39" w14:textId="77777777" w:rsidR="00D548FD" w:rsidRDefault="00D548FD" w:rsidP="00A81ADC"/>
        </w:tc>
      </w:tr>
      <w:tr w:rsidR="00D548FD" w14:paraId="35990C1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B933C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038F31" w14:textId="77777777" w:rsidR="00D548FD" w:rsidRDefault="00D548FD" w:rsidP="00A81ADC"/>
        </w:tc>
      </w:tr>
      <w:tr w:rsidR="00D548FD" w14:paraId="3030504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70A3A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43B981" w14:textId="77777777" w:rsidR="00D548FD" w:rsidRDefault="00D548FD" w:rsidP="00A81ADC"/>
        </w:tc>
      </w:tr>
      <w:tr w:rsidR="00D548FD" w14:paraId="5C2AA99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85438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7D9785" w14:textId="77777777" w:rsidR="00D548FD" w:rsidRDefault="00D548FD" w:rsidP="00A81ADC"/>
        </w:tc>
      </w:tr>
      <w:tr w:rsidR="00D548FD" w14:paraId="68149CE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B93C1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42C1E1" w14:textId="77777777" w:rsidR="00D548FD" w:rsidRDefault="00D548FD" w:rsidP="00A81ADC"/>
        </w:tc>
      </w:tr>
      <w:tr w:rsidR="00D548FD" w14:paraId="509A54B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D3D3F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7744E1" w14:textId="77777777" w:rsidR="00D548FD" w:rsidRDefault="00D548FD" w:rsidP="00A81ADC"/>
        </w:tc>
      </w:tr>
      <w:tr w:rsidR="00D548FD" w14:paraId="52BF807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B0B65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4EFFFD" w14:textId="77777777" w:rsidR="00D548FD" w:rsidRDefault="00D548FD" w:rsidP="00A81ADC"/>
        </w:tc>
      </w:tr>
      <w:tr w:rsidR="00D548FD" w14:paraId="17AFB2E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AF991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8FDA1F" w14:textId="77777777" w:rsidR="00D548FD" w:rsidRDefault="00D548FD" w:rsidP="00A81ADC"/>
        </w:tc>
      </w:tr>
      <w:tr w:rsidR="00D548FD" w14:paraId="0E8D85F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6F010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86B9AB" w14:textId="77777777" w:rsidR="00D548FD" w:rsidRDefault="00D548FD" w:rsidP="00A81ADC"/>
        </w:tc>
      </w:tr>
      <w:tr w:rsidR="00D548FD" w14:paraId="0054777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598BC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5447D5" w14:textId="77777777" w:rsidR="00D548FD" w:rsidRDefault="00D548FD" w:rsidP="00A81ADC"/>
        </w:tc>
      </w:tr>
      <w:tr w:rsidR="00D548FD" w14:paraId="2648782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78F0B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B6A0EE" w14:textId="77777777" w:rsidR="00D548FD" w:rsidRDefault="00D548FD" w:rsidP="00A81ADC"/>
        </w:tc>
      </w:tr>
      <w:tr w:rsidR="00D548FD" w14:paraId="46D711A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36DBD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9BC4BA" w14:textId="77777777" w:rsidR="00D548FD" w:rsidRDefault="00D548FD" w:rsidP="00A81ADC"/>
        </w:tc>
      </w:tr>
      <w:tr w:rsidR="00D548FD" w14:paraId="77AC88C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CDE83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52AC65" w14:textId="77777777" w:rsidR="00D548FD" w:rsidRDefault="00D548FD" w:rsidP="00A81ADC"/>
        </w:tc>
      </w:tr>
      <w:tr w:rsidR="00D548FD" w14:paraId="6E80B22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088F0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635A01" w14:textId="77777777" w:rsidR="00D548FD" w:rsidRDefault="00D548FD" w:rsidP="00A81ADC"/>
        </w:tc>
      </w:tr>
      <w:tr w:rsidR="00D548FD" w14:paraId="577BE64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3E66B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F671E3" w14:textId="77777777" w:rsidR="00D548FD" w:rsidRDefault="00D548FD" w:rsidP="00A81ADC"/>
        </w:tc>
      </w:tr>
      <w:tr w:rsidR="00D548FD" w14:paraId="17BEC68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73E49A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B9D2C71" w14:textId="77777777" w:rsidR="00D548FD" w:rsidRDefault="00D548FD" w:rsidP="00A81ADC"/>
        </w:tc>
      </w:tr>
      <w:tr w:rsidR="00D548FD" w14:paraId="2622917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D36DA9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449D4AF5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341884" w14:textId="77777777" w:rsidR="00D548FD" w:rsidRDefault="00D548FD" w:rsidP="00A81ADC"/>
        </w:tc>
      </w:tr>
      <w:tr w:rsidR="00D548FD" w14:paraId="0BAA05EA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516C06" w14:textId="77777777" w:rsidR="00D548FD" w:rsidRDefault="00D548FD" w:rsidP="00A81ADC"/>
        </w:tc>
      </w:tr>
      <w:tr w:rsidR="00D548FD" w14:paraId="7A64B75D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B18C6C" w14:textId="77777777" w:rsidR="00D548FD" w:rsidRDefault="00D548FD" w:rsidP="00A81ADC"/>
        </w:tc>
      </w:tr>
      <w:tr w:rsidR="00D548FD" w14:paraId="70901E7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4DB6A78" w14:textId="77777777" w:rsidR="00D548FD" w:rsidRDefault="00D548FD" w:rsidP="00A81ADC"/>
        </w:tc>
      </w:tr>
      <w:tr w:rsidR="00D548FD" w14:paraId="7947FB6F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424E68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5C6CCAA" w14:textId="305B7EBA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28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46A66A47" w14:textId="751D9D19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0625FE28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85C2C4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7B8DB357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67FD1915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A93E738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71A535F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42F41C4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B835F5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FAF774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6B80955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EE4C8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35FAA45F" w14:textId="77777777" w:rsidR="00D548FD" w:rsidRDefault="00D548FD" w:rsidP="00A81ADC"/>
        </w:tc>
      </w:tr>
      <w:tr w:rsidR="00D548FD" w14:paraId="7982E65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EF349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C0EE4D" w14:textId="77777777" w:rsidR="00D548FD" w:rsidRDefault="00D548FD" w:rsidP="00A81ADC"/>
        </w:tc>
      </w:tr>
      <w:tr w:rsidR="00D548FD" w14:paraId="39AE022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CADCC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84F4BE" w14:textId="77777777" w:rsidR="00D548FD" w:rsidRDefault="00D548FD" w:rsidP="00A81ADC"/>
        </w:tc>
      </w:tr>
      <w:tr w:rsidR="00D548FD" w14:paraId="259A048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965A6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17FEE3" w14:textId="77777777" w:rsidR="00D548FD" w:rsidRDefault="00D548FD" w:rsidP="00A81ADC"/>
        </w:tc>
      </w:tr>
      <w:tr w:rsidR="00D548FD" w14:paraId="1C720B2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ACCCD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3B427A" w14:textId="77777777" w:rsidR="00D548FD" w:rsidRDefault="00D548FD" w:rsidP="00A81ADC"/>
        </w:tc>
      </w:tr>
      <w:tr w:rsidR="00D548FD" w14:paraId="3F87B26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229FE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5E08E2" w14:textId="77777777" w:rsidR="00D548FD" w:rsidRDefault="00D548FD" w:rsidP="00A81ADC"/>
        </w:tc>
      </w:tr>
      <w:tr w:rsidR="00D548FD" w14:paraId="42061F1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D2D27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E1AF12" w14:textId="77777777" w:rsidR="00D548FD" w:rsidRDefault="00D548FD" w:rsidP="00A81ADC"/>
        </w:tc>
      </w:tr>
      <w:tr w:rsidR="00D548FD" w14:paraId="44915FC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E31E6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132579" w14:textId="77777777" w:rsidR="00D548FD" w:rsidRDefault="00D548FD" w:rsidP="00A81ADC"/>
        </w:tc>
      </w:tr>
      <w:tr w:rsidR="00D548FD" w14:paraId="4849384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13764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AD9C12" w14:textId="77777777" w:rsidR="00D548FD" w:rsidRDefault="00D548FD" w:rsidP="00A81ADC"/>
        </w:tc>
      </w:tr>
      <w:tr w:rsidR="00D548FD" w14:paraId="744DCD4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01D30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0A0425" w14:textId="77777777" w:rsidR="00D548FD" w:rsidRDefault="00D548FD" w:rsidP="00A81ADC"/>
        </w:tc>
      </w:tr>
      <w:tr w:rsidR="00D548FD" w14:paraId="541E594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C9858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14200D" w14:textId="77777777" w:rsidR="00D548FD" w:rsidRDefault="00D548FD" w:rsidP="00A81ADC"/>
        </w:tc>
      </w:tr>
      <w:tr w:rsidR="00D548FD" w14:paraId="2AA9564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54E33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9DCC08" w14:textId="77777777" w:rsidR="00D548FD" w:rsidRDefault="00D548FD" w:rsidP="00A81ADC"/>
        </w:tc>
      </w:tr>
      <w:tr w:rsidR="00D548FD" w14:paraId="2042248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60AA8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79EB3C" w14:textId="77777777" w:rsidR="00D548FD" w:rsidRDefault="00D548FD" w:rsidP="00A81ADC"/>
        </w:tc>
      </w:tr>
      <w:tr w:rsidR="00D548FD" w14:paraId="405CD3B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7F3C3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34B050" w14:textId="77777777" w:rsidR="00D548FD" w:rsidRDefault="00D548FD" w:rsidP="00A81ADC"/>
        </w:tc>
      </w:tr>
      <w:tr w:rsidR="00D548FD" w14:paraId="0BC028C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32E77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E6FE8C" w14:textId="77777777" w:rsidR="00D548FD" w:rsidRDefault="00D548FD" w:rsidP="00A81ADC"/>
        </w:tc>
      </w:tr>
      <w:tr w:rsidR="00D548FD" w14:paraId="65A3E91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E97E7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A54DBB" w14:textId="77777777" w:rsidR="00D548FD" w:rsidRDefault="00D548FD" w:rsidP="00A81ADC"/>
        </w:tc>
      </w:tr>
      <w:tr w:rsidR="00D548FD" w14:paraId="15E973A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32996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341A80" w14:textId="77777777" w:rsidR="00D548FD" w:rsidRDefault="00D548FD" w:rsidP="00A81ADC"/>
        </w:tc>
      </w:tr>
      <w:tr w:rsidR="00D548FD" w14:paraId="6F7DB54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0758C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E605EB" w14:textId="77777777" w:rsidR="00D548FD" w:rsidRDefault="00D548FD" w:rsidP="00A81ADC"/>
        </w:tc>
      </w:tr>
      <w:tr w:rsidR="00D548FD" w14:paraId="1C089CB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9F50E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EED907" w14:textId="77777777" w:rsidR="00D548FD" w:rsidRDefault="00D548FD" w:rsidP="00A81ADC"/>
        </w:tc>
      </w:tr>
      <w:tr w:rsidR="00D548FD" w14:paraId="7997519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71C52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A5D989" w14:textId="77777777" w:rsidR="00D548FD" w:rsidRDefault="00D548FD" w:rsidP="00A81ADC"/>
        </w:tc>
      </w:tr>
      <w:tr w:rsidR="00D548FD" w14:paraId="4EB5B562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21A1C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488225" w14:textId="77777777" w:rsidR="00D548FD" w:rsidRDefault="00D548FD" w:rsidP="00A81ADC"/>
        </w:tc>
      </w:tr>
      <w:tr w:rsidR="00D548FD" w14:paraId="397203D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FC58A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E2CA27" w14:textId="77777777" w:rsidR="00D548FD" w:rsidRDefault="00D548FD" w:rsidP="00A81ADC"/>
        </w:tc>
      </w:tr>
      <w:tr w:rsidR="00D548FD" w14:paraId="624B83D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097E5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406410" w14:textId="77777777" w:rsidR="00D548FD" w:rsidRDefault="00D548FD" w:rsidP="00A81ADC"/>
        </w:tc>
      </w:tr>
      <w:tr w:rsidR="00D548FD" w14:paraId="1BC07B1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0DBAA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BD7F10" w14:textId="77777777" w:rsidR="00D548FD" w:rsidRDefault="00D548FD" w:rsidP="00A81ADC"/>
        </w:tc>
      </w:tr>
      <w:tr w:rsidR="00D548FD" w14:paraId="04D4C2F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3E882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FB2559" w14:textId="77777777" w:rsidR="00D548FD" w:rsidRDefault="00D548FD" w:rsidP="00A81ADC"/>
        </w:tc>
      </w:tr>
      <w:tr w:rsidR="00D548FD" w14:paraId="1F80E0D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1484C7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DAAE0D9" w14:textId="77777777" w:rsidR="00D548FD" w:rsidRDefault="00D548FD" w:rsidP="00A81ADC"/>
        </w:tc>
      </w:tr>
      <w:tr w:rsidR="00D548FD" w14:paraId="2A72BBE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3E6343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42731D96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A09B51" w14:textId="77777777" w:rsidR="00D548FD" w:rsidRDefault="00D548FD" w:rsidP="00A81ADC"/>
        </w:tc>
      </w:tr>
      <w:tr w:rsidR="00D548FD" w14:paraId="7F09F061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42CEF2" w14:textId="77777777" w:rsidR="00D548FD" w:rsidRDefault="00D548FD" w:rsidP="00A81ADC"/>
        </w:tc>
      </w:tr>
      <w:tr w:rsidR="00D548FD" w14:paraId="2D38CF68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57AA9B" w14:textId="77777777" w:rsidR="00D548FD" w:rsidRDefault="00D548FD" w:rsidP="00A81ADC"/>
        </w:tc>
      </w:tr>
      <w:tr w:rsidR="00D548FD" w14:paraId="0D27848E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7798D1D" w14:textId="77777777" w:rsidR="00D548FD" w:rsidRDefault="00D548FD" w:rsidP="00A81ADC"/>
        </w:tc>
      </w:tr>
      <w:tr w:rsidR="00D548FD" w14:paraId="06B3655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65027F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0C1D9456" w14:textId="06993A98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29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65D064AE" w14:textId="2B43490E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787E4AFD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42A2CD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366C6C2A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532E1D24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00FD3E8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A4138D6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2EC33D7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20DF26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1D6BF4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1614A29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1ADA0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082BDEF2" w14:textId="77777777" w:rsidR="00D548FD" w:rsidRDefault="00D548FD" w:rsidP="00A81ADC"/>
        </w:tc>
      </w:tr>
      <w:tr w:rsidR="00D548FD" w14:paraId="2C880C8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AD2E1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CD7ED7" w14:textId="77777777" w:rsidR="00D548FD" w:rsidRDefault="00D548FD" w:rsidP="00A81ADC"/>
        </w:tc>
      </w:tr>
      <w:tr w:rsidR="00D548FD" w14:paraId="2389DB9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5615D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9202FF" w14:textId="77777777" w:rsidR="00D548FD" w:rsidRDefault="00D548FD" w:rsidP="00A81ADC"/>
        </w:tc>
      </w:tr>
      <w:tr w:rsidR="00D548FD" w14:paraId="3892EE4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B8DE8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3CE7BC" w14:textId="77777777" w:rsidR="00D548FD" w:rsidRDefault="00D548FD" w:rsidP="00A81ADC"/>
        </w:tc>
      </w:tr>
      <w:tr w:rsidR="00D548FD" w14:paraId="23F461A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CC624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E40082" w14:textId="77777777" w:rsidR="00D548FD" w:rsidRDefault="00D548FD" w:rsidP="00A81ADC"/>
        </w:tc>
      </w:tr>
      <w:tr w:rsidR="00D548FD" w14:paraId="6DC6390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532931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6041BA" w14:textId="77777777" w:rsidR="00D548FD" w:rsidRDefault="00D548FD" w:rsidP="00A81ADC"/>
        </w:tc>
      </w:tr>
      <w:tr w:rsidR="00D548FD" w14:paraId="0644E3E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86FE8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DEC554" w14:textId="77777777" w:rsidR="00D548FD" w:rsidRDefault="00D548FD" w:rsidP="00A81ADC"/>
        </w:tc>
      </w:tr>
      <w:tr w:rsidR="00D548FD" w14:paraId="306F3AB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E8248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CF3D4B" w14:textId="77777777" w:rsidR="00D548FD" w:rsidRDefault="00D548FD" w:rsidP="00A81ADC"/>
        </w:tc>
      </w:tr>
      <w:tr w:rsidR="00D548FD" w14:paraId="1F161D6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2B66F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1A5405" w14:textId="77777777" w:rsidR="00D548FD" w:rsidRDefault="00D548FD" w:rsidP="00A81ADC"/>
        </w:tc>
      </w:tr>
      <w:tr w:rsidR="00D548FD" w14:paraId="005A1F4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73E81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9BA01C" w14:textId="77777777" w:rsidR="00D548FD" w:rsidRDefault="00D548FD" w:rsidP="00A81ADC"/>
        </w:tc>
      </w:tr>
      <w:tr w:rsidR="00D548FD" w14:paraId="041E3B9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6E96C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9A00D1" w14:textId="77777777" w:rsidR="00D548FD" w:rsidRDefault="00D548FD" w:rsidP="00A81ADC"/>
        </w:tc>
      </w:tr>
      <w:tr w:rsidR="00D548FD" w14:paraId="7767513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E0549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19E4B2" w14:textId="77777777" w:rsidR="00D548FD" w:rsidRDefault="00D548FD" w:rsidP="00A81ADC"/>
        </w:tc>
      </w:tr>
      <w:tr w:rsidR="00D548FD" w14:paraId="7548AEB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A3689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EF8EDF" w14:textId="77777777" w:rsidR="00D548FD" w:rsidRDefault="00D548FD" w:rsidP="00A81ADC"/>
        </w:tc>
      </w:tr>
      <w:tr w:rsidR="00D548FD" w14:paraId="0EB02A4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639B0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3FB284" w14:textId="77777777" w:rsidR="00D548FD" w:rsidRDefault="00D548FD" w:rsidP="00A81ADC"/>
        </w:tc>
      </w:tr>
      <w:tr w:rsidR="00D548FD" w14:paraId="3BED3DA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53A49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DE9453" w14:textId="77777777" w:rsidR="00D548FD" w:rsidRDefault="00D548FD" w:rsidP="00A81ADC"/>
        </w:tc>
      </w:tr>
      <w:tr w:rsidR="00D548FD" w14:paraId="4F778F9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6438A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DEC6A5" w14:textId="77777777" w:rsidR="00D548FD" w:rsidRDefault="00D548FD" w:rsidP="00A81ADC"/>
        </w:tc>
      </w:tr>
      <w:tr w:rsidR="00D548FD" w14:paraId="65DF13B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CB8F9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5116A8" w14:textId="77777777" w:rsidR="00D548FD" w:rsidRDefault="00D548FD" w:rsidP="00A81ADC"/>
        </w:tc>
      </w:tr>
      <w:tr w:rsidR="00D548FD" w14:paraId="026FFE0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03D72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61C930" w14:textId="77777777" w:rsidR="00D548FD" w:rsidRDefault="00D548FD" w:rsidP="00A81ADC"/>
        </w:tc>
      </w:tr>
      <w:tr w:rsidR="00D548FD" w14:paraId="08DDAA8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6FE506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B1D24C" w14:textId="77777777" w:rsidR="00D548FD" w:rsidRDefault="00D548FD" w:rsidP="00A81ADC"/>
        </w:tc>
      </w:tr>
      <w:tr w:rsidR="00D548FD" w14:paraId="239E57B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E35BE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4A61FF" w14:textId="77777777" w:rsidR="00D548FD" w:rsidRDefault="00D548FD" w:rsidP="00A81ADC"/>
        </w:tc>
      </w:tr>
      <w:tr w:rsidR="00D548FD" w14:paraId="0C30FAC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98E14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071EAF" w14:textId="77777777" w:rsidR="00D548FD" w:rsidRDefault="00D548FD" w:rsidP="00A81ADC"/>
        </w:tc>
      </w:tr>
      <w:tr w:rsidR="00D548FD" w14:paraId="1BB88E5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10E6D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751521" w14:textId="77777777" w:rsidR="00D548FD" w:rsidRDefault="00D548FD" w:rsidP="00A81ADC"/>
        </w:tc>
      </w:tr>
      <w:tr w:rsidR="00D548FD" w14:paraId="3755DA29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38B90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1F2832" w14:textId="77777777" w:rsidR="00D548FD" w:rsidRDefault="00D548FD" w:rsidP="00A81ADC"/>
        </w:tc>
      </w:tr>
      <w:tr w:rsidR="00D548FD" w14:paraId="2D6DF3E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9F221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ECE730" w14:textId="77777777" w:rsidR="00D548FD" w:rsidRDefault="00D548FD" w:rsidP="00A81ADC"/>
        </w:tc>
      </w:tr>
      <w:tr w:rsidR="00D548FD" w14:paraId="08B57C9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31D79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29191F" w14:textId="77777777" w:rsidR="00D548FD" w:rsidRDefault="00D548FD" w:rsidP="00A81ADC"/>
        </w:tc>
      </w:tr>
      <w:tr w:rsidR="00D548FD" w14:paraId="1B41107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578E3B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9C5259E" w14:textId="77777777" w:rsidR="00D548FD" w:rsidRDefault="00D548FD" w:rsidP="00A81ADC"/>
        </w:tc>
      </w:tr>
      <w:tr w:rsidR="00D548FD" w14:paraId="3C7CD832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208436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45E7E017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7EC212" w14:textId="77777777" w:rsidR="00D548FD" w:rsidRDefault="00D548FD" w:rsidP="00A81ADC"/>
        </w:tc>
      </w:tr>
      <w:tr w:rsidR="00D548FD" w14:paraId="0E88CDE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8CAAFE" w14:textId="77777777" w:rsidR="00D548FD" w:rsidRDefault="00D548FD" w:rsidP="00A81ADC"/>
        </w:tc>
      </w:tr>
      <w:tr w:rsidR="00D548FD" w14:paraId="66EA6512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500C08" w14:textId="77777777" w:rsidR="00D548FD" w:rsidRDefault="00D548FD" w:rsidP="00A81ADC"/>
        </w:tc>
      </w:tr>
      <w:tr w:rsidR="00D548FD" w14:paraId="793C8931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9345F65" w14:textId="77777777" w:rsidR="00D548FD" w:rsidRDefault="00D548FD" w:rsidP="00A81ADC"/>
        </w:tc>
      </w:tr>
      <w:tr w:rsidR="00D548FD" w14:paraId="5817A7D2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8D4349" w14:textId="77777777" w:rsidR="00D548FD" w:rsidRDefault="00D548FD" w:rsidP="00A81ADC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Topic / Objective:</w:t>
            </w: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2C5B1539" w14:textId="4D788F28" w:rsidR="00D548FD" w:rsidRPr="009E54A7" w:rsidRDefault="00D548FD" w:rsidP="00A81ADC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30</w:t>
            </w:r>
            <w:r w:rsidRPr="009E54A7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F797D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B</w:t>
            </w:r>
          </w:p>
          <w:p w14:paraId="3D49ED0C" w14:textId="4EBA6E3A" w:rsidR="00D548FD" w:rsidRDefault="00D548FD" w:rsidP="00A81ADC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Pr="009E54A7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D548FD" w14:paraId="120B1056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8E018D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8DE4508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9B2F40A" w14:textId="77777777" w:rsidTr="00A81ADC">
        <w:trPr>
          <w:trHeight w:hRule="exact" w:val="403"/>
        </w:trPr>
        <w:tc>
          <w:tcPr>
            <w:tcW w:w="908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D7E7135" w14:textId="77777777" w:rsidR="00D548FD" w:rsidRDefault="00D548FD" w:rsidP="00A81ADC">
            <w:pPr>
              <w:spacing w:before="55"/>
              <w:ind w:left="43"/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6C9E06A" w14:textId="77777777" w:rsidR="00D548FD" w:rsidRDefault="00D548FD" w:rsidP="00A81ADC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548FD" w14:paraId="0FCCC44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48D995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Questions:</w:t>
            </w:r>
          </w:p>
        </w:tc>
        <w:tc>
          <w:tcPr>
            <w:tcW w:w="74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CFFA93" w14:textId="77777777" w:rsidR="00D548FD" w:rsidRDefault="00D548FD" w:rsidP="00A81ADC">
            <w:pPr>
              <w:spacing w:before="5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Notes:</w:t>
            </w:r>
          </w:p>
        </w:tc>
      </w:tr>
      <w:tr w:rsidR="00D548FD" w14:paraId="21FA49D7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91A5D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4" w:space="0" w:color="auto"/>
              <w:right w:val="single" w:sz="16" w:space="0" w:color="000000"/>
            </w:tcBorders>
          </w:tcPr>
          <w:p w14:paraId="1793F3BD" w14:textId="77777777" w:rsidR="00D548FD" w:rsidRDefault="00D548FD" w:rsidP="00A81ADC"/>
        </w:tc>
      </w:tr>
      <w:tr w:rsidR="00D548FD" w14:paraId="330F4C5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EF8F1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4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50C12B" w14:textId="77777777" w:rsidR="00D548FD" w:rsidRDefault="00D548FD" w:rsidP="00A81ADC"/>
        </w:tc>
      </w:tr>
      <w:tr w:rsidR="00D548FD" w14:paraId="2B8EFA0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F15909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F19287" w14:textId="77777777" w:rsidR="00D548FD" w:rsidRDefault="00D548FD" w:rsidP="00A81ADC"/>
        </w:tc>
      </w:tr>
      <w:tr w:rsidR="00D548FD" w14:paraId="3927BA8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1A556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4B3B1E" w14:textId="77777777" w:rsidR="00D548FD" w:rsidRDefault="00D548FD" w:rsidP="00A81ADC"/>
        </w:tc>
      </w:tr>
      <w:tr w:rsidR="00D548FD" w14:paraId="404FA69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2C861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211C82" w14:textId="77777777" w:rsidR="00D548FD" w:rsidRDefault="00D548FD" w:rsidP="00A81ADC"/>
        </w:tc>
      </w:tr>
      <w:tr w:rsidR="00D548FD" w14:paraId="55EBFE8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B75A0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06AB71" w14:textId="77777777" w:rsidR="00D548FD" w:rsidRDefault="00D548FD" w:rsidP="00A81ADC"/>
        </w:tc>
      </w:tr>
      <w:tr w:rsidR="00D548FD" w14:paraId="742BEA2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90008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70BDBF" w14:textId="77777777" w:rsidR="00D548FD" w:rsidRDefault="00D548FD" w:rsidP="00A81ADC"/>
        </w:tc>
      </w:tr>
      <w:tr w:rsidR="00D548FD" w14:paraId="60A09ECE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C3BD7A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48D859" w14:textId="77777777" w:rsidR="00D548FD" w:rsidRDefault="00D548FD" w:rsidP="00A81ADC"/>
        </w:tc>
      </w:tr>
      <w:tr w:rsidR="00D548FD" w14:paraId="4CB3BB1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F921D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935F16" w14:textId="77777777" w:rsidR="00D548FD" w:rsidRDefault="00D548FD" w:rsidP="00A81ADC"/>
        </w:tc>
      </w:tr>
      <w:tr w:rsidR="00D548FD" w14:paraId="79E1613B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1E257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914A6E" w14:textId="77777777" w:rsidR="00D548FD" w:rsidRDefault="00D548FD" w:rsidP="00A81ADC"/>
        </w:tc>
      </w:tr>
      <w:tr w:rsidR="00D548FD" w14:paraId="64FE9A9A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5C1DA0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E97372" w14:textId="77777777" w:rsidR="00D548FD" w:rsidRDefault="00D548FD" w:rsidP="00A81ADC"/>
        </w:tc>
      </w:tr>
      <w:tr w:rsidR="00D548FD" w14:paraId="501CF80C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7DFD0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600140" w14:textId="77777777" w:rsidR="00D548FD" w:rsidRDefault="00D548FD" w:rsidP="00A81ADC"/>
        </w:tc>
      </w:tr>
      <w:tr w:rsidR="00D548FD" w14:paraId="7DEA157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64D1AF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CCDA92" w14:textId="77777777" w:rsidR="00D548FD" w:rsidRDefault="00D548FD" w:rsidP="00A81ADC"/>
        </w:tc>
      </w:tr>
      <w:tr w:rsidR="00D548FD" w14:paraId="10474E3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47565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C74FA6" w14:textId="77777777" w:rsidR="00D548FD" w:rsidRDefault="00D548FD" w:rsidP="00A81ADC"/>
        </w:tc>
      </w:tr>
      <w:tr w:rsidR="00D548FD" w14:paraId="5438E19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8FCB87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7FBB15" w14:textId="77777777" w:rsidR="00D548FD" w:rsidRDefault="00D548FD" w:rsidP="00A81ADC"/>
        </w:tc>
      </w:tr>
      <w:tr w:rsidR="00D548FD" w14:paraId="6B39C111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32D983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CF3BE6" w14:textId="77777777" w:rsidR="00D548FD" w:rsidRDefault="00D548FD" w:rsidP="00A81ADC"/>
        </w:tc>
      </w:tr>
      <w:tr w:rsidR="00D548FD" w14:paraId="798D9744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B09334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0BE645" w14:textId="77777777" w:rsidR="00D548FD" w:rsidRDefault="00D548FD" w:rsidP="00A81ADC"/>
        </w:tc>
      </w:tr>
      <w:tr w:rsidR="00D548FD" w14:paraId="5BA05ABD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F1005E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A7E8F3" w14:textId="77777777" w:rsidR="00D548FD" w:rsidRDefault="00D548FD" w:rsidP="00A81ADC"/>
        </w:tc>
      </w:tr>
      <w:tr w:rsidR="00D548FD" w14:paraId="750EF28F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C5E1C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74207C" w14:textId="77777777" w:rsidR="00D548FD" w:rsidRDefault="00D548FD" w:rsidP="00A81ADC"/>
        </w:tc>
      </w:tr>
      <w:tr w:rsidR="00D548FD" w14:paraId="6D847163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7C5D05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097970" w14:textId="77777777" w:rsidR="00D548FD" w:rsidRDefault="00D548FD" w:rsidP="00A81ADC"/>
        </w:tc>
      </w:tr>
      <w:tr w:rsidR="00D548FD" w14:paraId="39B211E6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FEC98C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86A699" w14:textId="77777777" w:rsidR="00D548FD" w:rsidRDefault="00D548FD" w:rsidP="00A81ADC"/>
        </w:tc>
      </w:tr>
      <w:tr w:rsidR="00D548FD" w14:paraId="34654D5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6587FB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1EA9CE" w14:textId="77777777" w:rsidR="00D548FD" w:rsidRDefault="00D548FD" w:rsidP="00A81ADC"/>
        </w:tc>
      </w:tr>
      <w:tr w:rsidR="00D548FD" w14:paraId="0CCAA2D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54755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26850A" w14:textId="77777777" w:rsidR="00D548FD" w:rsidRDefault="00D548FD" w:rsidP="00A81ADC"/>
        </w:tc>
      </w:tr>
      <w:tr w:rsidR="00D548FD" w14:paraId="48A42348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D582D2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088A08" w14:textId="77777777" w:rsidR="00D548FD" w:rsidRDefault="00D548FD" w:rsidP="00A81ADC"/>
        </w:tc>
      </w:tr>
      <w:tr w:rsidR="00D548FD" w14:paraId="08B86E50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EA5AD8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ABFA91" w14:textId="77777777" w:rsidR="00D548FD" w:rsidRDefault="00D548FD" w:rsidP="00A81ADC"/>
        </w:tc>
      </w:tr>
      <w:tr w:rsidR="00D548FD" w14:paraId="17AAF145" w14:textId="77777777" w:rsidTr="00A81ADC">
        <w:trPr>
          <w:trHeight w:hRule="exact" w:val="400"/>
        </w:trPr>
        <w:tc>
          <w:tcPr>
            <w:tcW w:w="3040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66C9A2D" w14:textId="77777777" w:rsidR="00D548FD" w:rsidRDefault="00D548FD" w:rsidP="00A81ADC"/>
        </w:tc>
        <w:tc>
          <w:tcPr>
            <w:tcW w:w="740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F638325" w14:textId="77777777" w:rsidR="00D548FD" w:rsidRDefault="00D548FD" w:rsidP="00A81ADC"/>
        </w:tc>
      </w:tr>
      <w:tr w:rsidR="00D548FD" w14:paraId="769EFB79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F69AD8" w14:textId="77777777" w:rsidR="00D548FD" w:rsidRDefault="00D548FD" w:rsidP="00A81ADC">
            <w:pPr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Summary:</w:t>
            </w:r>
          </w:p>
        </w:tc>
      </w:tr>
      <w:tr w:rsidR="00D548FD" w14:paraId="5D11924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225B33" w14:textId="77777777" w:rsidR="00D548FD" w:rsidRDefault="00D548FD" w:rsidP="00A81ADC"/>
        </w:tc>
      </w:tr>
      <w:tr w:rsidR="00D548FD" w14:paraId="1B443E77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26D84A" w14:textId="77777777" w:rsidR="00D548FD" w:rsidRDefault="00D548FD" w:rsidP="00A81ADC"/>
        </w:tc>
      </w:tr>
      <w:tr w:rsidR="00D548FD" w14:paraId="0BC110CC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1D1BD2" w14:textId="77777777" w:rsidR="00D548FD" w:rsidRDefault="00D548FD" w:rsidP="00A81ADC"/>
        </w:tc>
      </w:tr>
      <w:tr w:rsidR="00D548FD" w14:paraId="1A95C09F" w14:textId="77777777" w:rsidTr="00A81ADC">
        <w:trPr>
          <w:trHeight w:hRule="exact" w:val="414"/>
        </w:trPr>
        <w:tc>
          <w:tcPr>
            <w:tcW w:w="10440" w:type="dxa"/>
            <w:gridSpan w:val="3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8AE1CDB" w14:textId="77777777" w:rsidR="00D548FD" w:rsidRDefault="00D548FD" w:rsidP="00A81ADC"/>
        </w:tc>
      </w:tr>
    </w:tbl>
    <w:p w14:paraId="67D76A9B" w14:textId="0FAFEC4C" w:rsidR="00C12A54" w:rsidRDefault="00C12A54" w:rsidP="00D548FD"/>
    <w:sectPr w:rsidR="00C12A54" w:rsidSect="009E54A7">
      <w:headerReference w:type="default" r:id="rId8"/>
      <w:footerReference w:type="default" r:id="rId9"/>
      <w:pgSz w:w="12240" w:h="15840"/>
      <w:pgMar w:top="806" w:right="806" w:bottom="806" w:left="806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74BB0" w14:textId="77777777" w:rsidR="00DF4627" w:rsidRDefault="00DF4627">
      <w:r>
        <w:separator/>
      </w:r>
    </w:p>
  </w:endnote>
  <w:endnote w:type="continuationSeparator" w:id="0">
    <w:p w14:paraId="4746B14A" w14:textId="77777777" w:rsidR="00DF4627" w:rsidRDefault="00DF4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BC536" w14:textId="0D6F4412" w:rsidR="009E54A7" w:rsidRDefault="009E54A7">
    <w:pPr>
      <w:spacing w:line="60" w:lineRule="exact"/>
      <w:rPr>
        <w:sz w:val="7"/>
        <w:szCs w:val="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7EAEC" w14:textId="77777777" w:rsidR="00DF4627" w:rsidRDefault="00DF4627">
      <w:r>
        <w:separator/>
      </w:r>
    </w:p>
  </w:footnote>
  <w:footnote w:type="continuationSeparator" w:id="0">
    <w:p w14:paraId="2FDFFBDB" w14:textId="77777777" w:rsidR="00DF4627" w:rsidRDefault="00DF4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ADDA7" w14:textId="0E992E3A" w:rsidR="009E54A7" w:rsidRDefault="009E54A7" w:rsidP="00B82ADE">
    <w:pPr>
      <w:spacing w:line="6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A0802"/>
    <w:multiLevelType w:val="multilevel"/>
    <w:tmpl w:val="AAAE518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E3C"/>
    <w:rsid w:val="00260E3C"/>
    <w:rsid w:val="003713B9"/>
    <w:rsid w:val="00507C02"/>
    <w:rsid w:val="005D228B"/>
    <w:rsid w:val="005F797D"/>
    <w:rsid w:val="0062479C"/>
    <w:rsid w:val="00695B0B"/>
    <w:rsid w:val="009E54A7"/>
    <w:rsid w:val="00B82ADE"/>
    <w:rsid w:val="00C12A54"/>
    <w:rsid w:val="00C71AF7"/>
    <w:rsid w:val="00D548FD"/>
    <w:rsid w:val="00D859A1"/>
    <w:rsid w:val="00D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9B60E"/>
  <w15:docId w15:val="{C10CE406-B627-4330-991F-8E1000D4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71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3B9"/>
  </w:style>
  <w:style w:type="paragraph" w:styleId="Footer">
    <w:name w:val="footer"/>
    <w:basedOn w:val="Normal"/>
    <w:link w:val="FooterChar"/>
    <w:uiPriority w:val="99"/>
    <w:unhideWhenUsed/>
    <w:rsid w:val="00371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3B9"/>
  </w:style>
  <w:style w:type="paragraph" w:styleId="ListParagraph">
    <w:name w:val="List Paragraph"/>
    <w:basedOn w:val="Normal"/>
    <w:uiPriority w:val="34"/>
    <w:qFormat/>
    <w:rsid w:val="00B82AD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07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795C3-FC59-458C-BC5A-214EFA38A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31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Conde</dc:creator>
  <cp:lastModifiedBy>Robert Conde</cp:lastModifiedBy>
  <cp:revision>6</cp:revision>
  <dcterms:created xsi:type="dcterms:W3CDTF">2020-09-11T15:34:00Z</dcterms:created>
  <dcterms:modified xsi:type="dcterms:W3CDTF">2020-09-11T15:55:00Z</dcterms:modified>
</cp:coreProperties>
</file>