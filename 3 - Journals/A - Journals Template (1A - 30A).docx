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0"/>
        <w:gridCol w:w="1360"/>
      </w:tblGrid>
      <w:tr w:rsidR="00B82ADE" w:rsidRPr="00A90145" w14:paraId="0836DAC8" w14:textId="77777777" w:rsidTr="00C71AF7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08659" w14:textId="2964CC48" w:rsidR="00B82ADE" w:rsidRPr="00A90145" w:rsidRDefault="00B82ADE" w:rsidP="009E54A7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39587E1" w14:textId="2BE762DB" w:rsidR="009E54A7" w:rsidRPr="00A90145" w:rsidRDefault="009E54A7" w:rsidP="00C71AF7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="00507C02"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CED7BA" w14:textId="2CFB6939" w:rsidR="00B82ADE" w:rsidRPr="00A90145" w:rsidRDefault="009E54A7" w:rsidP="00C71AF7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="00507C02"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2ADE" w:rsidRPr="00A90145" w14:paraId="319579C9" w14:textId="77777777" w:rsidTr="009E54A7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E6D3" w14:textId="77777777" w:rsidR="00B82ADE" w:rsidRPr="00A90145" w:rsidRDefault="00B82ADE" w:rsidP="009E54A7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130AE2" w14:textId="7B63D430" w:rsidR="00B82ADE" w:rsidRPr="00A90145" w:rsidRDefault="00B82ADE" w:rsidP="009E54A7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82ADE" w:rsidRPr="00A90145" w14:paraId="02183F47" w14:textId="77777777" w:rsidTr="006C0103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E6DED42" w14:textId="77777777" w:rsidR="00B82ADE" w:rsidRPr="00A90145" w:rsidRDefault="00B82ADE" w:rsidP="009E54A7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3B06B7B" w14:textId="171A8170" w:rsidR="00B82ADE" w:rsidRPr="00A90145" w:rsidRDefault="00B82AD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C0103" w:rsidRPr="00A90145" w14:paraId="30DA3698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43DF4B" w14:textId="77777777" w:rsidR="006C0103" w:rsidRPr="00A90145" w:rsidRDefault="006C0103">
            <w:pPr>
              <w:rPr>
                <w:rFonts w:ascii="Arial" w:hAnsi="Arial" w:cs="Arial"/>
              </w:rPr>
            </w:pPr>
          </w:p>
        </w:tc>
      </w:tr>
      <w:tr w:rsidR="000F397D" w:rsidRPr="00A90145" w14:paraId="0DCC340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5B637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9617035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B81DF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898CDCB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60A4A3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168CC6AE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CDED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0A24D3E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FAEB6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7F33640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C248F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8C8E0F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94854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581119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3B56E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1478EC22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635C1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585CD5D9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911199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740E5B5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79BF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3477F61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7FAE1D" w14:textId="77777777" w:rsidR="000F397D" w:rsidRPr="00A90145" w:rsidRDefault="000F397D" w:rsidP="00943BB8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84E4781" w14:textId="77777777" w:rsidTr="00936573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902873714"/>
            <w:placeholder>
              <w:docPart w:val="86A1A7B037444F2F94F171837194836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0B1C6C" w14:textId="4C78AECA" w:rsidR="00F12201" w:rsidRPr="00943BB8" w:rsidRDefault="00272530" w:rsidP="00F12201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0F397D" w:rsidRPr="00A90145" w14:paraId="17292EEE" w14:textId="77777777" w:rsidTr="00F315B7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8761FCE" w14:textId="2DCCA153" w:rsidR="009C4D53" w:rsidRPr="00A90145" w:rsidRDefault="009C4D53" w:rsidP="009C4D53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84200E4" w14:textId="371C1D3A" w:rsidR="000F397D" w:rsidRPr="00A90145" w:rsidRDefault="000F397D" w:rsidP="009C4D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F397D" w:rsidRPr="00A90145" w14:paraId="64F80730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34A058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659406F7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E919EB" w14:textId="5220459C" w:rsidR="000F397D" w:rsidRPr="00A90145" w:rsidRDefault="000F397D" w:rsidP="00D34610">
            <w:pPr>
              <w:jc w:val="center"/>
              <w:rPr>
                <w:rFonts w:ascii="Arial" w:hAnsi="Arial" w:cs="Arial"/>
              </w:rPr>
            </w:pPr>
          </w:p>
        </w:tc>
      </w:tr>
      <w:tr w:rsidR="000F397D" w:rsidRPr="00A90145" w14:paraId="371F861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F3EEDD" w14:textId="2D0F88D9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5B97A31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B40102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6DD4803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0735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27EEFAC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E80AB0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76401C52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FC25BA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B15F146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269B0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91E0E33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5D23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4799926A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9FC6C6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33B4171C" w14:textId="77777777" w:rsidTr="00D34610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0FEAEB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0F397D" w:rsidRPr="00A90145" w14:paraId="0AE98962" w14:textId="77777777" w:rsidTr="005A73B3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3F4310D5" w14:textId="77777777" w:rsidR="000F397D" w:rsidRPr="00A90145" w:rsidRDefault="000F397D">
            <w:pPr>
              <w:rPr>
                <w:rFonts w:ascii="Arial" w:hAnsi="Arial" w:cs="Arial"/>
              </w:rPr>
            </w:pPr>
          </w:p>
        </w:tc>
      </w:tr>
      <w:tr w:rsidR="00260E3C" w:rsidRPr="00A90145" w14:paraId="37B7B31E" w14:textId="77777777" w:rsidTr="005A73B3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482B73" w14:textId="18215F43" w:rsidR="00260E3C" w:rsidRPr="00A90145" w:rsidRDefault="00260E3C" w:rsidP="000F397D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60E3C" w:rsidRPr="00A90145" w14:paraId="6FCBBD1D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F65A9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35298250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2EEA1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7FFDE874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8F93A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260E3C" w:rsidRPr="00A90145" w14:paraId="01F1081E" w14:textId="77777777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CBA7CC" w14:textId="77777777" w:rsidR="00260E3C" w:rsidRPr="00A90145" w:rsidRDefault="00260E3C">
            <w:pPr>
              <w:rPr>
                <w:rFonts w:ascii="Arial" w:hAnsi="Arial" w:cs="Arial"/>
              </w:rPr>
            </w:pPr>
          </w:p>
        </w:tc>
      </w:tr>
      <w:tr w:rsidR="00F12201" w:rsidRPr="00A90145" w14:paraId="02DF88D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E77C7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69E2D61" w14:textId="2EFDC4F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D3FC7C5" w14:textId="07B07C17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2FD88BC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1636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89ED18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65B157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177D898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DBCFDA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AB4C6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52E8A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D184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36E3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8C0CA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C9D20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29BFA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CEF50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D79D8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E0D1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F327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C418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7F7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4F4D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957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C56A3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1F14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DED8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A0113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62F6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C776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C06AA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BD55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C1E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55D3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7C29A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B8A0A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540202851"/>
            <w:placeholder>
              <w:docPart w:val="7535EF9960024952A2529C2C2D6E874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AAD9EF9" w14:textId="4E43F5A2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D23D04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2F72917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EF020B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462314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FA8F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234F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09197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EA2BBB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A867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D592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0988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902D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C8CB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31FD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2088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9222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E699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6160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47B7C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D012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C86B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33AE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530D5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BF0F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C013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5554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1CE7B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E654E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504CE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55078F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5455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C28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E7F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02081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AB5E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81DEB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FCF6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B34AA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C06D8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63662F4" w14:textId="464AF163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F7F0A19" w14:textId="51F60960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619F6AF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3E65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E7C91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681D68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D19592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07D6B1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D6AF8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0FC0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44098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D31E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03B19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2F56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ADC7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C0DB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13774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C48AF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4511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D3B7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6594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C4650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7880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0FA6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BB3C6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F2EEA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5DE5B5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87E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6A5C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6414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6D83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903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DF74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2112E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358D8B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293869006"/>
            <w:placeholder>
              <w:docPart w:val="AB89B60BCD84457FB7355458EE71D3B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686FB06" w14:textId="3FC820E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7EF72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327DCB07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EE2A56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99506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FFC0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8572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2AA19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D31D3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8B1F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C605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97B9F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ADC6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D4D2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B182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9DC5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2A5E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E56A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2C10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6852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F360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8D54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169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C61B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44F10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C817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853A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ADF7B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75A19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2E8373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F1CED1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C56E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76C3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BFDCD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AA148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4F1A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2B2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E2E6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71CD8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62534C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42264E6" w14:textId="313C828E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685A0AC" w14:textId="7FAC2F5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CD042A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5EB2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7A81B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69C75D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C9A827E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8D1CF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EBB09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6076D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F429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7B157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9E13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E95C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B954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67086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38BA3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E0C0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F649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4D8B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330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5D09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255F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6EA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CC50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CD0F2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CECC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BCA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34C8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10F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8F6B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FF9F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C90D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0CE56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5288B5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352618662"/>
            <w:placeholder>
              <w:docPart w:val="3AE66788386D48BF93B44D53678C371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164382" w14:textId="52BED68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1323F7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F75B25D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487100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105D86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3FB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1D5A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02A26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D6E45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220D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4525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D7B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A9CE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B743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7A62F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5E374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5AEF4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32CFC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800B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9A17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F603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3F719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5BE6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E93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B877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5123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992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6C4107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DA5FC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3EEB6C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8CB60E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9860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A5894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5255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9650F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F3F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899CD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AC99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72C9E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4FD0D9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50BDF9C" w14:textId="08B72D4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38E4826" w14:textId="70560C25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94BB20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B84C3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35043F3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8C8913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07FA380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430FF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4E4912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7873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EDB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A13D7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A74B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15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ED4B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13C8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566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838A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E6CA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1D5F8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37C0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05F2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6FFD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EA6D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7166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6AC7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52B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7C0E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5E3AB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A96A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2CD4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F8F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DA4A3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DD74E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0F3092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559558652"/>
            <w:placeholder>
              <w:docPart w:val="FCF9A79ECD924D38A83874A5A92D7DE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F5EBFDA" w14:textId="4B46F2B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A6AF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6B2F9D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B28147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6F1BD5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9F86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1D4D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FA084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07DE9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2BB9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50B6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607A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B4FE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852A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3575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9834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0B49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EE38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4DB0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19EA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E242B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7C69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5275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272A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5196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1233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0C73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814D3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4982B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99302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65C69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27F8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DC3C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7FDA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9BD50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0C9AC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89FBE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479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988BD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82FB7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CF58B58" w14:textId="6C0084F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2EFB8FC" w14:textId="51698C1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5A2D252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3A81E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396C5B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EDE378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0F61651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BC2E52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164D8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0503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C849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C39F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B4D1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B5CE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D07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4333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A028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6715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96E8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3EDC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24B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489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767C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F036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33CD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9ED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F761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622A2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524C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599F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5F3E7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52D2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8B0D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C552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0B22B7A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9042418"/>
            <w:placeholder>
              <w:docPart w:val="F1565017AFE5404D91627CC3B69B44F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19F8B5D" w14:textId="3C9DC70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4FC7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5E3AC61A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FCECB0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791B06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B2B6C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27BF7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D623C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A2D15D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E841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AB62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ACB5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E14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DB0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58B3B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32FE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3371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F3F6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D56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8B4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B353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38FF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ED6B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8F70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055B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F65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C00C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A9C143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6CB5F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B9A145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B5A0C3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8EE0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E45CD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93B71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51E4C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9F8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5F186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C2D4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2CA1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5DA9AA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342B1ED" w14:textId="0F60DAB6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0B0C2C4" w14:textId="742D9D1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721F3F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457C8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C7B2C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0ED7A8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C99918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704AA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7D922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289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339B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0A0A2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9C022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D161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CF779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BA5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2D42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BD8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CC17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5F08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0278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9AA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3E87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DAE2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74813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D41D4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AE113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8DF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DC1E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678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9D9A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8B0DD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0070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EA44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030AE24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628349171"/>
            <w:placeholder>
              <w:docPart w:val="E24450F81D904E69AEF39505613BCD5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0EA1B92" w14:textId="6665424E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DD8C1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6958FE4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2BDFE7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F750C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71E5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4534C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6726B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C5925E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0607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332A6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10590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C7A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EF276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446A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63A1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CC022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4CA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16AB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7A83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EA12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C0BB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2DB31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DA9F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7350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3BD5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0800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3D7C0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D376D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144CC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6C55FD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8307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908B1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FAE78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6673D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3FC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B2DDB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773E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9EA11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2C8DA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54272DF" w14:textId="7BA631EA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13D8184" w14:textId="2F22186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32CCA6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97883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7506B2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C75F49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85ECE9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827DDD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8BE78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3538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DB0A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287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AD79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2BB4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B5A3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265C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112C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5641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91C5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DB9F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C1BE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4CA0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1409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703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E49D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CE281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05A2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9B3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5D59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3BDB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323F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4B2E0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B1FF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C0B37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0991D4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272897983"/>
            <w:placeholder>
              <w:docPart w:val="D1EF86B407D54F3692B9AEACCEF1823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A68358" w14:textId="6CE5E0C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BFD7A8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72C10B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08AE84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1940DC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36B1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BBDE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CBC97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E20DA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4903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1B4D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638CB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87C0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87B0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CC6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E281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EDEB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86D6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BE55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7ADE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873B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EB1B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AD3F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F031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2805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7BA2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A04E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B7326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E17F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EAF53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A086F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B63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E9CF1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655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3D30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BA4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9DB0B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D496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9066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CF7353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F87E516" w14:textId="6342EA26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B6C3DBC" w14:textId="6A192B93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B5D110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C669B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FD361D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82E78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C64167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BF691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FE0B9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A89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01F6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60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E064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627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9E0B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8385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D811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2F0B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62D1C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270E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12C3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7BF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9CC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DAD1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1EC4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4AE4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722B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587AF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DB1C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F3ED1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6758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ED3DC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7C5C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C4A1B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B97ED4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143876827"/>
            <w:placeholder>
              <w:docPart w:val="CFD9540A025545BD99D40570355911E3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0E4FBAC" w14:textId="2A40C74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6C371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E774119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009104E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725A636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DF7A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5CFD8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A4F52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1DEC0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771E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63A9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827F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232D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6F267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CDEE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8F76D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6087C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3D65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043A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45E2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0A83D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4B47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2FBE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713CA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117F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B323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8B35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DE1C6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0116B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95985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E9DCFE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D078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EAC88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3C93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C68D1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BFD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BAA99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F1EC6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807D4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3B51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E86B6BA" w14:textId="7B1370C3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11CDE15" w14:textId="5CE735E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B1C0A0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54039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11A5AD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2FC0CE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DB893A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D05CFA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7F071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883F4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EF81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419B4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B562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427C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980B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85DD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7B5B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F198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88F3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72F7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A966A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F5E0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E950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3AE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434B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CF5D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BDDA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C474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5B8F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6CD6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3F26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9939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9D616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B248B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D8D8A91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815104094"/>
            <w:placeholder>
              <w:docPart w:val="9509AEFD32E6485C9B7C4870E468F15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5AADEDED" w14:textId="1177E58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56C623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09C4F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3D67EAB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C73CA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4963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49F8F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334E27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E132C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E040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F48D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BFA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4E916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D84E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1D105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CA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997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07E2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C76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B2E8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9794F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731F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F1C89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39FE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6FBA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A9C8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C622A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D60631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09B49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2D1EF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ED00A5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61A3A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272F2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8BE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58BCE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4A1D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84D8C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5330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C9DD8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BFEF80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F53D86A" w14:textId="34A7A044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EA24F51" w14:textId="75EAFE26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932714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44245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32DC1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8B288F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F31055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A7A6B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1EB1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DAC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B362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8D1D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1765F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E1E4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101E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B035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6BA5A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7F65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20A8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F37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F3B6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AE9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E5C7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9D70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CD8B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25CF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A5BD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61BD3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9A1B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57566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BE8A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1E3A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413F0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E23612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E9199D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391341010"/>
            <w:placeholder>
              <w:docPart w:val="39AC3C6CCDAA4F7B8176A614D37BA7AB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C1CF938" w14:textId="21D9151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BFD8E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2C84F7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9D20BC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BC305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6326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FD11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A903A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2B7C1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BB5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C768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97E2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2D39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106C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A8A4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FBD86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EE0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B9DE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3FE69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3F37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0C96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7EDD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2FFB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02818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536F8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C96C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34B6B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CEAFE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A9DAC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51C97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F93AE3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3ADF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9A91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9003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5B0C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0895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244ED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02A29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E0CAF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340539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1B95025" w14:textId="48C18D88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D447F9F" w14:textId="2868A49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601C1F6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D7DF51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259F01F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3323BB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1ED79C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E64919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AC852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2926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1EFE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086BD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1222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28F3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4F60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CF1B1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5F5C8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7A7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209B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6E0E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31DE3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0D4C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F8E4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2747C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1DC6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7121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B35877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41AA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F60B0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9B0A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2808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301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4CA7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CCAE70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9EFD02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499733972"/>
            <w:placeholder>
              <w:docPart w:val="05C5C9FA17394109B12376F33CD71AD5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FAF7A33" w14:textId="7189077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E3ACCD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010D836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434F0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2161B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D0B7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7BA40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2280F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8E57D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36E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585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FEF0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D6E3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139F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B066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D118C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8529C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65B9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0AD9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A0C7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3F23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47A98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823E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FB9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2AF2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B184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69DE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2A9BA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C89BA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76773A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F4AAB7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0816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2424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A16E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9154E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A4E2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A28DF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97257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C0D8F2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7B87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2BDBD6FD" w14:textId="0615090A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BD37F21" w14:textId="30910EB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13DCA4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4FB27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C7DCD6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FDF05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A85C1F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86ECEB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0CE9D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FB19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AA41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7377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8BA15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F06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951BD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BA6A8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A7AD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5A42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C4075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C551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57E6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5977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2568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3A28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0DCF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27AC6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EEC68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DC35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A251C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7E41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BC100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2796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6F97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44975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CFE21E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79994305"/>
            <w:placeholder>
              <w:docPart w:val="7CFCDBAA7023469F89676174E563950E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4117690" w14:textId="181FCFCE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6A77E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C670EC8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AED82A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CEBB1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99AF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437D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13D0F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375997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12A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AFA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8DC4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33CB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25AB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BBBA7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1557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3870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EE4E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F499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4C4B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AEF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1BA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5DB8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4A6D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1109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8554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0DDB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DAC96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DA1084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A17F64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2D45C8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C85E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5CB26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ED44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BEE6C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3628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34D0E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9A8C2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6609E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837AB7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407B4A4" w14:textId="6C36B45D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6A9E293" w14:textId="722A783E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CFAFB8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97B1D9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58EA92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B040F9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39142A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B64F1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9D806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D650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13567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895F2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6A26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E91F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64C5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475A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2A8A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F647B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69C72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17F6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B7526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92A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EB53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E19A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09DD4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F3EE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36282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7A0C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E884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AF65F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8CD4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2F60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058A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C74DE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4280F6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108923428"/>
            <w:placeholder>
              <w:docPart w:val="392761FDF2454C88ACC85702DB2A4F2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CAFED1C" w14:textId="45A229E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77F12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FE4DB0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9B2B2B8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9B327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EC70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8A59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07E93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F65C6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99E1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5640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81DF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D8C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EAB06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CD52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475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F8CFB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E0C52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4472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45C2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24C0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A776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53A94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F807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80FB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9278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1A1E7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FF0C7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6B4C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10EC50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96145B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91BF3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B5C14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BB97A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1F998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C491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C4793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5194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79B374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774D6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8E0D576" w14:textId="07943BFB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469EB6D" w14:textId="78272D63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57ADB1D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DE6308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2E148AB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40E006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D8C909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9505D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EEF5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31DCC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6AFE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5FB9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C8A5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A5CD7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163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69332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1417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087F9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F8C3B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DA54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4370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7A19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3949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3AE3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B99A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D60CE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AEE59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696E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CC90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AAFD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E998F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C181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40F5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2B113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1E7CDB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887550375"/>
            <w:placeholder>
              <w:docPart w:val="30FA13CF184D4E29962726D303CF43D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E1CCCC1" w14:textId="2F6686DF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9DAAE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4CC023B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17E6AFA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6F4CE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69CD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3CEA7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A77B9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F4B97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FB50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03EB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0FB0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BD38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71B1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4F6F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246B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0039F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83A93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7E9B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BB8F8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2D1B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2B7B7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E15E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8463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F7FE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F722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26AE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3DB61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9FEB5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0AC7CD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2DCBA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39F8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A6E8E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E483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99D9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41C7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1110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3298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D31346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455B9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8D6949B" w14:textId="6B40045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B0FCA5D" w14:textId="6F3A4BE5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7C6043D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9734D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ED27F0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BB2186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416E167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CD1E7B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F118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5F6D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4596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8BA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1D76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A305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6ABC6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4C26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E3F5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CBE38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F54E6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56B1F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5F60A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CEB0B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58D5E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0CF6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E2FBB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11E2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F8D9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4BA4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82D3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C5E2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6598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F134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B941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891A0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987761C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62583961"/>
            <w:placeholder>
              <w:docPart w:val="7FE70E1C4826462CBBA905A5B1EDD05C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4068775" w14:textId="59B858AD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4A7C6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CCAEB8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FB9C42D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495638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6569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F455A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807E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5E6783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85CF1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8079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26B1D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D835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C287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962C6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8FD9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2194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24F8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8111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5B52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E80C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9568F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60C3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454B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4F864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2E5A6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CED8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2DE14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9FAA1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62DC0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3C68CA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C50D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AFE22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0E5A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AC77B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E8516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5E910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D79BD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6022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9E7AE5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BDD5ADC" w14:textId="355BCB6C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5F3A88C" w14:textId="2221061A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362725F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DDD01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085AD9E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EB395D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2CA7689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323F5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53D18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8902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4CC6B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F183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12ACE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6F4E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C592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7F11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E6A1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82CC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600A5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DD71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40A0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798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CAE93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63C6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4B4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62C10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FC0B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E966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8FA9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1BCA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E54A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65F1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A786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65A63F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31C457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621484984"/>
            <w:placeholder>
              <w:docPart w:val="35CCEB9E461F491F887EABDEA4519F1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3E068AB" w14:textId="1A7FE962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3A076E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A265F6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72E65E3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4EFF6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37AC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7D3FF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AA08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638124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0C00A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0FEB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5432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70C9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D690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442A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E084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6360E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231ED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7E7B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89FB6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CEC5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5C87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3306E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6D5A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4E0F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9C96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B70FA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BA7C82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AD599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DF96E9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22EB29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51B8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8A979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84E6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98EE3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E627F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7EDC6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1F7EE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B12A9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1A7D46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844E642" w14:textId="2147C9B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642472C" w14:textId="53B4F912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8A4025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BCBBC0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D7B922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9A7AE7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6F9D75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C6C60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A575B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DD06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226F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506AE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AC97A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2F4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3DD0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430C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C47F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F0F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37048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66C70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E558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B69E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CB96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8F91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F70C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6744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42EC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699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1D3DB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77845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097C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D5B1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6B6B7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EC259A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18F4537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225756867"/>
            <w:placeholder>
              <w:docPart w:val="456B2337B77A4A29B1B4DF139EE3C19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905E0D6" w14:textId="37B23F8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07E87D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05F0FCA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9EDBD2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0B33D6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D201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CABC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7F76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EE1EF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A076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8295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9B4A6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9E341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8BF9C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EF2B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67C4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689D9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B52A3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EAAA3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7244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79B5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46F0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3063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3CD12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25ED9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77C7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28FE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4A1906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169CE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BABDF7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EC342E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8DFA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57A95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EB48E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73C3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07708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C6CD7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2B7F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61A14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13774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73D2D5BF" w14:textId="6E55B72A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19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7A5EF81E" w14:textId="1DC356D9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F60849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75809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AD3834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A54AB97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4CADB6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4F329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BFD54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D4786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BFC7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A255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D6CB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6731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811DC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6C2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D3CA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5FEB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F63D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08F0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16AEA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A3B2F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9ADF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680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E4B6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C2AF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943E0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26FB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4555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D61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858E2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E7E5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52BA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E9F46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30829C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254216045"/>
            <w:placeholder>
              <w:docPart w:val="572E7F0A9DAB4C338D80CAFC05C3AB92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6D48BE9" w14:textId="229D4806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E06D7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B37CA14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5034D0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4A222A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8025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D68C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B5C1BF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01D9E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E6B0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AD20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51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D700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D4F5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8DFA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3EF6C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E401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C627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DCE4B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240B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9134F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3FF4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52CD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AAD8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CAD37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2A0C4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0EB1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C3785A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F8F4D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B7B71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1B28F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D6522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7E101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E7FE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2E09F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3C4B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4C08C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416E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E8E3B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6C0DE2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E5D4A21" w14:textId="3FD1F6CD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1BF1A237" w14:textId="6E01EB30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2EB11E9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756F4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83AB14F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4EA28B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BEF0FC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3CEA01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760276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628D4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FFC30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358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8B91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E95C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B0461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613A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7737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2C74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CCFC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93F9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41FD8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ECE6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9C3BB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A6F8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49B4D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AC649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06A07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0AF2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8C581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718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334E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1C068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E1C9B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4E961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AD6B74A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395158374"/>
            <w:placeholder>
              <w:docPart w:val="D25E22E73AB94174BAA2730819CDB71A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503B8D7" w14:textId="45F4596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181CD4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1A429203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6E847F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72C35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FDC99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2AF2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14C73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E93A8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894C69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3057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CB8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6A6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A553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9424D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D67D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5450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560D9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1537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A5936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A3DD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FC3C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5D0704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736A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91F5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6F155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5AA93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27D92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75732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1A7E8C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4B3C42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2CEDA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B96D0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78AE0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36220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97A23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7B31B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EC4DD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1381A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07EF5B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1761C58" w14:textId="54ED220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21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B2A5535" w14:textId="36FC7BBF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C11056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62EF9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7B8E459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5BC394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4082B6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87543F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39948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ED887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ED4C6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748A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8D183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9A03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4D08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E79BB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7A50A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4E7F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5C449E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74B1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3563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654AB1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9DBC33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2BC2C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2197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DD62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509F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CCFE9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F995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F3D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7C8A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2F029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8E44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E0CFB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2526F38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969819124"/>
            <w:placeholder>
              <w:docPart w:val="22867940ABE34D1F9922D5580AE496F0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9ED7178" w14:textId="6719F9F5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249137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58F09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91277F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8CB87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19F4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8EA40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25BB4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8FD1F4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3694F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2DDE2A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A570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0FF6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4CA2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C322E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6542D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9B4E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1ED34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9F5A0B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21D5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4C117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246B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467D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47A9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F6DC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40D9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C55A8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67154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6A45C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22D999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318CE8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04540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6775A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B936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5B22C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18BEC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2873ABB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452AB6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01EE3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CA7E457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FEF91FA" w14:textId="44DA464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22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4C022BF" w14:textId="0109ED7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95A74B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1BFB2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3780200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F0008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E3CF3E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65300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3992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5093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6D4760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8DD0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E729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FC13A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58C0A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3827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651A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43F8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6BBBC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5B548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F99C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37DB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13D4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021CB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93CD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B35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83814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2E2D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A2A5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0338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41E1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4FB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92BC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54EF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1160638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494954556"/>
            <w:placeholder>
              <w:docPart w:val="C423DE2D583D4183A20EBBBE4DDC165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6853C769" w14:textId="616F41E3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A3E153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F994F1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D3D278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0738EC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1C89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39F37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E4F53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B13351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1307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DF1CB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E824F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9543A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5DF53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3AAD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5237F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381AF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319BB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461BD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7046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7D85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EA6EA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8159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6A5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8F6E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6494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D385B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C89CA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7341F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A0D0A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47D816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6EB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F6C2A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DB2A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4B94AF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9575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77AD2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7DE99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0D1AD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F5AC71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5DE53527" w14:textId="54771C10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23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D350BA9" w14:textId="586F9B8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7C4949B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CBE97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5C89D5A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06DD62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229E6214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25565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E9E45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BD06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D3E39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D4228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E9DD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21E8B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17642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D8894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1A5D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68F8B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38F0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7623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9A76E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7E70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09FC1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754674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AAF53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1898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9579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F46A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32BB87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51335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E3E29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FC2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E5DAE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7782E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6286E2B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754736504"/>
            <w:placeholder>
              <w:docPart w:val="7E5F4D33F7C64BE79FBFD41869C7BD21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20B4A25" w14:textId="5396272B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9424D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481743D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F931967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48225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91B9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2E51B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F29441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B89392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1939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CE26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62EA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F55C9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A31F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8A90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EDD17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6723D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E709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21D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2D6EE5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928D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164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98FF3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4B87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6BB8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843E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09F6F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E82191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16A29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54AA50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F49812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6776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B89AE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EC1A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BB7AC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A1ADDC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A90B8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A63044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1849D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A42564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D3B2154" w14:textId="201B8839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24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207A6F9B" w14:textId="528CB89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0E00701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D6010C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6F2DC75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6817B00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41D7F47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C9A311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A0FE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586E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9437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5630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F25428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E81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4FE2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375C6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0B7C25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B3EDD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B77F8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A78C2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D9894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A3D2C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AA4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B73A41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4402BB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2937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C796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D9BA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7E112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F6E36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BB904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F64C3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62272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9B42E6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CE6289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638230560"/>
            <w:placeholder>
              <w:docPart w:val="9C21500678354E00859DCD628B617F17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C83F1F6" w14:textId="638C8769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EA55D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4AEC6A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00799D4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E4275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90CE1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F5A9A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A41230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54979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DB4DE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52F45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C34B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31D65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1778B9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A98D83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F9EA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F725A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AAE3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2269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66BA19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2EC7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384E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ED3A0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996D16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33F39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D833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185E4F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7D1609E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9395F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ADA4AF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05BE09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EC9D5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179D4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C3516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9B84C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F8F3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EB17E2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141A7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7DDACD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15C86A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0B67DAC" w14:textId="51D35B1C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25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400104A" w14:textId="2C9AE05D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C6A8DD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3F9DDF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4798651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D4FB04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5ED0B903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56999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6BCB5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529FC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24E6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87DC8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167E3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AD03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A067F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840D7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A293E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49D5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37BF41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0FD57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DDC7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54FFE5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F132E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373B7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43D709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3A864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A30F9F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15FA5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FB042F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3F2AB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31698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04FB8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D893DD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ABFB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0AFC0F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836769397"/>
            <w:placeholder>
              <w:docPart w:val="E3EF2E70479B459FBD70DB0EA69F271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51779FD" w14:textId="52A71BD9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42FC4DA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8BA132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4B3DB99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6A27BE7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3BEE0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19E2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C2A3FD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24F66C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1AB2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305A1E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2770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774AA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20841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B98628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777D7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4F65B3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07C3F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7B50A5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15F71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255C6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5A957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9F3F23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95701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2125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EA027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A5DB4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2FA9516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B01B1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DAF9DB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59BECB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0BA3E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51D08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D54F5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2E67B9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B920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EA68A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C4DE8D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6B6C9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2315C3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3106B7BA" w14:textId="6B5B22BB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26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69C324E6" w14:textId="3EC938BA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05FF1D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3198F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5BC56FD4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8810CE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3BCE303B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01D20D2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9A5B0C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D7DF7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F759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7A96C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6D3150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227A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40DED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DA0D6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AE666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5B0CC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61C71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BA6F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3B41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F20C5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4C600C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D8A7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237A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B197ED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6A227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819F21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FF356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0B836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443E0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B029E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0F504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0CC52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081D29F2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718902204"/>
            <w:placeholder>
              <w:docPart w:val="3A1DD185A83F44468A4C563F0959624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02A82842" w14:textId="19655704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D1B718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1DEE4B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F8E2A4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2AF016F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DF8B4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4116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7ADBD39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79B7B3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F936C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039A3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6796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9B580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13FDAB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3B41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30DDF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2362C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3D063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20180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291A2D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B062D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47795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1C540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07E65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E03A5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CF46E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872AC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112B632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D25BFA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7FFD51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AB869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3732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DF24EC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682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D1957D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984D1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B50D187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60B0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1D72B38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90148C0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4150D6BA" w14:textId="144C069F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27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554A637A" w14:textId="070F29FC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EAB4244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6A1CC66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82B42B8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B1BB27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1B1A18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31B586A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5941847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09AAF3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6D522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84744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46311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9F4BEB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80D77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8D58CA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0ACCE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0D6446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14A13F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64923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CC9EF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EC7EE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79C5F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FBFF3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EC831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CAC029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5B4004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56D1B0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BCEEDF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7B072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1F7EF3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8CD5E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8308E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F9FFB94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C078A45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701913299"/>
            <w:placeholder>
              <w:docPart w:val="63FB657FFA964A909146D77E7FD89199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48F938DE" w14:textId="59AE7697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229DE99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85048F0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B0B1127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AB3720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166F2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FC7CC5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12A533C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0E745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EF7BBA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5A462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5754B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88AAE8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A4307A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1D81E9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561E6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91299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1A7F4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9201C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F4A60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C0D39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D5C1C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ECA2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D8358A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23877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B2AE1C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63CC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39102B8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8B90C4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B9D32F7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1CF4579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E19559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443B2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4D22E3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D00AF50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9DA64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5B0AE6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52486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7D68EE9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7F286B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643E83E2" w14:textId="4C4CD8C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28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4D566E69" w14:textId="2247EE51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4C0F0F6E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D352F2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0C5FA379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B98B9F5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78CFCAD2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6A4CEA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51ED9E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D22A4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992FA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9AC5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C9D121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EC6D31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23BD43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CAE18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8F7685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49DED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60568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66A202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FF3BE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AE360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EE88A78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A931C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3C3B3B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A15073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647E38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5D20CF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35B00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F17C2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26F41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AEC2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773963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1287093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4335A956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1574197652"/>
            <w:placeholder>
              <w:docPart w:val="667336FDA8214957B78DE6EBF745FE9D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385580A9" w14:textId="0FF0BEAA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0284334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7CAE2F31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1555AAB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358E385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4B1015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B116F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C131248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FB6F0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CBE90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F40987E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3E0B3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B91E1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C26E20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9C060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C487D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4295E5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9FA928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A6EBF3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14FE5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CF33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5AAE99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E93B9D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003D87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666F6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CABC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E35DA6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50CD47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03517CF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3084B15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0C5BC18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FDF15F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6BC7C4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1B8B5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24C5245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7F80E5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0B7FE16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FCC90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66DBD3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FC247BC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1B46D6FC" w14:textId="444D75C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29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07B2334E" w14:textId="043CACE2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3773A91C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70C19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62BC00D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3482D7D1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6B2B70B5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C8FD247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45301D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A9E47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DAD7FD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E1C7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FDE8B5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40F092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B84526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794336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C03E26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E591EE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14786A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C10883F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71DFB5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006274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C24355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091C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944F0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1FF69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62CA9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4C493B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CEB83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D02BBC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A81F1E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211A8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200921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62B30E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8CBEFC0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-718893871"/>
            <w:placeholder>
              <w:docPart w:val="890A91059C7844D485C5E091A18A11A8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1AF08931" w14:textId="25D1E100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74985A2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62B94F25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A1E39B2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E07AF8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3C740A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E6C49D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7E52FEB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1FD67E6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B58FC5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58CBE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2BB668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7D9A64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B92BFEC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C65D82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CC36F9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A57D4F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A2341F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1487D1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C539D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03392B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F2C3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48C96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58F466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360FD9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74294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700FE1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6AED27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6CF7D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215BE6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ABE482A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115C1F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CD1F594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0E358C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8F524B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DC7117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AB7768E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8E8CAB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58A297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F6A828" w14:textId="77777777" w:rsidR="00F12201" w:rsidRPr="00A90145" w:rsidRDefault="00F12201" w:rsidP="004F4CEE">
            <w:pPr>
              <w:spacing w:before="55"/>
              <w:ind w:left="43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vAlign w:val="center"/>
          </w:tcPr>
          <w:p w14:paraId="089E01F1" w14:textId="29E79567" w:rsidR="00F12201" w:rsidRPr="00A90145" w:rsidRDefault="00F12201" w:rsidP="004F4CEE">
            <w:pPr>
              <w:spacing w:line="276" w:lineRule="auto"/>
              <w:ind w:left="40"/>
              <w:jc w:val="center"/>
              <w:rPr>
                <w:rFonts w:ascii="Arial" w:eastAsia="Arial" w:hAnsi="Arial" w:cs="Arial"/>
                <w:b/>
                <w:noProof/>
                <w:sz w:val="40"/>
                <w:szCs w:val="40"/>
              </w:rPr>
            </w:pP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instrText xml:space="preserve"> PAGE   \* MERGEFORMAT </w:instrTex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separate"/>
            </w:r>
            <w:r w:rsidR="00606B4C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30</w:t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fldChar w:fldCharType="end"/>
            </w:r>
            <w:r w:rsidRPr="00A90145">
              <w:rPr>
                <w:rFonts w:ascii="Arial" w:eastAsia="Arial" w:hAnsi="Arial" w:cs="Arial"/>
                <w:b/>
                <w:noProof/>
                <w:sz w:val="40"/>
                <w:szCs w:val="40"/>
              </w:rPr>
              <w:t>A</w:t>
            </w:r>
          </w:p>
          <w:p w14:paraId="30BD343F" w14:textId="65D2C287" w:rsidR="00F12201" w:rsidRPr="00A90145" w:rsidRDefault="00F12201" w:rsidP="004F4CEE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40"/>
                <w:szCs w:val="40"/>
              </w:rPr>
              <w:t xml:space="preserve"> / </w:t>
            </w:r>
            <w:r w:rsidRPr="00A90145">
              <w:rPr>
                <w:rFonts w:ascii="Arial" w:eastAsia="Arial" w:hAnsi="Arial" w:cs="Arial"/>
                <w:bCs/>
                <w:sz w:val="40"/>
                <w:szCs w:val="40"/>
              </w:rPr>
              <w:t>__</w: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begin"/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instrText xml:space="preserve"> ASK   \* MERGEFORMAT </w:instrText>
            </w:r>
            <w:r w:rsidRPr="00A90145">
              <w:rPr>
                <w:rFonts w:ascii="Arial" w:eastAsia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12201" w:rsidRPr="00A90145" w14:paraId="1AD1870B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066304D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6B579A90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680D989A" w14:textId="77777777" w:rsidTr="004F4CEE">
        <w:trPr>
          <w:trHeight w:hRule="exact" w:val="403"/>
        </w:trPr>
        <w:tc>
          <w:tcPr>
            <w:tcW w:w="9080" w:type="dxa"/>
            <w:tcBorders>
              <w:top w:val="single" w:sz="6" w:space="0" w:color="000000"/>
              <w:left w:val="single" w:sz="16" w:space="0" w:color="000000"/>
              <w:bottom w:val="single" w:sz="4" w:space="0" w:color="000000"/>
              <w:right w:val="single" w:sz="16" w:space="0" w:color="000000"/>
            </w:tcBorders>
          </w:tcPr>
          <w:p w14:paraId="7336751A" w14:textId="77777777" w:rsidR="00F12201" w:rsidRPr="00A90145" w:rsidRDefault="00F12201" w:rsidP="004F4CEE">
            <w:pPr>
              <w:spacing w:before="55"/>
              <w:ind w:left="43"/>
              <w:rPr>
                <w:rFonts w:ascii="Arial" w:hAnsi="Arial" w:cs="Arial"/>
              </w:rPr>
            </w:pPr>
          </w:p>
        </w:tc>
        <w:tc>
          <w:tcPr>
            <w:tcW w:w="1360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B376AEC" w14:textId="77777777" w:rsidR="00F12201" w:rsidRPr="00A90145" w:rsidRDefault="00F12201" w:rsidP="004F4CEE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7543C86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CA446F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8A3AA4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46BDA5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390DB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C9010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3B7A54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AD0B4DE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82617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4B8B27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B98CD2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853380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7B7E11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003AAB0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CB8E60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443810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08A6DC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C5E164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2E417B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9A3258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52F748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36DC51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76DA8E24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89713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645B82B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98BE10E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A8226EE" w14:textId="77777777" w:rsidTr="004F4CEE">
        <w:trPr>
          <w:trHeight w:hRule="exact" w:val="400"/>
        </w:trPr>
        <w:sdt>
          <w:sdtPr>
            <w:rPr>
              <w:rFonts w:ascii="Arial" w:hAnsi="Arial" w:cs="Arial"/>
              <w:b/>
              <w:bCs/>
              <w:sz w:val="36"/>
              <w:szCs w:val="36"/>
            </w:rPr>
            <w:alias w:val="Name (Ex. Robert Conde)"/>
            <w:tag w:val=""/>
            <w:id w:val="1016653304"/>
            <w:placeholder>
              <w:docPart w:val="502256EC8F5B4CE3AB8AAA632CE081A6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tc>
              <w:tcPr>
                <w:tcW w:w="10440" w:type="dxa"/>
                <w:gridSpan w:val="2"/>
                <w:tcBorders>
                  <w:top w:val="single" w:sz="6" w:space="0" w:color="000000"/>
                  <w:left w:val="single" w:sz="16" w:space="0" w:color="000000"/>
                  <w:bottom w:val="single" w:sz="6" w:space="0" w:color="000000"/>
                  <w:right w:val="single" w:sz="16" w:space="0" w:color="000000"/>
                </w:tcBorders>
                <w:vAlign w:val="center"/>
              </w:tcPr>
              <w:p w14:paraId="7BB71A8A" w14:textId="55651F51" w:rsidR="00F12201" w:rsidRPr="00943BB8" w:rsidRDefault="00272530" w:rsidP="004F4CEE">
                <w:pPr>
                  <w:jc w:val="center"/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</w:pPr>
                <w:r>
                  <w:rPr>
                    <w:rFonts w:ascii="Arial" w:hAnsi="Arial" w:cs="Arial"/>
                    <w:b/>
                    <w:bCs/>
                    <w:sz w:val="36"/>
                    <w:szCs w:val="36"/>
                  </w:rPr>
                  <w:t>TYPE NAME HERE (DON’T DELETE BOX)</w:t>
                </w:r>
              </w:p>
            </w:tc>
          </w:sdtContent>
        </w:sdt>
      </w:tr>
      <w:tr w:rsidR="00F12201" w:rsidRPr="00A90145" w14:paraId="635F090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  <w:vAlign w:val="center"/>
          </w:tcPr>
          <w:p w14:paraId="2E1C499C" w14:textId="77777777" w:rsidR="00F12201" w:rsidRPr="00A90145" w:rsidRDefault="00F12201" w:rsidP="004F4C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E40B4A6" w14:textId="77777777" w:rsidR="00F12201" w:rsidRPr="00A90145" w:rsidRDefault="00F12201" w:rsidP="004F4CE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201" w:rsidRPr="00A90145" w14:paraId="51CEE3C2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4FE9A79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80F8FDA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9046125" w14:textId="77777777" w:rsidR="00F12201" w:rsidRPr="00A90145" w:rsidRDefault="00F12201" w:rsidP="004F4CEE">
            <w:pPr>
              <w:jc w:val="center"/>
              <w:rPr>
                <w:rFonts w:ascii="Arial" w:hAnsi="Arial" w:cs="Arial"/>
              </w:rPr>
            </w:pPr>
          </w:p>
        </w:tc>
      </w:tr>
      <w:tr w:rsidR="00F12201" w:rsidRPr="00A90145" w14:paraId="38F85E4D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80E55A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DD3CEB5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B469521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2ABBB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1ADC6A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A8FC170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13C8A3A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97FAADC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7FCD4E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6FF8BB06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21CA7BB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0D9AE553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342BC11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3BA0F91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0A5C587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20FFA517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3F3F4B5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C9DE49" w14:textId="77777777" w:rsidTr="004F4CEE">
        <w:trPr>
          <w:trHeight w:hRule="exact" w:val="400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auto"/>
              <w:right w:val="single" w:sz="16" w:space="0" w:color="000000"/>
            </w:tcBorders>
          </w:tcPr>
          <w:p w14:paraId="0A6D14F6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3F4040B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auto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7C6163D8" w14:textId="77777777" w:rsidR="00F12201" w:rsidRPr="00A90145" w:rsidRDefault="00F12201" w:rsidP="004F4CEE">
            <w:pPr>
              <w:tabs>
                <w:tab w:val="left" w:pos="2187"/>
              </w:tabs>
              <w:spacing w:before="35"/>
              <w:ind w:left="4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12201" w:rsidRPr="00A90145" w14:paraId="28EADB68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EFE9D72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15333502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54EFF913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5AC73DB3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68853ECD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  <w:tr w:rsidR="00F12201" w:rsidRPr="00A90145" w14:paraId="400A1B21" w14:textId="77777777" w:rsidTr="004F4CEE">
        <w:trPr>
          <w:trHeight w:hRule="exact" w:val="414"/>
        </w:trPr>
        <w:tc>
          <w:tcPr>
            <w:tcW w:w="10440" w:type="dxa"/>
            <w:gridSpan w:val="2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96E634" w14:textId="77777777" w:rsidR="00F12201" w:rsidRPr="00A90145" w:rsidRDefault="00F12201" w:rsidP="004F4CEE">
            <w:pPr>
              <w:rPr>
                <w:rFonts w:ascii="Arial" w:hAnsi="Arial" w:cs="Arial"/>
              </w:rPr>
            </w:pPr>
          </w:p>
        </w:tc>
      </w:tr>
    </w:tbl>
    <w:p w14:paraId="67D76A9B" w14:textId="0FAFEC4C" w:rsidR="00C12A54" w:rsidRPr="00A90145" w:rsidRDefault="00C12A54" w:rsidP="00D548FD">
      <w:pPr>
        <w:rPr>
          <w:rFonts w:ascii="Arial" w:hAnsi="Arial" w:cs="Arial"/>
        </w:rPr>
      </w:pPr>
    </w:p>
    <w:sectPr w:rsidR="00C12A54" w:rsidRPr="00A90145" w:rsidSect="009E54A7">
      <w:headerReference w:type="default" r:id="rId9"/>
      <w:footerReference w:type="default" r:id="rId10"/>
      <w:pgSz w:w="12240" w:h="15840"/>
      <w:pgMar w:top="806" w:right="806" w:bottom="806" w:left="80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74ECC" w14:textId="77777777" w:rsidR="00A1577F" w:rsidRDefault="00A1577F">
      <w:r>
        <w:separator/>
      </w:r>
    </w:p>
  </w:endnote>
  <w:endnote w:type="continuationSeparator" w:id="0">
    <w:p w14:paraId="27D5EA14" w14:textId="77777777" w:rsidR="00A1577F" w:rsidRDefault="00A1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BC536" w14:textId="0D6F4412" w:rsidR="00097E11" w:rsidRDefault="00097E11">
    <w:pPr>
      <w:spacing w:line="60" w:lineRule="exact"/>
      <w:rPr>
        <w:sz w:val="7"/>
        <w:szCs w:val="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3EE6C" w14:textId="77777777" w:rsidR="00A1577F" w:rsidRDefault="00A1577F">
      <w:r>
        <w:separator/>
      </w:r>
    </w:p>
  </w:footnote>
  <w:footnote w:type="continuationSeparator" w:id="0">
    <w:p w14:paraId="4C1A6B3F" w14:textId="77777777" w:rsidR="00A1577F" w:rsidRDefault="00A15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ADDA7" w14:textId="0E992E3A" w:rsidR="00097E11" w:rsidRDefault="00097E11" w:rsidP="00B82ADE">
    <w:pPr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0802"/>
    <w:multiLevelType w:val="multilevel"/>
    <w:tmpl w:val="AAAE51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3C"/>
    <w:rsid w:val="0004205A"/>
    <w:rsid w:val="00073EF7"/>
    <w:rsid w:val="00097E11"/>
    <w:rsid w:val="000F397D"/>
    <w:rsid w:val="00117FA9"/>
    <w:rsid w:val="0017469F"/>
    <w:rsid w:val="0018706C"/>
    <w:rsid w:val="00260E3C"/>
    <w:rsid w:val="00272530"/>
    <w:rsid w:val="003713B9"/>
    <w:rsid w:val="0050267C"/>
    <w:rsid w:val="00507C02"/>
    <w:rsid w:val="00532C1F"/>
    <w:rsid w:val="005A73B3"/>
    <w:rsid w:val="005D228B"/>
    <w:rsid w:val="00606B4C"/>
    <w:rsid w:val="00607972"/>
    <w:rsid w:val="0062479C"/>
    <w:rsid w:val="00695B0B"/>
    <w:rsid w:val="006C0103"/>
    <w:rsid w:val="006D4100"/>
    <w:rsid w:val="00920689"/>
    <w:rsid w:val="00943BB8"/>
    <w:rsid w:val="00970772"/>
    <w:rsid w:val="009945A5"/>
    <w:rsid w:val="009C4D53"/>
    <w:rsid w:val="009E54A7"/>
    <w:rsid w:val="00A1577F"/>
    <w:rsid w:val="00A4233A"/>
    <w:rsid w:val="00A90145"/>
    <w:rsid w:val="00B556EB"/>
    <w:rsid w:val="00B82ADE"/>
    <w:rsid w:val="00C02920"/>
    <w:rsid w:val="00C12A54"/>
    <w:rsid w:val="00C71AF7"/>
    <w:rsid w:val="00D34610"/>
    <w:rsid w:val="00D419ED"/>
    <w:rsid w:val="00D548FD"/>
    <w:rsid w:val="00D859A1"/>
    <w:rsid w:val="00E57C59"/>
    <w:rsid w:val="00E72DFF"/>
    <w:rsid w:val="00F12201"/>
    <w:rsid w:val="00F315B7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B60E"/>
  <w15:docId w15:val="{C10CE406-B627-4330-991F-8E1000D4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3B9"/>
  </w:style>
  <w:style w:type="paragraph" w:styleId="Footer">
    <w:name w:val="footer"/>
    <w:basedOn w:val="Normal"/>
    <w:link w:val="FooterChar"/>
    <w:uiPriority w:val="99"/>
    <w:unhideWhenUsed/>
    <w:rsid w:val="003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3B9"/>
  </w:style>
  <w:style w:type="paragraph" w:styleId="ListParagraph">
    <w:name w:val="List Paragraph"/>
    <w:basedOn w:val="Normal"/>
    <w:uiPriority w:val="34"/>
    <w:qFormat/>
    <w:rsid w:val="00B82AD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07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A1A7B037444F2F94F171837194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290C-B3B4-4AA8-A015-CC93FEEFE917}"/>
      </w:docPartPr>
      <w:docPartBody>
        <w:p w:rsidR="00682965" w:rsidRDefault="001B6545" w:rsidP="001B6545">
          <w:pPr>
            <w:pStyle w:val="86A1A7B037444F2F94F171837194836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535EF9960024952A2529C2C2D6E8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55C2-DA87-4604-8C22-F24E1BE45B86}"/>
      </w:docPartPr>
      <w:docPartBody>
        <w:p w:rsidR="00682965" w:rsidRDefault="001B6545" w:rsidP="001B6545">
          <w:pPr>
            <w:pStyle w:val="7535EF9960024952A2529C2C2D6E874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AB89B60BCD84457FB7355458EE71D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2327-2236-4B41-B5DE-907204BC888C}"/>
      </w:docPartPr>
      <w:docPartBody>
        <w:p w:rsidR="00682965" w:rsidRDefault="001B6545" w:rsidP="001B6545">
          <w:pPr>
            <w:pStyle w:val="AB89B60BCD84457FB7355458EE71D3B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AE66788386D48BF93B44D53678C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4C5E1-AF37-4C0C-8D2E-8C8F607F53B3}"/>
      </w:docPartPr>
      <w:docPartBody>
        <w:p w:rsidR="00682965" w:rsidRDefault="001B6545" w:rsidP="001B6545">
          <w:pPr>
            <w:pStyle w:val="3AE66788386D48BF93B44D53678C371F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CF9A79ECD924D38A83874A5A92D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40BEC-FD76-4828-8A89-FBA43139DE7A}"/>
      </w:docPartPr>
      <w:docPartBody>
        <w:p w:rsidR="00682965" w:rsidRDefault="001B6545" w:rsidP="001B6545">
          <w:pPr>
            <w:pStyle w:val="FCF9A79ECD924D38A83874A5A92D7DE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F1565017AFE5404D91627CC3B69B4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45E62-1E1E-4D12-B2FC-43992FEAD955}"/>
      </w:docPartPr>
      <w:docPartBody>
        <w:p w:rsidR="00682965" w:rsidRDefault="001B6545" w:rsidP="001B6545">
          <w:pPr>
            <w:pStyle w:val="F1565017AFE5404D91627CC3B69B44F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24450F81D904E69AEF39505613BC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0041-244C-4423-9F5D-4D67C0D028E8}"/>
      </w:docPartPr>
      <w:docPartBody>
        <w:p w:rsidR="00682965" w:rsidRDefault="001B6545" w:rsidP="001B6545">
          <w:pPr>
            <w:pStyle w:val="E24450F81D904E69AEF39505613BCD5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1EF86B407D54F3692B9AEACCEF18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3AC4-C6E6-4759-8A05-B41FA16C5BC0}"/>
      </w:docPartPr>
      <w:docPartBody>
        <w:p w:rsidR="00682965" w:rsidRDefault="001B6545" w:rsidP="001B6545">
          <w:pPr>
            <w:pStyle w:val="D1EF86B407D54F3692B9AEACCEF1823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FD9540A025545BD99D4057035591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37590-6B92-45D2-AD2E-60355E3ACDBD}"/>
      </w:docPartPr>
      <w:docPartBody>
        <w:p w:rsidR="00682965" w:rsidRDefault="001B6545" w:rsidP="001B6545">
          <w:pPr>
            <w:pStyle w:val="CFD9540A025545BD99D40570355911E3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509AEFD32E6485C9B7C4870E468F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5B625-9102-4E76-9FBA-AA032D271D28}"/>
      </w:docPartPr>
      <w:docPartBody>
        <w:p w:rsidR="00682965" w:rsidRDefault="001B6545" w:rsidP="001B6545">
          <w:pPr>
            <w:pStyle w:val="9509AEFD32E6485C9B7C4870E468F15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9AC3C6CCDAA4F7B8176A614D37B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28BB2-AFC4-4384-9A45-FB9E143E9FC5}"/>
      </w:docPartPr>
      <w:docPartBody>
        <w:p w:rsidR="00682965" w:rsidRDefault="001B6545" w:rsidP="001B6545">
          <w:pPr>
            <w:pStyle w:val="39AC3C6CCDAA4F7B8176A614D37BA7AB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05C5C9FA17394109B12376F33CD7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4701C-A5E6-4713-8F2E-8A740F9253A0}"/>
      </w:docPartPr>
      <w:docPartBody>
        <w:p w:rsidR="00682965" w:rsidRDefault="001B6545" w:rsidP="001B6545">
          <w:pPr>
            <w:pStyle w:val="05C5C9FA17394109B12376F33CD71AD5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CFCDBAA7023469F89676174E5639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BCF6-9990-41F3-8C2E-5284828F7928}"/>
      </w:docPartPr>
      <w:docPartBody>
        <w:p w:rsidR="00682965" w:rsidRDefault="001B6545" w:rsidP="001B6545">
          <w:pPr>
            <w:pStyle w:val="7CFCDBAA7023469F89676174E563950E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92761FDF2454C88ACC85702DB2A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0FE3-EF25-452E-A3D7-88534A3F318B}"/>
      </w:docPartPr>
      <w:docPartBody>
        <w:p w:rsidR="00682965" w:rsidRDefault="001B6545" w:rsidP="001B6545">
          <w:pPr>
            <w:pStyle w:val="392761FDF2454C88ACC85702DB2A4F2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0FA13CF184D4E29962726D303CF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2207-28B2-4C94-AE92-3594C11FD394}"/>
      </w:docPartPr>
      <w:docPartBody>
        <w:p w:rsidR="00682965" w:rsidRDefault="001B6545" w:rsidP="001B6545">
          <w:pPr>
            <w:pStyle w:val="30FA13CF184D4E29962726D303CF43D6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FE70E1C4826462CBBA905A5B1EDD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8D555-C4E1-47A7-AF21-A80803CA1991}"/>
      </w:docPartPr>
      <w:docPartBody>
        <w:p w:rsidR="00682965" w:rsidRDefault="001B6545" w:rsidP="001B6545">
          <w:pPr>
            <w:pStyle w:val="7FE70E1C4826462CBBA905A5B1EDD05C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5CCEB9E461F491F887EABDEA4519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95F4-2373-42CC-A055-02A2DBCDD919}"/>
      </w:docPartPr>
      <w:docPartBody>
        <w:p w:rsidR="00682965" w:rsidRDefault="001B6545" w:rsidP="001B6545">
          <w:pPr>
            <w:pStyle w:val="35CCEB9E461F491F887EABDEA4519F1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456B2337B77A4A29B1B4DF139EE3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9D19E-D94F-4DC4-AC7D-7F9E9AF34C04}"/>
      </w:docPartPr>
      <w:docPartBody>
        <w:p w:rsidR="00682965" w:rsidRDefault="001B6545" w:rsidP="001B6545">
          <w:pPr>
            <w:pStyle w:val="456B2337B77A4A29B1B4DF139EE3C19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72E7F0A9DAB4C338D80CAFC05C3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04DB-351F-41ED-A5A3-B1BF2E7FA1CE}"/>
      </w:docPartPr>
      <w:docPartBody>
        <w:p w:rsidR="00682965" w:rsidRDefault="001B6545" w:rsidP="001B6545">
          <w:pPr>
            <w:pStyle w:val="572E7F0A9DAB4C338D80CAFC05C3AB92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D25E22E73AB94174BAA2730819CD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C5705-1DC9-477E-9098-4948C3D76118}"/>
      </w:docPartPr>
      <w:docPartBody>
        <w:p w:rsidR="00682965" w:rsidRDefault="001B6545" w:rsidP="001B6545">
          <w:pPr>
            <w:pStyle w:val="D25E22E73AB94174BAA2730819CDB71A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22867940ABE34D1F9922D5580AE49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165B-66A2-4D2B-92BA-0050FE8E6467}"/>
      </w:docPartPr>
      <w:docPartBody>
        <w:p w:rsidR="00682965" w:rsidRDefault="001B6545" w:rsidP="001B6545">
          <w:pPr>
            <w:pStyle w:val="22867940ABE34D1F9922D5580AE496F0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C423DE2D583D4183A20EBBBE4DDC1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DFB1-6E71-474D-AB1E-E26FA2BCC0F7}"/>
      </w:docPartPr>
      <w:docPartBody>
        <w:p w:rsidR="00682965" w:rsidRDefault="001B6545" w:rsidP="001B6545">
          <w:pPr>
            <w:pStyle w:val="C423DE2D583D4183A20EBBBE4DDC165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7E5F4D33F7C64BE79FBFD41869C7B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5B514-3CAE-474F-ADFF-C6BBE40C5672}"/>
      </w:docPartPr>
      <w:docPartBody>
        <w:p w:rsidR="00682965" w:rsidRDefault="001B6545" w:rsidP="001B6545">
          <w:pPr>
            <w:pStyle w:val="7E5F4D33F7C64BE79FBFD41869C7BD21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9C21500678354E00859DCD628B61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73CFA-3EFA-48AF-961E-B12BB82410B5}"/>
      </w:docPartPr>
      <w:docPartBody>
        <w:p w:rsidR="00682965" w:rsidRDefault="001B6545" w:rsidP="001B6545">
          <w:pPr>
            <w:pStyle w:val="9C21500678354E00859DCD628B617F17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E3EF2E70479B459FBD70DB0EA69F2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ACB5F-116D-4BEC-BC48-C691F49D9F9C}"/>
      </w:docPartPr>
      <w:docPartBody>
        <w:p w:rsidR="00682965" w:rsidRDefault="001B6545" w:rsidP="001B6545">
          <w:pPr>
            <w:pStyle w:val="E3EF2E70479B459FBD70DB0EA69F2714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3A1DD185A83F44468A4C563F09596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0D7B-C226-4962-AE04-50FEE5FEEA90}"/>
      </w:docPartPr>
      <w:docPartBody>
        <w:p w:rsidR="00682965" w:rsidRDefault="001B6545" w:rsidP="001B6545">
          <w:pPr>
            <w:pStyle w:val="3A1DD185A83F44468A4C563F0959624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3FB657FFA964A909146D77E7FD89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F1EA-25CC-4EBB-B4D8-C8319C744ED2}"/>
      </w:docPartPr>
      <w:docPartBody>
        <w:p w:rsidR="00682965" w:rsidRDefault="001B6545" w:rsidP="001B6545">
          <w:pPr>
            <w:pStyle w:val="63FB657FFA964A909146D77E7FD89199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667336FDA8214957B78DE6EBF745F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48C11-D088-4EF2-B04C-B4D6BD6A6F4E}"/>
      </w:docPartPr>
      <w:docPartBody>
        <w:p w:rsidR="00682965" w:rsidRDefault="001B6545" w:rsidP="001B6545">
          <w:pPr>
            <w:pStyle w:val="667336FDA8214957B78DE6EBF745FE9D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890A91059C7844D485C5E091A18A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E5B1-D9F1-4633-B0C3-25667AC7DDDB}"/>
      </w:docPartPr>
      <w:docPartBody>
        <w:p w:rsidR="00682965" w:rsidRDefault="001B6545" w:rsidP="001B6545">
          <w:pPr>
            <w:pStyle w:val="890A91059C7844D485C5E091A18A11A8"/>
          </w:pPr>
          <w:r w:rsidRPr="009504CB">
            <w:rPr>
              <w:rStyle w:val="PlaceholderText"/>
            </w:rPr>
            <w:t>[Abstract]</w:t>
          </w:r>
        </w:p>
      </w:docPartBody>
    </w:docPart>
    <w:docPart>
      <w:docPartPr>
        <w:name w:val="502256EC8F5B4CE3AB8AAA632CE08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6D602-7EF8-426F-BCCD-18740A2B24C9}"/>
      </w:docPartPr>
      <w:docPartBody>
        <w:p w:rsidR="00682965" w:rsidRDefault="001B6545" w:rsidP="001B6545">
          <w:pPr>
            <w:pStyle w:val="502256EC8F5B4CE3AB8AAA632CE081A6"/>
          </w:pPr>
          <w:r w:rsidRPr="009504CB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45"/>
    <w:rsid w:val="001B6545"/>
    <w:rsid w:val="00682965"/>
    <w:rsid w:val="0081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545"/>
    <w:rPr>
      <w:color w:val="808080"/>
    </w:rPr>
  </w:style>
  <w:style w:type="paragraph" w:customStyle="1" w:styleId="BE5ADF57652D4A72B0522F9F423A91C9">
    <w:name w:val="BE5ADF57652D4A72B0522F9F423A91C9"/>
    <w:rsid w:val="001B6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4FBFC4066341B3991EE7FCA5E48587">
    <w:name w:val="634FBFC4066341B3991EE7FCA5E48587"/>
    <w:rsid w:val="001B6545"/>
  </w:style>
  <w:style w:type="paragraph" w:customStyle="1" w:styleId="598E871670D14CE38E547BFA69ACBD26">
    <w:name w:val="598E871670D14CE38E547BFA69ACBD26"/>
    <w:rsid w:val="001B6545"/>
  </w:style>
  <w:style w:type="paragraph" w:customStyle="1" w:styleId="86A1A7B037444F2F94F1718371948367">
    <w:name w:val="86A1A7B037444F2F94F1718371948367"/>
    <w:rsid w:val="001B6545"/>
  </w:style>
  <w:style w:type="paragraph" w:customStyle="1" w:styleId="7535EF9960024952A2529C2C2D6E874D">
    <w:name w:val="7535EF9960024952A2529C2C2D6E874D"/>
    <w:rsid w:val="001B6545"/>
  </w:style>
  <w:style w:type="paragraph" w:customStyle="1" w:styleId="AB89B60BCD84457FB7355458EE71D3B5">
    <w:name w:val="AB89B60BCD84457FB7355458EE71D3B5"/>
    <w:rsid w:val="001B6545"/>
  </w:style>
  <w:style w:type="paragraph" w:customStyle="1" w:styleId="3AE66788386D48BF93B44D53678C371F">
    <w:name w:val="3AE66788386D48BF93B44D53678C371F"/>
    <w:rsid w:val="001B6545"/>
  </w:style>
  <w:style w:type="paragraph" w:customStyle="1" w:styleId="FCF9A79ECD924D38A83874A5A92D7DE0">
    <w:name w:val="FCF9A79ECD924D38A83874A5A92D7DE0"/>
    <w:rsid w:val="001B6545"/>
  </w:style>
  <w:style w:type="paragraph" w:customStyle="1" w:styleId="F1565017AFE5404D91627CC3B69B44F6">
    <w:name w:val="F1565017AFE5404D91627CC3B69B44F6"/>
    <w:rsid w:val="001B6545"/>
  </w:style>
  <w:style w:type="paragraph" w:customStyle="1" w:styleId="E24450F81D904E69AEF39505613BCD50">
    <w:name w:val="E24450F81D904E69AEF39505613BCD50"/>
    <w:rsid w:val="001B6545"/>
  </w:style>
  <w:style w:type="paragraph" w:customStyle="1" w:styleId="D1EF86B407D54F3692B9AEACCEF18238">
    <w:name w:val="D1EF86B407D54F3692B9AEACCEF18238"/>
    <w:rsid w:val="001B6545"/>
  </w:style>
  <w:style w:type="paragraph" w:customStyle="1" w:styleId="CFD9540A025545BD99D40570355911E3">
    <w:name w:val="CFD9540A025545BD99D40570355911E3"/>
    <w:rsid w:val="001B6545"/>
  </w:style>
  <w:style w:type="paragraph" w:customStyle="1" w:styleId="9509AEFD32E6485C9B7C4870E468F155">
    <w:name w:val="9509AEFD32E6485C9B7C4870E468F155"/>
    <w:rsid w:val="001B6545"/>
  </w:style>
  <w:style w:type="paragraph" w:customStyle="1" w:styleId="39AC3C6CCDAA4F7B8176A614D37BA7AB">
    <w:name w:val="39AC3C6CCDAA4F7B8176A614D37BA7AB"/>
    <w:rsid w:val="001B6545"/>
  </w:style>
  <w:style w:type="paragraph" w:customStyle="1" w:styleId="05C5C9FA17394109B12376F33CD71AD5">
    <w:name w:val="05C5C9FA17394109B12376F33CD71AD5"/>
    <w:rsid w:val="001B6545"/>
  </w:style>
  <w:style w:type="paragraph" w:customStyle="1" w:styleId="7CFCDBAA7023469F89676174E563950E">
    <w:name w:val="7CFCDBAA7023469F89676174E563950E"/>
    <w:rsid w:val="001B6545"/>
  </w:style>
  <w:style w:type="paragraph" w:customStyle="1" w:styleId="392761FDF2454C88ACC85702DB2A4F24">
    <w:name w:val="392761FDF2454C88ACC85702DB2A4F24"/>
    <w:rsid w:val="001B6545"/>
  </w:style>
  <w:style w:type="paragraph" w:customStyle="1" w:styleId="30FA13CF184D4E29962726D303CF43D6">
    <w:name w:val="30FA13CF184D4E29962726D303CF43D6"/>
    <w:rsid w:val="001B6545"/>
  </w:style>
  <w:style w:type="paragraph" w:customStyle="1" w:styleId="7FE70E1C4826462CBBA905A5B1EDD05C">
    <w:name w:val="7FE70E1C4826462CBBA905A5B1EDD05C"/>
    <w:rsid w:val="001B6545"/>
  </w:style>
  <w:style w:type="paragraph" w:customStyle="1" w:styleId="35CCEB9E461F491F887EABDEA4519F10">
    <w:name w:val="35CCEB9E461F491F887EABDEA4519F10"/>
    <w:rsid w:val="001B6545"/>
  </w:style>
  <w:style w:type="paragraph" w:customStyle="1" w:styleId="456B2337B77A4A29B1B4DF139EE3C198">
    <w:name w:val="456B2337B77A4A29B1B4DF139EE3C198"/>
    <w:rsid w:val="001B6545"/>
  </w:style>
  <w:style w:type="paragraph" w:customStyle="1" w:styleId="572E7F0A9DAB4C338D80CAFC05C3AB92">
    <w:name w:val="572E7F0A9DAB4C338D80CAFC05C3AB92"/>
    <w:rsid w:val="001B6545"/>
  </w:style>
  <w:style w:type="paragraph" w:customStyle="1" w:styleId="D25E22E73AB94174BAA2730819CDB71A">
    <w:name w:val="D25E22E73AB94174BAA2730819CDB71A"/>
    <w:rsid w:val="001B6545"/>
  </w:style>
  <w:style w:type="paragraph" w:customStyle="1" w:styleId="22867940ABE34D1F9922D5580AE496F0">
    <w:name w:val="22867940ABE34D1F9922D5580AE496F0"/>
    <w:rsid w:val="001B6545"/>
  </w:style>
  <w:style w:type="paragraph" w:customStyle="1" w:styleId="C423DE2D583D4183A20EBBBE4DDC1659">
    <w:name w:val="C423DE2D583D4183A20EBBBE4DDC1659"/>
    <w:rsid w:val="001B6545"/>
  </w:style>
  <w:style w:type="paragraph" w:customStyle="1" w:styleId="7E5F4D33F7C64BE79FBFD41869C7BD21">
    <w:name w:val="7E5F4D33F7C64BE79FBFD41869C7BD21"/>
    <w:rsid w:val="001B6545"/>
  </w:style>
  <w:style w:type="paragraph" w:customStyle="1" w:styleId="9C21500678354E00859DCD628B617F17">
    <w:name w:val="9C21500678354E00859DCD628B617F17"/>
    <w:rsid w:val="001B6545"/>
  </w:style>
  <w:style w:type="paragraph" w:customStyle="1" w:styleId="E3EF2E70479B459FBD70DB0EA69F2714">
    <w:name w:val="E3EF2E70479B459FBD70DB0EA69F2714"/>
    <w:rsid w:val="001B6545"/>
  </w:style>
  <w:style w:type="paragraph" w:customStyle="1" w:styleId="3A1DD185A83F44468A4C563F0959624D">
    <w:name w:val="3A1DD185A83F44468A4C563F0959624D"/>
    <w:rsid w:val="001B6545"/>
  </w:style>
  <w:style w:type="paragraph" w:customStyle="1" w:styleId="63FB657FFA964A909146D77E7FD89199">
    <w:name w:val="63FB657FFA964A909146D77E7FD89199"/>
    <w:rsid w:val="001B6545"/>
  </w:style>
  <w:style w:type="paragraph" w:customStyle="1" w:styleId="667336FDA8214957B78DE6EBF745FE9D">
    <w:name w:val="667336FDA8214957B78DE6EBF745FE9D"/>
    <w:rsid w:val="001B6545"/>
  </w:style>
  <w:style w:type="paragraph" w:customStyle="1" w:styleId="890A91059C7844D485C5E091A18A11A8">
    <w:name w:val="890A91059C7844D485C5E091A18A11A8"/>
    <w:rsid w:val="001B6545"/>
  </w:style>
  <w:style w:type="paragraph" w:customStyle="1" w:styleId="502256EC8F5B4CE3AB8AAA632CE081A6">
    <w:name w:val="502256EC8F5B4CE3AB8AAA632CE081A6"/>
    <w:rsid w:val="001B6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TYPE NAME HERE (DON’T DELETE BOX)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F795C3-FC59-458C-BC5A-214EFA38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Conde</dc:creator>
  <cp:lastModifiedBy>Robert Conde</cp:lastModifiedBy>
  <cp:revision>32</cp:revision>
  <cp:lastPrinted>2020-09-11T19:33:00Z</cp:lastPrinted>
  <dcterms:created xsi:type="dcterms:W3CDTF">2020-09-11T15:34:00Z</dcterms:created>
  <dcterms:modified xsi:type="dcterms:W3CDTF">2020-09-11T19:35:00Z</dcterms:modified>
</cp:coreProperties>
</file>