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80"/>
        <w:gridCol w:w="1360"/>
      </w:tblGrid>
      <w:tr w:rsidR="00B82ADE" w:rsidRPr="00A90145" w14:paraId="0836DAC8" w14:textId="77777777" w:rsidTr="00C71AF7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208659" w14:textId="2964CC48" w:rsidR="00B82ADE" w:rsidRPr="00A90145" w:rsidRDefault="00B82ADE" w:rsidP="009E54A7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139587E1" w14:textId="41372FAD" w:rsidR="009E54A7" w:rsidRPr="00A90145" w:rsidRDefault="009E54A7" w:rsidP="00C71AF7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25639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46CED7BA" w14:textId="2CFB6939" w:rsidR="00B82ADE" w:rsidRPr="00A90145" w:rsidRDefault="009E54A7" w:rsidP="00C71AF7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="00507C02"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="00507C02"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="00507C02"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B82ADE" w:rsidRPr="00A90145" w14:paraId="319579C9" w14:textId="77777777" w:rsidTr="009E54A7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73E6D3" w14:textId="77777777" w:rsidR="00B82ADE" w:rsidRPr="00A90145" w:rsidRDefault="00B82ADE" w:rsidP="009E54A7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6C130AE2" w14:textId="7B63D430" w:rsidR="00B82ADE" w:rsidRPr="00A90145" w:rsidRDefault="00B82ADE" w:rsidP="009E54A7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82ADE" w:rsidRPr="00A90145" w14:paraId="02183F47" w14:textId="77777777" w:rsidTr="006C0103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4E6DED42" w14:textId="77777777" w:rsidR="00B82ADE" w:rsidRPr="00A90145" w:rsidRDefault="00B82ADE" w:rsidP="009E54A7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3B06B7B" w14:textId="171A8170" w:rsidR="00B82ADE" w:rsidRPr="00A90145" w:rsidRDefault="00B82AD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C0103" w:rsidRPr="00A90145" w14:paraId="30DA3698" w14:textId="77777777" w:rsidTr="00D34610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43DF4B" w14:textId="77777777" w:rsidR="006C0103" w:rsidRPr="00A90145" w:rsidRDefault="006C0103">
            <w:pPr>
              <w:rPr>
                <w:rFonts w:ascii="Arial" w:hAnsi="Arial" w:cs="Arial"/>
              </w:rPr>
            </w:pPr>
          </w:p>
        </w:tc>
      </w:tr>
      <w:tr w:rsidR="000F397D" w:rsidRPr="00A90145" w14:paraId="0DCC3406" w14:textId="77777777" w:rsidTr="00D34610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25B637" w14:textId="77777777" w:rsidR="000F397D" w:rsidRPr="00A90145" w:rsidRDefault="000F397D">
            <w:pPr>
              <w:rPr>
                <w:rFonts w:ascii="Arial" w:hAnsi="Arial" w:cs="Arial"/>
              </w:rPr>
            </w:pPr>
          </w:p>
        </w:tc>
      </w:tr>
      <w:tr w:rsidR="000F397D" w:rsidRPr="00A90145" w14:paraId="39617035" w14:textId="77777777" w:rsidTr="00D34610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B81DF1" w14:textId="77777777" w:rsidR="000F397D" w:rsidRPr="00A90145" w:rsidRDefault="000F397D">
            <w:pPr>
              <w:rPr>
                <w:rFonts w:ascii="Arial" w:hAnsi="Arial" w:cs="Arial"/>
              </w:rPr>
            </w:pPr>
          </w:p>
        </w:tc>
      </w:tr>
      <w:tr w:rsidR="000F397D" w:rsidRPr="00A90145" w14:paraId="2898CDCB" w14:textId="77777777" w:rsidTr="00D34610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60A4A3" w14:textId="77777777" w:rsidR="000F397D" w:rsidRPr="00A90145" w:rsidRDefault="000F397D">
            <w:pPr>
              <w:rPr>
                <w:rFonts w:ascii="Arial" w:hAnsi="Arial" w:cs="Arial"/>
              </w:rPr>
            </w:pPr>
          </w:p>
        </w:tc>
      </w:tr>
      <w:tr w:rsidR="000F397D" w:rsidRPr="00A90145" w14:paraId="168CC6AE" w14:textId="77777777" w:rsidTr="00D34610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CCDED0" w14:textId="77777777" w:rsidR="000F397D" w:rsidRPr="00A90145" w:rsidRDefault="000F397D">
            <w:pPr>
              <w:rPr>
                <w:rFonts w:ascii="Arial" w:hAnsi="Arial" w:cs="Arial"/>
              </w:rPr>
            </w:pPr>
          </w:p>
        </w:tc>
      </w:tr>
      <w:tr w:rsidR="000F397D" w:rsidRPr="00A90145" w14:paraId="0A24D3EA" w14:textId="77777777" w:rsidTr="00D34610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FAEB61" w14:textId="77777777" w:rsidR="000F397D" w:rsidRPr="00A90145" w:rsidRDefault="000F397D">
            <w:pPr>
              <w:rPr>
                <w:rFonts w:ascii="Arial" w:hAnsi="Arial" w:cs="Arial"/>
              </w:rPr>
            </w:pPr>
          </w:p>
        </w:tc>
      </w:tr>
      <w:tr w:rsidR="000F397D" w:rsidRPr="00A90145" w14:paraId="37F33640" w14:textId="77777777" w:rsidTr="00D34610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5C248F" w14:textId="77777777" w:rsidR="000F397D" w:rsidRPr="00A90145" w:rsidRDefault="000F397D">
            <w:pPr>
              <w:rPr>
                <w:rFonts w:ascii="Arial" w:hAnsi="Arial" w:cs="Arial"/>
              </w:rPr>
            </w:pPr>
          </w:p>
        </w:tc>
      </w:tr>
      <w:tr w:rsidR="000F397D" w:rsidRPr="00A90145" w14:paraId="38C8E0F6" w14:textId="77777777" w:rsidTr="00D34610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948542" w14:textId="77777777" w:rsidR="000F397D" w:rsidRPr="00A90145" w:rsidRDefault="000F397D">
            <w:pPr>
              <w:rPr>
                <w:rFonts w:ascii="Arial" w:hAnsi="Arial" w:cs="Arial"/>
              </w:rPr>
            </w:pPr>
          </w:p>
        </w:tc>
      </w:tr>
      <w:tr w:rsidR="000F397D" w:rsidRPr="00A90145" w14:paraId="25811197" w14:textId="77777777" w:rsidTr="00D34610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3B56E2" w14:textId="77777777" w:rsidR="000F397D" w:rsidRPr="00A90145" w:rsidRDefault="000F397D">
            <w:pPr>
              <w:rPr>
                <w:rFonts w:ascii="Arial" w:hAnsi="Arial" w:cs="Arial"/>
              </w:rPr>
            </w:pPr>
          </w:p>
        </w:tc>
      </w:tr>
      <w:tr w:rsidR="000F397D" w:rsidRPr="00A90145" w14:paraId="1478EC22" w14:textId="77777777" w:rsidTr="00D34610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F635C1" w14:textId="77777777" w:rsidR="000F397D" w:rsidRPr="00A90145" w:rsidRDefault="000F397D">
            <w:pPr>
              <w:rPr>
                <w:rFonts w:ascii="Arial" w:hAnsi="Arial" w:cs="Arial"/>
              </w:rPr>
            </w:pPr>
          </w:p>
        </w:tc>
      </w:tr>
      <w:tr w:rsidR="000F397D" w:rsidRPr="00A90145" w14:paraId="585CD5D9" w14:textId="77777777" w:rsidTr="00D34610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911199" w14:textId="77777777" w:rsidR="000F397D" w:rsidRPr="00A90145" w:rsidRDefault="000F397D">
            <w:pPr>
              <w:rPr>
                <w:rFonts w:ascii="Arial" w:hAnsi="Arial" w:cs="Arial"/>
              </w:rPr>
            </w:pPr>
          </w:p>
        </w:tc>
      </w:tr>
      <w:tr w:rsidR="000F397D" w:rsidRPr="00A90145" w14:paraId="740E5B57" w14:textId="77777777" w:rsidTr="00D34610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9F79BF" w14:textId="77777777" w:rsidR="000F397D" w:rsidRPr="00A90145" w:rsidRDefault="000F397D">
            <w:pPr>
              <w:rPr>
                <w:rFonts w:ascii="Arial" w:hAnsi="Arial" w:cs="Arial"/>
              </w:rPr>
            </w:pPr>
          </w:p>
        </w:tc>
      </w:tr>
      <w:tr w:rsidR="000F397D" w:rsidRPr="00A90145" w14:paraId="33477F61" w14:textId="77777777" w:rsidTr="00D34610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E7FAE1D" w14:textId="77777777" w:rsidR="000F397D" w:rsidRPr="00A90145" w:rsidRDefault="000F397D" w:rsidP="00943BB8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784E4781" w14:textId="77777777" w:rsidTr="00936573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902873714"/>
            <w:placeholder>
              <w:docPart w:val="86A1A7B037444F2F94F1718371948367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4F0B1C6C" w14:textId="4C78AECA" w:rsidR="00F12201" w:rsidRPr="00943BB8" w:rsidRDefault="00272530" w:rsidP="00F12201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0F397D" w:rsidRPr="00A90145" w14:paraId="17292EEE" w14:textId="77777777" w:rsidTr="00F315B7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8761FCE" w14:textId="2DCCA153" w:rsidR="009C4D53" w:rsidRPr="00A90145" w:rsidRDefault="009C4D53" w:rsidP="009C4D53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784200E4" w14:textId="371C1D3A" w:rsidR="000F397D" w:rsidRPr="00A90145" w:rsidRDefault="000F397D" w:rsidP="009C4D5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F397D" w:rsidRPr="00A90145" w14:paraId="64F80730" w14:textId="77777777" w:rsidTr="00D34610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34A058" w14:textId="77777777" w:rsidR="000F397D" w:rsidRPr="00A90145" w:rsidRDefault="000F397D">
            <w:pPr>
              <w:rPr>
                <w:rFonts w:ascii="Arial" w:hAnsi="Arial" w:cs="Arial"/>
              </w:rPr>
            </w:pPr>
          </w:p>
        </w:tc>
      </w:tr>
      <w:tr w:rsidR="000F397D" w:rsidRPr="00A90145" w14:paraId="659406F7" w14:textId="77777777" w:rsidTr="00D34610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E919EB" w14:textId="5220459C" w:rsidR="000F397D" w:rsidRPr="00A90145" w:rsidRDefault="000F397D" w:rsidP="00D34610">
            <w:pPr>
              <w:jc w:val="center"/>
              <w:rPr>
                <w:rFonts w:ascii="Arial" w:hAnsi="Arial" w:cs="Arial"/>
              </w:rPr>
            </w:pPr>
          </w:p>
        </w:tc>
      </w:tr>
      <w:tr w:rsidR="000F397D" w:rsidRPr="00A90145" w14:paraId="371F861A" w14:textId="77777777" w:rsidTr="00D34610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F3EEDD" w14:textId="2D0F88D9" w:rsidR="000F397D" w:rsidRPr="00A90145" w:rsidRDefault="000F397D">
            <w:pPr>
              <w:rPr>
                <w:rFonts w:ascii="Arial" w:hAnsi="Arial" w:cs="Arial"/>
              </w:rPr>
            </w:pPr>
          </w:p>
        </w:tc>
      </w:tr>
      <w:tr w:rsidR="000F397D" w:rsidRPr="00A90145" w14:paraId="5B97A31C" w14:textId="77777777" w:rsidTr="00D34610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B40102" w14:textId="77777777" w:rsidR="000F397D" w:rsidRPr="00A90145" w:rsidRDefault="000F397D">
            <w:pPr>
              <w:rPr>
                <w:rFonts w:ascii="Arial" w:hAnsi="Arial" w:cs="Arial"/>
              </w:rPr>
            </w:pPr>
          </w:p>
        </w:tc>
      </w:tr>
      <w:tr w:rsidR="000F397D" w:rsidRPr="00A90145" w14:paraId="6DD4803A" w14:textId="77777777" w:rsidTr="00D34610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807350" w14:textId="77777777" w:rsidR="000F397D" w:rsidRPr="00A90145" w:rsidRDefault="000F397D">
            <w:pPr>
              <w:rPr>
                <w:rFonts w:ascii="Arial" w:hAnsi="Arial" w:cs="Arial"/>
              </w:rPr>
            </w:pPr>
          </w:p>
        </w:tc>
      </w:tr>
      <w:tr w:rsidR="000F397D" w:rsidRPr="00A90145" w14:paraId="27EEFACC" w14:textId="77777777" w:rsidTr="00D34610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E80AB0" w14:textId="77777777" w:rsidR="000F397D" w:rsidRPr="00A90145" w:rsidRDefault="000F397D">
            <w:pPr>
              <w:rPr>
                <w:rFonts w:ascii="Arial" w:hAnsi="Arial" w:cs="Arial"/>
              </w:rPr>
            </w:pPr>
          </w:p>
        </w:tc>
      </w:tr>
      <w:tr w:rsidR="000F397D" w:rsidRPr="00A90145" w14:paraId="76401C52" w14:textId="77777777" w:rsidTr="00D34610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FC25BA" w14:textId="77777777" w:rsidR="000F397D" w:rsidRPr="00A90145" w:rsidRDefault="000F397D">
            <w:pPr>
              <w:rPr>
                <w:rFonts w:ascii="Arial" w:hAnsi="Arial" w:cs="Arial"/>
              </w:rPr>
            </w:pPr>
          </w:p>
        </w:tc>
      </w:tr>
      <w:tr w:rsidR="000F397D" w:rsidRPr="00A90145" w14:paraId="3B15F146" w14:textId="77777777" w:rsidTr="00D34610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269B05" w14:textId="77777777" w:rsidR="000F397D" w:rsidRPr="00A90145" w:rsidRDefault="000F397D">
            <w:pPr>
              <w:rPr>
                <w:rFonts w:ascii="Arial" w:hAnsi="Arial" w:cs="Arial"/>
              </w:rPr>
            </w:pPr>
          </w:p>
        </w:tc>
      </w:tr>
      <w:tr w:rsidR="000F397D" w:rsidRPr="00A90145" w14:paraId="391E0E33" w14:textId="77777777" w:rsidTr="00D34610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C5D235" w14:textId="77777777" w:rsidR="000F397D" w:rsidRPr="00A90145" w:rsidRDefault="000F397D">
            <w:pPr>
              <w:rPr>
                <w:rFonts w:ascii="Arial" w:hAnsi="Arial" w:cs="Arial"/>
              </w:rPr>
            </w:pPr>
          </w:p>
        </w:tc>
      </w:tr>
      <w:tr w:rsidR="000F397D" w:rsidRPr="00A90145" w14:paraId="4799926A" w14:textId="77777777" w:rsidTr="00D34610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9FC6C6" w14:textId="77777777" w:rsidR="000F397D" w:rsidRPr="00A90145" w:rsidRDefault="000F397D">
            <w:pPr>
              <w:rPr>
                <w:rFonts w:ascii="Arial" w:hAnsi="Arial" w:cs="Arial"/>
              </w:rPr>
            </w:pPr>
          </w:p>
        </w:tc>
      </w:tr>
      <w:tr w:rsidR="000F397D" w:rsidRPr="00A90145" w14:paraId="33B4171C" w14:textId="77777777" w:rsidTr="00D34610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0FEAEB" w14:textId="77777777" w:rsidR="000F397D" w:rsidRPr="00A90145" w:rsidRDefault="000F397D">
            <w:pPr>
              <w:rPr>
                <w:rFonts w:ascii="Arial" w:hAnsi="Arial" w:cs="Arial"/>
              </w:rPr>
            </w:pPr>
          </w:p>
        </w:tc>
      </w:tr>
      <w:tr w:rsidR="000F397D" w:rsidRPr="00A90145" w14:paraId="0AE98962" w14:textId="77777777" w:rsidTr="005A73B3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3F4310D5" w14:textId="77777777" w:rsidR="000F397D" w:rsidRPr="00A90145" w:rsidRDefault="000F397D">
            <w:pPr>
              <w:rPr>
                <w:rFonts w:ascii="Arial" w:hAnsi="Arial" w:cs="Arial"/>
              </w:rPr>
            </w:pPr>
          </w:p>
        </w:tc>
      </w:tr>
      <w:tr w:rsidR="00260E3C" w:rsidRPr="00A90145" w14:paraId="37B7B31E" w14:textId="77777777" w:rsidTr="005A73B3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482B73" w14:textId="18215F43" w:rsidR="00260E3C" w:rsidRPr="00A90145" w:rsidRDefault="00260E3C" w:rsidP="000F397D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60E3C" w:rsidRPr="00A90145" w14:paraId="6FCBBD1D" w14:textId="77777777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5F65A9" w14:textId="77777777" w:rsidR="00260E3C" w:rsidRPr="00A90145" w:rsidRDefault="00260E3C">
            <w:pPr>
              <w:rPr>
                <w:rFonts w:ascii="Arial" w:hAnsi="Arial" w:cs="Arial"/>
              </w:rPr>
            </w:pPr>
          </w:p>
        </w:tc>
      </w:tr>
      <w:tr w:rsidR="00260E3C" w:rsidRPr="00A90145" w14:paraId="35298250" w14:textId="77777777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22EEA1" w14:textId="77777777" w:rsidR="00260E3C" w:rsidRPr="00A90145" w:rsidRDefault="00260E3C">
            <w:pPr>
              <w:rPr>
                <w:rFonts w:ascii="Arial" w:hAnsi="Arial" w:cs="Arial"/>
              </w:rPr>
            </w:pPr>
          </w:p>
        </w:tc>
      </w:tr>
      <w:tr w:rsidR="00260E3C" w:rsidRPr="00A90145" w14:paraId="7FFDE874" w14:textId="77777777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78F93A" w14:textId="77777777" w:rsidR="00260E3C" w:rsidRPr="00A90145" w:rsidRDefault="00260E3C">
            <w:pPr>
              <w:rPr>
                <w:rFonts w:ascii="Arial" w:hAnsi="Arial" w:cs="Arial"/>
              </w:rPr>
            </w:pPr>
          </w:p>
        </w:tc>
      </w:tr>
      <w:tr w:rsidR="00260E3C" w:rsidRPr="00A90145" w14:paraId="01F1081E" w14:textId="77777777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ACBA7CC" w14:textId="77777777" w:rsidR="00260E3C" w:rsidRPr="00A90145" w:rsidRDefault="00260E3C">
            <w:pPr>
              <w:rPr>
                <w:rFonts w:ascii="Arial" w:hAnsi="Arial" w:cs="Arial"/>
              </w:rPr>
            </w:pPr>
          </w:p>
        </w:tc>
      </w:tr>
      <w:tr w:rsidR="00F12201" w:rsidRPr="00A90145" w14:paraId="02DF88D7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E77C74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69E2D61" w14:textId="3D182191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25639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2D3FC7C5" w14:textId="07B07C17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2FD88BCC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916364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689ED183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265B1575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2177D898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DBCFDA3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7AB4C6A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52E8A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8D1843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36E3E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18C0CA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C9D20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29BFA5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CEF50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FD79D8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E0D1A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6F327E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C418A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257F7A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94F4D5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789571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C56A3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21F148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DED85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8A0113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D62F6B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3C7768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C06AA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FBD553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1C1E2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F55D3D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7C29A2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01B8A0A2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-540202851"/>
            <w:placeholder>
              <w:docPart w:val="7535EF9960024952A2529C2C2D6E874D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4AAD9EF9" w14:textId="4E43F5A2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5D23D04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2F72917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7EF020B6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4462314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FA8F8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6234F5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09197C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5EA2BBB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A867C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CD5925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0988E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1902D2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5C8CB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231FDE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2088E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39222A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E6994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26160B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47B7C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FD0121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C86B7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933AEA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530D5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9BF0FD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C013A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955546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61CE7B1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4E654EA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9504CE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355078FE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54551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7BC2816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B3E7FD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B020815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5AB5E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E81DEBC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7FCF64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7B34AA8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C06D85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563662F4" w14:textId="7ED213D0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3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25639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7F7F0A19" w14:textId="51F60960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0619F6AF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43E653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7BE7C914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2681D687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2D195923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07D6B15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1D6AF8A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0FC0F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D44098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D31E7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103B19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2F560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2ADC75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C0DB6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213774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C48AF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84511B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D3B7F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56594F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C4650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47880D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0FA6A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BBB3C6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F2EEA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5DE5B5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087E3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06A5CD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64144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C86D83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79037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BDF748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2112EA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7358D8B0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1293869006"/>
            <w:placeholder>
              <w:docPart w:val="AB89B60BCD84457FB7355458EE71D3B5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3686FB06" w14:textId="3FC820EF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77EF724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27DCB07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1EE2A562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6995069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FFC0D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F8572A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2AA194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3D31D3D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D8B1F0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6C605A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97B9F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0ADC65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5D4D2F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0B1826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9DC59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02A5E1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E56A4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12C10C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68525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2F3606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8D549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421690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C61BB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744F10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C817C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A853AD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1ADF7B2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775A199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2E8373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0F1CED14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C56E1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2876C35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BFDCD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5AA148A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4F1A2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3C2B292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8E2E6F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F71CD82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62534C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442264E6" w14:textId="603F3E92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4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25639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7685A0AC" w14:textId="7FAC2F5C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4CD042AB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BE5EB23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4E7A81BE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069C75D1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6C9A827E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E8D1CF2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7EBB09F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6076D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4F4298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7B157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49E13B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5E95CE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EB9543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67086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738BA3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E0C02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7F6490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4D8BB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233300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5D091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A255F7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C6EAA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3CC509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CD0F2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0CECC5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3BCA5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A34C89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810F4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A8F6B1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FF9F4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8C90D7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B0CE564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65288B52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352618662"/>
            <w:placeholder>
              <w:docPart w:val="3AE66788386D48BF93B44D53678C371F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04164382" w14:textId="52BED68F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1323F75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F75B25D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41487100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105D86A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D3FB5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31D5A6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02A268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3D6E451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220D8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F45255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5D7B0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3A9CE5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B7439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D7A62F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5E374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75AEF4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B32CFC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0800B5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9A176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BF603D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3F719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C5BE67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FE930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3B8774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A5123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AB992B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26C4107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4DA5FC2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3EEB6C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38CB60EE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9860E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AA58941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52557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19650F6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B8F3FF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E899CD0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EAC998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472C9E6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4FD0D9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450BDF9C" w14:textId="4492D5CB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5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25639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738E4826" w14:textId="70560C25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194BB20C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B84C34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635043F3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18C8913C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07FA3800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5430FF9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64E4912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78731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7BEDB5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A13D7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7A74BC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F1506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9ED4BD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13C80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45662E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838A1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EE6CAF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1D5F8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A37C0C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05F29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76FFDD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EA6D4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17166A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6AC76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0452BA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7C0E8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65E3AB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A96A4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22CD46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FF8F6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6DA4A3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DD74E5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20F30928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-559558652"/>
            <w:placeholder>
              <w:docPart w:val="FCF9A79ECD924D38A83874A5A92D7DE0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6F5EBFDA" w14:textId="4B46F2B6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0BA6AF4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6B2F9DB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3B28147C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46F1BD5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9F865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D1D4D5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FA084D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007DE90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2BB9A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550B6E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607AB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3B4FE9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852A5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735759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9834F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60B49C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EE38F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F4DB09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19EAB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9E242B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7C695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195275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272A7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F5196D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12339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20C738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7814D3C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44982B3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B99302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5F65C693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27F81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9DC3C92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7FDA0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B9BD503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0C9AC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989FBEF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447977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1988BDD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582FB75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CF58B58" w14:textId="10DA0C33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6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25639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72EFB8FC" w14:textId="51698C19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5A2D2520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3A81EB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5396C5BF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0EDE3788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10F61651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BC2E529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2164D81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E05038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FC8496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C39F7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6B4D1D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B5CE3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A8D078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E4333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0A0288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67151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596E82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3EDC5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B24B2E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54895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F767CA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9F036E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F33CD9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99ED5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DF7613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622A2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7524CA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599FC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35F3E7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B52D26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08B0DD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EC5523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50B22B7A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-29042418"/>
            <w:placeholder>
              <w:docPart w:val="F1565017AFE5404D91627CC3B69B44F6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319F8B5D" w14:textId="3C9DC706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0B4FC7D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E3AC61A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0FCECB09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791B068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B2B6C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E27BF7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D623CA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2A2D15D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5E841B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2AB620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ACB51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ABE14D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DDB03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458B3B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32FE7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F33713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9F3F60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23D56D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8B4E0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3B3534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38FF9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6ED6BD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8F70F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A055BB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D4F65E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0C00CD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4A9C143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66CB5FF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B9A145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4B5A0C39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8EE0F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5E45CD4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93B71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351E4CA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C9F89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85F1867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7C2D48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82CA1BB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B5DA9AA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6342B1ED" w14:textId="22C9826E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7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25639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10B0C2C4" w14:textId="742D9D1F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6721F3F9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457C8C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6BC7B2C4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50ED7A88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1C999185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A704AAC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47D9226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82894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C339B1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0A0A2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59C022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D161A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2CF779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0BA54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92D428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2BD8E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0CC176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5F083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80278A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0A9AA9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53E872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DAE2E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674813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D41D4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6AE113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E8DF2F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4DC1E8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ED6789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09D9AF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B8B0DD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900708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4EA442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6030AE24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1628349171"/>
            <w:placeholder>
              <w:docPart w:val="E24450F81D904E69AEF39505613BCD50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70EA1B92" w14:textId="6665424E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7DD8C10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6958FE4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72BDFE7C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4F750C5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71E54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84534C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6726B8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1C5925E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06077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5332A6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310590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FC7A72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EF276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E446A7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63A1D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FCC022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B4CA9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716AB9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07A839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BEA12A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C0BB9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72DB31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DA9FB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573502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3BD55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70800D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53D7C0B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AD376D9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144CCF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56C55FD9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83078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0908B11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FAE78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96673DB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33FC6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BB2DDB5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A773ED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F9EA11D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2C8DA2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054272DF" w14:textId="61048FC4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8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25639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613D8184" w14:textId="2F221869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632CCA6E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978830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77506B2E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2C75F498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485ECE94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827DDD4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48BE781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35385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7DB0A6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12873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CAD79C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2BB43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8B5A3B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265C7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7112C4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B56413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C91C55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DB9FE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9C1BE8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4CA0C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01409F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B703A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EE49D0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CE281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905A29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69B30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B5D59D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3BDB6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A323FA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74B2E0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FB1FF9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C0B37A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010991D4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1272897983"/>
            <w:placeholder>
              <w:docPart w:val="D1EF86B407D54F3692B9AEACCEF18238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1AA68358" w14:textId="6CE5E0C0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0BFD7A8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72C10BC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208AE846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1940DCA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536B1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8BBDE3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5CBC97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0E20DA4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4903B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F1B4DE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638CB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187C02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87B06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F9CC6E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E281D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BEDEBC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86D6D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1BE55B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7ADEB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F873B0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EB1B6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6AD3FF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F031A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52805C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7BA2F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BA04E5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6B7326B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3CE17FF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EAF538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1CA086F6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7B636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1E9CF15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66557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253D30E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BA477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A9DB0B7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4D4967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2890660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CF7353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2F87E516" w14:textId="7BA31567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9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25639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0B6C3DBC" w14:textId="6A192B93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1B5D110E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C669BD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6FD361D5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782E78BB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5C64167C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6BF6912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3FE0B9D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DA89A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601F6B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4660F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FE064A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6272F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69E0B9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83854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FD8119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2F0B7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862D1C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270E7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412C34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17BF4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B9CC55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DAD15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C1EC42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4AE42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4722B4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587AF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ADB1CD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F3ED1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26758C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ED3DC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F7C5C1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C4A1B4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4B97ED4B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-2143876827"/>
            <w:placeholder>
              <w:docPart w:val="CFD9540A025545BD99D40570355911E3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60E4FBAC" w14:textId="2A40C74F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56C3715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E774119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6009104E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725A636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DF7A0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35CFD8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A4F523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11DEC04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771EA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E63A9A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827F8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3232D5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6F267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5CDEE5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8F76D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66087C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3D653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4043AA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045E23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00A83D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4B47B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92FBEA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713CA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E6117F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7B3236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98B35A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4DE1C68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20116B2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959851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4E9DCFE0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ED0782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9EAC88A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3C934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FC68D12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1BFD0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ABAA996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F1EC6B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B807D4E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43B514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4E86B6BA" w14:textId="50A4FF56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10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25639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211CDE15" w14:textId="5CE735EF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0B1C0A02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540396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211A5AD9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22FC0CEA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4DB893AA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D05CFA7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17F0719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883F4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5EF815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E419B4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1B5623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427CA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8980B2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85DDB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E7B5B8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BF198B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E88F39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72F75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1A966A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F5E04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5E950D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D3AEE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8434BE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CF5D8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3BDDA4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C474B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B5B8F6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6CD60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B3F267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99397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29D616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0B248BD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5D8D8A91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-815104094"/>
            <w:placeholder>
              <w:docPart w:val="9509AEFD32E6485C9B7C4870E468F155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5AADEDED" w14:textId="1177E587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56C6236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A09C4FB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03D67EAB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3C73CAA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49635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849F8F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334E27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4E132C6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E0406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AF48D2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9BFAE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F4E916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D84EA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11D105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2CAE0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079976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07E21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19C764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B2E8D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D9794F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731FC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AF1C89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39FED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46FBAD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A9C82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5C622A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1D60631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709B495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2D1EF6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1ED00A52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61A3A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C272F2F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28BEA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458BCE3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4A1D7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184D8C1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B5330D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3C9DD86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BFEF80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6F53D86A" w14:textId="2A326130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11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25639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7EA24F51" w14:textId="75EAFE26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1932714B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442456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6B32DC18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78B288F9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3F31055D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6A7A6B0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7D1EB18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3DACE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9B362C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8D1D8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21765F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E1E4E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1101EE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B035E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C6BA5A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7F65A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AB20A8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BF371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3F3B61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4AE9A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DE5C79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79D703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C8CD8B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25CF4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AA5BD2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61BD3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89A1B8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57566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1BE8AD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B1E3AB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2413F0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E23612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4E9199DB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-1391341010"/>
            <w:placeholder>
              <w:docPart w:val="39AC3C6CCDAA4F7B8176A614D37BA7AB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0C1CF938" w14:textId="21D91517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3BFD8EF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2C84F75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199D20BC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3BC3052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963265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5FD114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A903A1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42B7C1F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8BB55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3C768E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97E20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52D394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106CD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2A8A47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FBD86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78EE04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B9DE3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73FE69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3F377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30C96D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7EDDB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C2FFB5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02818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5536F8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C96C7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E34B6B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2CEAFE9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7A9DAC6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51C971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4F93AE3C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3ADF4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2E9A917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9003A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95B0CB1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08957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1244EDB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502A29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7E0CAFB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7340539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51B95025" w14:textId="1AFC16B0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12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25639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4D447F9F" w14:textId="2868A491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601C1F66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D7DF51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259F01FD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73323BB3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31ED79C0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E649197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6AC8524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2926F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81EFEF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086BD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61222D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28F38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44F602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CF1B1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05F5C8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27A7D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A209BF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6E0E2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931DE3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0D4C3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2F8E4E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92747C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C1DC60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71217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B35877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41AA7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9F60B0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9B0AB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728082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13015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84CA70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CCAE70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19EFD025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-499733972"/>
            <w:placeholder>
              <w:docPart w:val="05C5C9FA17394109B12376F33CD71AD5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4FAF7A33" w14:textId="71890776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4E3ACCD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010D836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41434F02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22161B5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D0B75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7BA405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2280F6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78E57D2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436E2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D58572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FEF06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8D6E30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139F6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EB066D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D118C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98529C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65B95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70AD98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A0C74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63F23D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47A98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0823ED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4FB93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82AF29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B1843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469DE0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62A9BAA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7C89BA7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76773A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1F4AAB7C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08164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22424CE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A16EC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39154E4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A4E27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2A28DFC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97257E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BC0D8F2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27B872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2BDBD6FD" w14:textId="7AED0572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13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25639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2BD37F21" w14:textId="30910EBF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313DCA47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04FB273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6C7DCD67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7DFDF05D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2A85C1F6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86ECEBC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690CE9D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FB197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BAA41E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73770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E8BA15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AF062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3951BD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DBA6A8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3A7ADD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5A422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6C4075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C5511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857E6B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5977D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525688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3A283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80DCF7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727AC6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EEC68D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DC351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CA251C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7E417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BC100B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27966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06F976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44975C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2CFE21E5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779994305"/>
            <w:placeholder>
              <w:docPart w:val="7CFCDBAA7023469F89676174E563950E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04117690" w14:textId="181FCFCE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36A77E0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C670EC8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08AED82A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6CEBB1E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99AF6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8437D0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13D0F1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2375997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212AD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6BAFA6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8DC49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633CB9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25AB9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9BBBA7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15571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E3870C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EE4E2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7F4991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4C4B6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07AEFB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A1BA7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D5DB8C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4A6DA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91109A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8554C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10DDB4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0DAC964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DA1084D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A17F64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12D45C80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C85E3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45CB26F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ED442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FBEE6CA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36288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A34D0E9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9A8C25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E6609EE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837AB7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407B4A4" w14:textId="254B0BFB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14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25639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66A9E293" w14:textId="722A783E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1CFAFB8E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B97B1D9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58EA920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2B040F93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639142A3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6B64F10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19D806C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D6506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413567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895F2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E6A262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E91F8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164C56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475A6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02A8AB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F647B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169C72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B17F6F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4B7526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092AA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4EB539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E19A5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309DD4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F3EE4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136282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7A0C4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4E8847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AF65F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F8CD4A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2F604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1058AF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C74DEE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54280F6E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1108923428"/>
            <w:placeholder>
              <w:docPart w:val="392761FDF2454C88ACC85702DB2A4F24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0CAFED1C" w14:textId="45A229E6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477F124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FE4DB03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29B2B2B8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39B327B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EC70E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F8A598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07E935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4F65C6A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99E15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756403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81DF0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07D8C1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EAB06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DCD527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74758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1F8CFB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E0C52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C44721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45C28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024C07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DA776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253A94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F807E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4280FB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92789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31A1E7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4FF0C74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046B4C5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10EC50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296145B2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391BF3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EB5C147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BB97A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91F9987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C491F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0C4793F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C5194C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E79B374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774D64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48E0D576" w14:textId="5C292C18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15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25639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7469EB6D" w14:textId="78272D63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57ADB1D8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E6308C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42E148AB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740E0063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3D8C909F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49505D8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0BEEF5F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31DCC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86AFE2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5FB9E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2C8A5F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A5CD7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816355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9332F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C14179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7087F9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7F8C3B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DA54E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043705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7A19F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C3949E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3AE39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AB99A8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D60CE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0AEE59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696E0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ACC901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AAFD8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E998FB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C181B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340F5A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2B113B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71E7CDB8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-1887550375"/>
            <w:placeholder>
              <w:docPart w:val="30FA13CF184D4E29962726D303CF43D6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3E1CCCC1" w14:textId="2F6686DF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69DAAE9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4CC023B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017E6AFA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46F4CE9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69CD4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C3CEA7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A77B96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1F4B97E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FB507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F03EB9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0FB0F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8BD384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71B1C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64F6FD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246BF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60039F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083A93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37E9BC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BB8F8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E2D1B7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2B7B7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8E15E9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84634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BF7FE1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F7229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226AEC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73DB610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59FEB52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0AC7CD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72DCBA50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139F8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1A6E8E8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E483F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599D950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B41C7C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2111016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A32987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7D31346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455B91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38D6949B" w14:textId="798356D7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16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25639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1B0FCA5D" w14:textId="6F3A4BE5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7C6043D3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9734D5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4ED27F08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2BB2186A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1416E167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CD1E7B0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69F1182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5F6D4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845964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38BA0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91D763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A305A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66ABC6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4C266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3E3F5B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CBE38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7F54E6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B56B1F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C5F60A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CEB0B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658D5E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0CF67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E2FBBF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11E29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8F8D9B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4BA4A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B82D34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DC5E22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465981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F1340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EB9413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891A0E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3987761C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762583961"/>
            <w:placeholder>
              <w:docPart w:val="7FE70E1C4826462CBBA905A5B1EDD05C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74068775" w14:textId="59B858AD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04A7C60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CCAEB83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2FB9C42D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5495638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6569B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EF455A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1807EA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5E67835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85CF1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B80798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26B1D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3D835A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C2879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1962C6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8FD97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A2194E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324F8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B8111D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5B52B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BE80CF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9568F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D60C33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454B2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14F864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2E5A6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CCED8E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02DE14C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99FAA12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62DC06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53C68CA4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D4C50D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8AFE22F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0E5A6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2AC77BA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E85161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25E9101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D79BD4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F96022A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9E7AE5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BDD5ADC" w14:textId="361FACBA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17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25639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75F3A88C" w14:textId="2221061A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3362725F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DDD01C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5085AD9E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7EB395DC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62CA7689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C323F50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053D18E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8902C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34CC6B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F1837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012ACE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36F4E1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0C5921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77F113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2E6A1E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82CC5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E600A5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DD71B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140A0C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79806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9CAE93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63C6B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F94B4D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62C10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2FC0BE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E9660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28FA97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61BCA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DE54A7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C65F14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6A7868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65A63F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431C457B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1621484984"/>
            <w:placeholder>
              <w:docPart w:val="35CCEB9E461F491F887EABDEA4519F10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33E068AB" w14:textId="1A7FE962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3A076EE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EA265F6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272E65E3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54EFF65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37ACE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C7D3FF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CAA088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6381242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C0C00A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50FEBD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54320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870C92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ED6907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5442A9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E0846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56360E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231ED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87E7BB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89FB6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3CEC52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5C87B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43306E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6D5A6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64E0F2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9C96B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EB70FA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4BA7C82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FAD5990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DF96E9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022EB290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51B8E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98A9797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84E67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C98EE3A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E627F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F7EDC64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1F7EE5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7B12A9D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1A7D46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3844E642" w14:textId="3906F104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18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25639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4642472C" w14:textId="53B4F912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08A40253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BCBBC0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7D7B922F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29A7AE78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16F9D756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9C6C607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5A575B2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DD06B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C226FF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506AE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1AC97A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2F4D1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83DD05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430C5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DC47FE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6F0FF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937048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6C70F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EE558E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B69E5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1CB96D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8F917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6BF70C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67449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A42EC7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56994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81D3DB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77845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5097C2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D5B18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96B6B7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EC259A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018F4537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-1225756867"/>
            <w:placeholder>
              <w:docPart w:val="456B2337B77A4A29B1B4DF139EE3C198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4905E0D6" w14:textId="37B23F80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007E87D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05F0FCA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09EDBD29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0B33D61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2D201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CCABC2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A7F765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7EE1EF0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A0762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C8295F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9B4A6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9E341F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BF9C7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DEF2B0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E67C4A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C689D9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B52A3F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EAAA34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72441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379B5B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46F03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B3063F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3CD12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025ED9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77C74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D28FE9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4A1906D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F169CE6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BABDF7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3EC342ED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8DFA2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457A951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EB48E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273C3CE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07708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5C6CD75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E2B7F7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861A14B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137741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3D2D5BF" w14:textId="225EDB14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19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25639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7A5EF81E" w14:textId="1DC356D9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4F608493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75809B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6AD38349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3A54AB97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44CADB63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54F3297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1BFD549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D47867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EBFC7F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0A255B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7D6CBD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67313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9811DC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56C2F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FD3CA6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95FEB5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0F63D8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08F04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016AEA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A3B2F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2E9ADF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36806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CE4B60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C2AFF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B943E0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26FBB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F45555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1D61F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858E22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E7E56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E52BAC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E9F46D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730829C8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-254216045"/>
            <w:placeholder>
              <w:docPart w:val="572E7F0A9DAB4C338D80CAFC05C3AB92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16D48BE9" w14:textId="229D4806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0E06D75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B37CA14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465034D0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4A222A1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80254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6D68CD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B5C1BF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201D9E1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E6B0E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3AD20E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46516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BD7009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D4F56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48DFA3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3EF6C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DE401C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C6277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4DCE4B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240B9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59134F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3FF47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B52CD7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EAAD8F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CAD378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A0C4D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90EB16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7C3785A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9F8F4DA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B7B71F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5F1B28F1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D6522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17E1018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FE7FE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02E09F9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3C4B9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64C08CD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1416EF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FE8E3BC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6C0DE2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3E5D4A21" w14:textId="2DF06202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20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25639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1BF1A237" w14:textId="6E01EB30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2EB11E95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756F46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683AB14F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24EA28B8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5BEF0FC5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D3CEA01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2760276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28D42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CFFC30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D358B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58B91B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E95C6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B0461E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613A3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E77375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2C745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DCCFC0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93F93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A41FD8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BECE60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09C3BB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A6F89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49B4DF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AC649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006A07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0AF28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78C581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4718B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4334E4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1C068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4E1C9B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4E961E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7AD6B74A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1395158374"/>
            <w:placeholder>
              <w:docPart w:val="D25E22E73AB94174BAA2730819CDB71A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0503B8D7" w14:textId="45F45967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181CD40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A429203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06E847F2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372C35B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FDC99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62AF20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14C734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0E93A85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94C69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A3057C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ACB88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076A64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A5533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99424D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D67D5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754509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560D9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315376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A5936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AA3DD7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FC3C5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5D0704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736AA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891F55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6F155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65AA93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127D921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6757324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1A7E8C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34B3C426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CEDAF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3B96D02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78AE0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336220C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97A23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17B31B0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EC4DDB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21381AE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07EF5B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61761C58" w14:textId="0665BD3D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21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25639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0B2A5535" w14:textId="36FC7BBF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1C110561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62EF96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7B8E4599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25BC3943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54082B62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87543F0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7399483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ED887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3ED4C6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748A5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C8D183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9A03B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F4D089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E79BB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37A50A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4E7F6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5C449E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74B15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935633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54AB1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9DBC33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2BC2C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E2197E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DD62B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8509F6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9CCFE9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5F995B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FF3DF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27C8AA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F029B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18E44A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E0CFBC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2526F385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-1969819124"/>
            <w:placeholder>
              <w:docPart w:val="22867940ABE34D1F9922D5580AE496F0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79ED7178" w14:textId="6719F9F5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249137E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258F095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091277F9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68CB87C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19F4A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98EA40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25BB48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38FD1F4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3694F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2DDE2A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A5709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80FF63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54CA2D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2C322E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6542D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09B4E9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1ED34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9F5A0B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21D50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34C117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246BE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0467D4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47A9B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1F6DC6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40D9F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4C55A8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1671548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A6A45CB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2D9998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5318CE8F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04540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16775A3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B9365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55B22CC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918BEC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2873ABB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452AB6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A01EE33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A7E457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6FEF91FA" w14:textId="5312D9C9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22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25639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54C022BF" w14:textId="0109ED7C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495A74BB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71BFB2F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3780200D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0BF00085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2E3CF3E4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3653004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5B3992F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50938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6D4760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C8DD0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2E729B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C13A5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A58C0A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3827B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4651A7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E43F8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6BBBC6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B548E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8F99CD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B37DBD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B13D4E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021CB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E93CD0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DB352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183814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2E2D1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FA2A51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0338B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D41E11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A4FB1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092BC7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654EF3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71160638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-1494954556"/>
            <w:placeholder>
              <w:docPart w:val="C423DE2D583D4183A20EBBBE4DDC1659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6853C769" w14:textId="616F41E3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4A3E153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4F994F1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25D3D278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0738ECE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C1C89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39F372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E4F531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4B13351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13077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6DF1CB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E824F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79543A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5DF53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13AAD5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5237F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D381AF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19BB6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A461BD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70465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47D852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EA6EA7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18159F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6A5D1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F8F6E5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64940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D385B7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6C89CAD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07341FA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1A0D0A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447D816E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B6EBB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BF6C2A0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DB2A6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4B94AF8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95751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077AD29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37DE99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70D1ADA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F5AC71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5DE53527" w14:textId="6783EC9B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23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25639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3D350BA9" w14:textId="586F9B81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7C4949BA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CBE97A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05C89D5A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006DD625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229E6214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1255655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3E9E454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BD061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D3E391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D4228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AE9DD3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21E8B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617642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D8894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81A5D3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68F8B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D38F0E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76236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9A76ED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7E704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C09FC1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754674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8AAF53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1898C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095790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8F46A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32BB87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51335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1E3E29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4FC27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9E5DAE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7782E8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36286E2B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-1754736504"/>
            <w:placeholder>
              <w:docPart w:val="7E5F4D33F7C64BE79FBFD41869C7BD21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720B4A25" w14:textId="5396272B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09424D0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81743DC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3F931967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248225D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91B96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82E51B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F29441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7B89392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01939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FCE266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62EA9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6F55C9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A31F5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78A90E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EDD17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F6723D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E7099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A821D0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D6EE5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6928D8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A1645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F98FF3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4B877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B6BB81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B843ED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009F6F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5E82191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016A292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54AA50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5F498124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6776E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9B89AE3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EC1A4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3BB7ACE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1ADDC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3A90B84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A63044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41849DB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A42564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3D3B2154" w14:textId="1623635F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24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25639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207A6F9B" w14:textId="528CB89C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0E007011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D6010C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66F2DC75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16817B00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41D7F472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4C9A311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5BA0FEA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586ED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79437D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5630A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F25428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2E815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84FE29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75C69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0B7C25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B3EDD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AB77F8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A78C2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3D9894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A3D2C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E6AA42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73A41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4402BB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29376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7C796F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D9BA2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07E112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F6E36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7BB904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64C3E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C62272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9B42E6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0CE62890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638230560"/>
            <w:placeholder>
              <w:docPart w:val="9C21500678354E00859DCD628B617F17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1C83F1F6" w14:textId="638C8769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6EA55DD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4AEC6A5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700799D4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5E42758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0CE1E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F5A9A3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A41230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3549796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DB4DE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52F450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C34B5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231D65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778B9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A98D83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CF9EA2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AF725A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AAE3F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A22698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6BA19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C2EC70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384EA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9ED3A0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996D16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D33F39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D8334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185E4F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7D1609E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89395F4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ADA4AF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005BE095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EC9D5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3179D43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C3516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89B84C7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F8F35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EB17E21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141A70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17DDACD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15C86A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60B67DAC" w14:textId="527D87C5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25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25639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5400104A" w14:textId="2C9AE05D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3C6A8DDA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3F9DDF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47986514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7D4FB043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5ED0B903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856999C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66BCB56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29FC3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724E68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87DC8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167E33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AD036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A067F2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9840D7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9A293E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49D5F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37BF41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0FD57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8DDC76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4FFE5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4F132E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373B7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43D709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3A864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A30F9F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15FA5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FB042F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F2ABA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231698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04FB8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D893DD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AABFB4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30AFC0FE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-836769397"/>
            <w:placeholder>
              <w:docPart w:val="E3EF2E70479B459FBD70DB0EA69F2714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451779FD" w14:textId="52A71BD9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42FC4DA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18BA132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44B3DB99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6A27BE7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3BEE0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319E2B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C2A3FD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724F66C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1AB2F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305A1E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B27702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C774AA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20841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B98628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77D7A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4F65B3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07C3F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7B50A5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15F71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9255C6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5A957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9F3F23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5701F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121258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A027B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DA5DB4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2FA9516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1B01B14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DAF9DB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659BECB9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0BA3E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751D083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D54F5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12E67B9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B920D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3EA68A2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C4DE8D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E6B6C95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2315C3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3106B7BA" w14:textId="709DC961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26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25639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69C324E6" w14:textId="3EC938BA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405FF1DB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3198F2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5BC56FD4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28810CE1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3BCE303B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01D20D2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69A5B0C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D7DF7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DF7591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7A96C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6D3150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227AE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A40DED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DA0D6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AAE666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B0CCD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161C71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9BA6F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73B418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20C53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4C600C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4D8A7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C237A5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197ED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66A227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19F21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5FF356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B8361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3443E0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B029E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0F5040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0CC52C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081D29F2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-718902204"/>
            <w:placeholder>
              <w:docPart w:val="3A1DD185A83F44468A4C563F0959624D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02A82842" w14:textId="19655704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6D1B718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1DEE4B5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3EF8E2A4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2AF016F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DF8B4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F41161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ADBD39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79B7B35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F936C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C039A3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67967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9B5807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3FDAB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63B411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0DDF4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22362C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3D063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820180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91A2D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B062D6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47795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51C540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07E65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CE03A5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CF46E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8872AC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112B632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D25BFAD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7FFD51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1CAB8693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3732F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0DF24EC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5682A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CD1957D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B984D1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B50D187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F60B01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1D72B38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0148C0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4150D6BA" w14:textId="66FC41FE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27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25639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554A637A" w14:textId="070F29FC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4EAB4244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A1CC66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82B42B8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5B1BB279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1B1A181A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31B586A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5941847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9AAF3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16D522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84744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D46311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F4BEB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380D77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D58CA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70ACCE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D6446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14A13F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64923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8CC9EF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EC7EE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A79C5F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FBFF3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DEC831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AC029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5B4004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6D1B0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BCEEDF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7B072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1F7EF3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C8CD5E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78308E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9FFB94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1C078A45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701913299"/>
            <w:placeholder>
              <w:docPart w:val="63FB657FFA964A909146D77E7FD89199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48F938DE" w14:textId="59AE7697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229DE99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85048F0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6B0B1127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3AB3720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166F2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FC7CC5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2A533C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10E7453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F7BBA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85A462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5754B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88AAE8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4307A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1D81E9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561E6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291299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1A7F4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59201C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F4A60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1C0D39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5C1C9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2ECA2B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8358A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723877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B2AE1C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C63CC3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39102B8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8B90C4A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9D32F7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1CF4579F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19559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E443B23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D22E3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D00AF50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9DA64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5B0AE65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E52486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7D68EE9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7F286B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643E83E2" w14:textId="22A2F1D9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28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25639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4D566E69" w14:textId="2247EE51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4C0F0F6E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352F2D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0C5FA379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0B98B9F5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78CFCAD2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6A4CEA7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351ED9E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D22A4F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B992FA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9AC58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C9D121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C6D31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23BD43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0CAE18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8F7685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C49DED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060568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6A202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FFF3BE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E360A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EE88A7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A931C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3C3B3B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15073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647E38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D20CF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135B00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F17C2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26F414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AEC2A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773963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287093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4335A956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-1574197652"/>
            <w:placeholder>
              <w:docPart w:val="667336FDA8214957B78DE6EBF745FE9D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385580A9" w14:textId="0FF0BEAA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0284334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CAE2F31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41555AAB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358E385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B1015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2B116F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C131248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3FB6F0B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CBE90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F40987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3E0B3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AB91E1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26E20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09C060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C487D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4295E5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9FA92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A6EBF3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14FE5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8CF33D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AAE99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E93B9D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03D87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C666F6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4CABC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E35DA6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50CD475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03517CF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3084B15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0C5BC184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DF15F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6BC7C44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1B8B5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24C5245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F80E5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0B7FE16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4FCC90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A66DBD3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C247BC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1B46D6FC" w14:textId="7ED1AC6F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29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25639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07B2334E" w14:textId="043CACE2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3773A91C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0C191A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662BC00D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3482D7D1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6B2B70B5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C8FD247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45301D5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9E47A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DAD7FD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E1C77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FDE8B5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0F092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B84526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94336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C03E26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591EE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14786A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10883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71DFB5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006274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C24355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4091C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944F05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1FF69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462CA9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C493B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CEB831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02BBC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A81F1E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11A8B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200921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2B30EB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18CBEFC0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-718893871"/>
            <w:placeholder>
              <w:docPart w:val="890A91059C7844D485C5E091A18A11A8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1AF08931" w14:textId="25D1E100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74985A2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2B94F25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7A1E39B2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5E07AF8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C740A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E6C49D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7E52FEB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1FD67E6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58FC5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A58CBE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BB668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7D9A64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B92BFE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C65D82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CC36F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5A57D4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2341F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1487D1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C539D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03392B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F2C31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48C967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58F466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360FD9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74294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700FE1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6AED271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6CF7DB1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215BE6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6ABE482A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15C1F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CD1F594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E358C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8F524B8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C7117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AB7768E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F8E8CA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58A297B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F6A828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089E01F1" w14:textId="0EF7227F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30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25639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30BD343F" w14:textId="65D2C287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1AD1870B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66304D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6B579A90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680D989A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7336751A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B376AEC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7543C86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A446F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8A3AA4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6BDA5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F390DB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9C9010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3B7A54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D0B4D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826172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4B8B2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B98CD2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53380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7B7E11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03AAB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CB8E60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43810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08A6DC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5E164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2E417B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A3258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52F748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6DC51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6DA8E2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9713A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645B82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98BE10E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3A8226EE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1016653304"/>
            <w:placeholder>
              <w:docPart w:val="502256EC8F5B4CE3AB8AAA632CE081A6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7BB71A8A" w14:textId="55651F51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635F090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E1C499C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0E40B4A6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51CEE3C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E9A79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80F8FD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9046125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38F85E4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0E55A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DD3CEB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46952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2ABBB4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ADC6A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A8FC17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3C8A3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97FAAD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FCD4E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FF8BB0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CA7BB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D9AE55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2BC11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3BA0F9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5C587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0FFA51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F3F4B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5C9DE4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0A6D14F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F4040B1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6163D8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28EADB68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FE9D7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5333502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EFF91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AC73DB3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853EC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00A1B21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896E63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</w:tbl>
    <w:p w14:paraId="67D76A9B" w14:textId="0FAFEC4C" w:rsidR="00C12A54" w:rsidRPr="00A90145" w:rsidRDefault="00C12A54" w:rsidP="00D548FD">
      <w:pPr>
        <w:rPr>
          <w:rFonts w:ascii="Arial" w:hAnsi="Arial" w:cs="Arial"/>
        </w:rPr>
      </w:pPr>
    </w:p>
    <w:sectPr w:rsidR="00C12A54" w:rsidRPr="00A90145" w:rsidSect="009E54A7">
      <w:headerReference w:type="default" r:id="rId9"/>
      <w:footerReference w:type="default" r:id="rId10"/>
      <w:pgSz w:w="12240" w:h="15840"/>
      <w:pgMar w:top="806" w:right="806" w:bottom="806" w:left="806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9037B" w14:textId="77777777" w:rsidR="000661E0" w:rsidRDefault="000661E0">
      <w:r>
        <w:separator/>
      </w:r>
    </w:p>
  </w:endnote>
  <w:endnote w:type="continuationSeparator" w:id="0">
    <w:p w14:paraId="3D3D6C66" w14:textId="77777777" w:rsidR="000661E0" w:rsidRDefault="00066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BC536" w14:textId="0D6F4412" w:rsidR="00097E11" w:rsidRDefault="00097E11">
    <w:pPr>
      <w:spacing w:line="60" w:lineRule="exact"/>
      <w:rPr>
        <w:sz w:val="7"/>
        <w:szCs w:val="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653A5" w14:textId="77777777" w:rsidR="000661E0" w:rsidRDefault="000661E0">
      <w:r>
        <w:separator/>
      </w:r>
    </w:p>
  </w:footnote>
  <w:footnote w:type="continuationSeparator" w:id="0">
    <w:p w14:paraId="5D94D9AF" w14:textId="77777777" w:rsidR="000661E0" w:rsidRDefault="000661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ADDA7" w14:textId="0E992E3A" w:rsidR="00097E11" w:rsidRDefault="00097E11" w:rsidP="00B82ADE">
    <w:pPr>
      <w:spacing w:line="6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A0802"/>
    <w:multiLevelType w:val="multilevel"/>
    <w:tmpl w:val="AAAE518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E3C"/>
    <w:rsid w:val="0004205A"/>
    <w:rsid w:val="000661E0"/>
    <w:rsid w:val="00073EF7"/>
    <w:rsid w:val="00097E11"/>
    <w:rsid w:val="000F397D"/>
    <w:rsid w:val="00117FA9"/>
    <w:rsid w:val="0017469F"/>
    <w:rsid w:val="0018706C"/>
    <w:rsid w:val="0025639C"/>
    <w:rsid w:val="00260E3C"/>
    <w:rsid w:val="00272530"/>
    <w:rsid w:val="003713B9"/>
    <w:rsid w:val="0050267C"/>
    <w:rsid w:val="00507C02"/>
    <w:rsid w:val="00532C1F"/>
    <w:rsid w:val="005A73B3"/>
    <w:rsid w:val="005D228B"/>
    <w:rsid w:val="00606B4C"/>
    <w:rsid w:val="00607972"/>
    <w:rsid w:val="0062479C"/>
    <w:rsid w:val="00695B0B"/>
    <w:rsid w:val="006C0103"/>
    <w:rsid w:val="006D4100"/>
    <w:rsid w:val="00920689"/>
    <w:rsid w:val="00943BB8"/>
    <w:rsid w:val="00970772"/>
    <w:rsid w:val="009945A5"/>
    <w:rsid w:val="009C4D53"/>
    <w:rsid w:val="009E54A7"/>
    <w:rsid w:val="00A1577F"/>
    <w:rsid w:val="00A4233A"/>
    <w:rsid w:val="00A90145"/>
    <w:rsid w:val="00B556EB"/>
    <w:rsid w:val="00B82ADE"/>
    <w:rsid w:val="00C02920"/>
    <w:rsid w:val="00C12A54"/>
    <w:rsid w:val="00C71AF7"/>
    <w:rsid w:val="00D34610"/>
    <w:rsid w:val="00D419ED"/>
    <w:rsid w:val="00D548FD"/>
    <w:rsid w:val="00D859A1"/>
    <w:rsid w:val="00E57C59"/>
    <w:rsid w:val="00E72DFF"/>
    <w:rsid w:val="00F12201"/>
    <w:rsid w:val="00F315B7"/>
    <w:rsid w:val="00F9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9B60E"/>
  <w15:docId w15:val="{C10CE406-B627-4330-991F-8E1000D4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713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13B9"/>
  </w:style>
  <w:style w:type="paragraph" w:styleId="Footer">
    <w:name w:val="footer"/>
    <w:basedOn w:val="Normal"/>
    <w:link w:val="FooterChar"/>
    <w:uiPriority w:val="99"/>
    <w:unhideWhenUsed/>
    <w:rsid w:val="003713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13B9"/>
  </w:style>
  <w:style w:type="paragraph" w:styleId="ListParagraph">
    <w:name w:val="List Paragraph"/>
    <w:basedOn w:val="Normal"/>
    <w:uiPriority w:val="34"/>
    <w:qFormat/>
    <w:rsid w:val="00B82ADE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507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315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6A1A7B037444F2F94F1718371948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6290C-B3B4-4AA8-A015-CC93FEEFE917}"/>
      </w:docPartPr>
      <w:docPartBody>
        <w:p w:rsidR="00682965" w:rsidRDefault="001B6545" w:rsidP="001B6545">
          <w:pPr>
            <w:pStyle w:val="86A1A7B037444F2F94F1718371948367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7535EF9960024952A2529C2C2D6E8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355C2-DA87-4604-8C22-F24E1BE45B86}"/>
      </w:docPartPr>
      <w:docPartBody>
        <w:p w:rsidR="00682965" w:rsidRDefault="001B6545" w:rsidP="001B6545">
          <w:pPr>
            <w:pStyle w:val="7535EF9960024952A2529C2C2D6E874D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AB89B60BCD84457FB7355458EE71D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52327-2236-4B41-B5DE-907204BC888C}"/>
      </w:docPartPr>
      <w:docPartBody>
        <w:p w:rsidR="00682965" w:rsidRDefault="001B6545" w:rsidP="001B6545">
          <w:pPr>
            <w:pStyle w:val="AB89B60BCD84457FB7355458EE71D3B5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3AE66788386D48BF93B44D53678C3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4C5E1-AF37-4C0C-8D2E-8C8F607F53B3}"/>
      </w:docPartPr>
      <w:docPartBody>
        <w:p w:rsidR="00682965" w:rsidRDefault="001B6545" w:rsidP="001B6545">
          <w:pPr>
            <w:pStyle w:val="3AE66788386D48BF93B44D53678C371F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FCF9A79ECD924D38A83874A5A92D7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40BEC-FD76-4828-8A89-FBA43139DE7A}"/>
      </w:docPartPr>
      <w:docPartBody>
        <w:p w:rsidR="00682965" w:rsidRDefault="001B6545" w:rsidP="001B6545">
          <w:pPr>
            <w:pStyle w:val="FCF9A79ECD924D38A83874A5A92D7DE0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F1565017AFE5404D91627CC3B69B4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45E62-1E1E-4D12-B2FC-43992FEAD955}"/>
      </w:docPartPr>
      <w:docPartBody>
        <w:p w:rsidR="00682965" w:rsidRDefault="001B6545" w:rsidP="001B6545">
          <w:pPr>
            <w:pStyle w:val="F1565017AFE5404D91627CC3B69B44F6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E24450F81D904E69AEF39505613BC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50041-244C-4423-9F5D-4D67C0D028E8}"/>
      </w:docPartPr>
      <w:docPartBody>
        <w:p w:rsidR="00682965" w:rsidRDefault="001B6545" w:rsidP="001B6545">
          <w:pPr>
            <w:pStyle w:val="E24450F81D904E69AEF39505613BCD50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D1EF86B407D54F3692B9AEACCEF18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03AC4-C6E6-4759-8A05-B41FA16C5BC0}"/>
      </w:docPartPr>
      <w:docPartBody>
        <w:p w:rsidR="00682965" w:rsidRDefault="001B6545" w:rsidP="001B6545">
          <w:pPr>
            <w:pStyle w:val="D1EF86B407D54F3692B9AEACCEF18238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CFD9540A025545BD99D4057035591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37590-6B92-45D2-AD2E-60355E3ACDBD}"/>
      </w:docPartPr>
      <w:docPartBody>
        <w:p w:rsidR="00682965" w:rsidRDefault="001B6545" w:rsidP="001B6545">
          <w:pPr>
            <w:pStyle w:val="CFD9540A025545BD99D40570355911E3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9509AEFD32E6485C9B7C4870E468F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5B625-9102-4E76-9FBA-AA032D271D28}"/>
      </w:docPartPr>
      <w:docPartBody>
        <w:p w:rsidR="00682965" w:rsidRDefault="001B6545" w:rsidP="001B6545">
          <w:pPr>
            <w:pStyle w:val="9509AEFD32E6485C9B7C4870E468F155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39AC3C6CCDAA4F7B8176A614D37B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28BB2-AFC4-4384-9A45-FB9E143E9FC5}"/>
      </w:docPartPr>
      <w:docPartBody>
        <w:p w:rsidR="00682965" w:rsidRDefault="001B6545" w:rsidP="001B6545">
          <w:pPr>
            <w:pStyle w:val="39AC3C6CCDAA4F7B8176A614D37BA7AB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05C5C9FA17394109B12376F33CD71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4701C-A5E6-4713-8F2E-8A740F9253A0}"/>
      </w:docPartPr>
      <w:docPartBody>
        <w:p w:rsidR="00682965" w:rsidRDefault="001B6545" w:rsidP="001B6545">
          <w:pPr>
            <w:pStyle w:val="05C5C9FA17394109B12376F33CD71AD5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7CFCDBAA7023469F89676174E5639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2BCF6-9990-41F3-8C2E-5284828F7928}"/>
      </w:docPartPr>
      <w:docPartBody>
        <w:p w:rsidR="00682965" w:rsidRDefault="001B6545" w:rsidP="001B6545">
          <w:pPr>
            <w:pStyle w:val="7CFCDBAA7023469F89676174E563950E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392761FDF2454C88ACC85702DB2A4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30FE3-EF25-452E-A3D7-88534A3F318B}"/>
      </w:docPartPr>
      <w:docPartBody>
        <w:p w:rsidR="00682965" w:rsidRDefault="001B6545" w:rsidP="001B6545">
          <w:pPr>
            <w:pStyle w:val="392761FDF2454C88ACC85702DB2A4F24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30FA13CF184D4E29962726D303CF4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22207-28B2-4C94-AE92-3594C11FD394}"/>
      </w:docPartPr>
      <w:docPartBody>
        <w:p w:rsidR="00682965" w:rsidRDefault="001B6545" w:rsidP="001B6545">
          <w:pPr>
            <w:pStyle w:val="30FA13CF184D4E29962726D303CF43D6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7FE70E1C4826462CBBA905A5B1EDD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8D555-C4E1-47A7-AF21-A80803CA1991}"/>
      </w:docPartPr>
      <w:docPartBody>
        <w:p w:rsidR="00682965" w:rsidRDefault="001B6545" w:rsidP="001B6545">
          <w:pPr>
            <w:pStyle w:val="7FE70E1C4826462CBBA905A5B1EDD05C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35CCEB9E461F491F887EABDEA4519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395F4-2373-42CC-A055-02A2DBCDD919}"/>
      </w:docPartPr>
      <w:docPartBody>
        <w:p w:rsidR="00682965" w:rsidRDefault="001B6545" w:rsidP="001B6545">
          <w:pPr>
            <w:pStyle w:val="35CCEB9E461F491F887EABDEA4519F10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456B2337B77A4A29B1B4DF139EE3C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9D19E-D94F-4DC4-AC7D-7F9E9AF34C04}"/>
      </w:docPartPr>
      <w:docPartBody>
        <w:p w:rsidR="00682965" w:rsidRDefault="001B6545" w:rsidP="001B6545">
          <w:pPr>
            <w:pStyle w:val="456B2337B77A4A29B1B4DF139EE3C198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572E7F0A9DAB4C338D80CAFC05C3A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E04DB-351F-41ED-A5A3-B1BF2E7FA1CE}"/>
      </w:docPartPr>
      <w:docPartBody>
        <w:p w:rsidR="00682965" w:rsidRDefault="001B6545" w:rsidP="001B6545">
          <w:pPr>
            <w:pStyle w:val="572E7F0A9DAB4C338D80CAFC05C3AB92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D25E22E73AB94174BAA2730819CDB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C5705-1DC9-477E-9098-4948C3D76118}"/>
      </w:docPartPr>
      <w:docPartBody>
        <w:p w:rsidR="00682965" w:rsidRDefault="001B6545" w:rsidP="001B6545">
          <w:pPr>
            <w:pStyle w:val="D25E22E73AB94174BAA2730819CDB71A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22867940ABE34D1F9922D5580AE49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E165B-66A2-4D2B-92BA-0050FE8E6467}"/>
      </w:docPartPr>
      <w:docPartBody>
        <w:p w:rsidR="00682965" w:rsidRDefault="001B6545" w:rsidP="001B6545">
          <w:pPr>
            <w:pStyle w:val="22867940ABE34D1F9922D5580AE496F0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C423DE2D583D4183A20EBBBE4DDC1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1DFB1-6E71-474D-AB1E-E26FA2BCC0F7}"/>
      </w:docPartPr>
      <w:docPartBody>
        <w:p w:rsidR="00682965" w:rsidRDefault="001B6545" w:rsidP="001B6545">
          <w:pPr>
            <w:pStyle w:val="C423DE2D583D4183A20EBBBE4DDC1659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7E5F4D33F7C64BE79FBFD41869C7B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5B514-3CAE-474F-ADFF-C6BBE40C5672}"/>
      </w:docPartPr>
      <w:docPartBody>
        <w:p w:rsidR="00682965" w:rsidRDefault="001B6545" w:rsidP="001B6545">
          <w:pPr>
            <w:pStyle w:val="7E5F4D33F7C64BE79FBFD41869C7BD21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9C21500678354E00859DCD628B617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73CFA-3EFA-48AF-961E-B12BB82410B5}"/>
      </w:docPartPr>
      <w:docPartBody>
        <w:p w:rsidR="00682965" w:rsidRDefault="001B6545" w:rsidP="001B6545">
          <w:pPr>
            <w:pStyle w:val="9C21500678354E00859DCD628B617F17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E3EF2E70479B459FBD70DB0EA69F2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ACB5F-116D-4BEC-BC48-C691F49D9F9C}"/>
      </w:docPartPr>
      <w:docPartBody>
        <w:p w:rsidR="00682965" w:rsidRDefault="001B6545" w:rsidP="001B6545">
          <w:pPr>
            <w:pStyle w:val="E3EF2E70479B459FBD70DB0EA69F2714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3A1DD185A83F44468A4C563F09596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E0D7B-C226-4962-AE04-50FEE5FEEA90}"/>
      </w:docPartPr>
      <w:docPartBody>
        <w:p w:rsidR="00682965" w:rsidRDefault="001B6545" w:rsidP="001B6545">
          <w:pPr>
            <w:pStyle w:val="3A1DD185A83F44468A4C563F0959624D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63FB657FFA964A909146D77E7FD89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7F1EA-25CC-4EBB-B4D8-C8319C744ED2}"/>
      </w:docPartPr>
      <w:docPartBody>
        <w:p w:rsidR="00682965" w:rsidRDefault="001B6545" w:rsidP="001B6545">
          <w:pPr>
            <w:pStyle w:val="63FB657FFA964A909146D77E7FD89199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667336FDA8214957B78DE6EBF745F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48C11-D088-4EF2-B04C-B4D6BD6A6F4E}"/>
      </w:docPartPr>
      <w:docPartBody>
        <w:p w:rsidR="00682965" w:rsidRDefault="001B6545" w:rsidP="001B6545">
          <w:pPr>
            <w:pStyle w:val="667336FDA8214957B78DE6EBF745FE9D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890A91059C7844D485C5E091A18A1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AE5B1-D9F1-4633-B0C3-25667AC7DDDB}"/>
      </w:docPartPr>
      <w:docPartBody>
        <w:p w:rsidR="00682965" w:rsidRDefault="001B6545" w:rsidP="001B6545">
          <w:pPr>
            <w:pStyle w:val="890A91059C7844D485C5E091A18A11A8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502256EC8F5B4CE3AB8AAA632CE08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6D602-7EF8-426F-BCCD-18740A2B24C9}"/>
      </w:docPartPr>
      <w:docPartBody>
        <w:p w:rsidR="00682965" w:rsidRDefault="001B6545" w:rsidP="001B6545">
          <w:pPr>
            <w:pStyle w:val="502256EC8F5B4CE3AB8AAA632CE081A6"/>
          </w:pPr>
          <w:r w:rsidRPr="009504CB">
            <w:rPr>
              <w:rStyle w:val="PlaceholderTex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545"/>
    <w:rsid w:val="001B6545"/>
    <w:rsid w:val="00682965"/>
    <w:rsid w:val="007323FB"/>
    <w:rsid w:val="0081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6545"/>
    <w:rPr>
      <w:color w:val="808080"/>
    </w:rPr>
  </w:style>
  <w:style w:type="paragraph" w:customStyle="1" w:styleId="BE5ADF57652D4A72B0522F9F423A91C9">
    <w:name w:val="BE5ADF57652D4A72B0522F9F423A91C9"/>
    <w:rsid w:val="001B65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34FBFC4066341B3991EE7FCA5E48587">
    <w:name w:val="634FBFC4066341B3991EE7FCA5E48587"/>
    <w:rsid w:val="001B6545"/>
  </w:style>
  <w:style w:type="paragraph" w:customStyle="1" w:styleId="598E871670D14CE38E547BFA69ACBD26">
    <w:name w:val="598E871670D14CE38E547BFA69ACBD26"/>
    <w:rsid w:val="001B6545"/>
  </w:style>
  <w:style w:type="paragraph" w:customStyle="1" w:styleId="86A1A7B037444F2F94F1718371948367">
    <w:name w:val="86A1A7B037444F2F94F1718371948367"/>
    <w:rsid w:val="001B6545"/>
  </w:style>
  <w:style w:type="paragraph" w:customStyle="1" w:styleId="7535EF9960024952A2529C2C2D6E874D">
    <w:name w:val="7535EF9960024952A2529C2C2D6E874D"/>
    <w:rsid w:val="001B6545"/>
  </w:style>
  <w:style w:type="paragraph" w:customStyle="1" w:styleId="AB89B60BCD84457FB7355458EE71D3B5">
    <w:name w:val="AB89B60BCD84457FB7355458EE71D3B5"/>
    <w:rsid w:val="001B6545"/>
  </w:style>
  <w:style w:type="paragraph" w:customStyle="1" w:styleId="3AE66788386D48BF93B44D53678C371F">
    <w:name w:val="3AE66788386D48BF93B44D53678C371F"/>
    <w:rsid w:val="001B6545"/>
  </w:style>
  <w:style w:type="paragraph" w:customStyle="1" w:styleId="FCF9A79ECD924D38A83874A5A92D7DE0">
    <w:name w:val="FCF9A79ECD924D38A83874A5A92D7DE0"/>
    <w:rsid w:val="001B6545"/>
  </w:style>
  <w:style w:type="paragraph" w:customStyle="1" w:styleId="F1565017AFE5404D91627CC3B69B44F6">
    <w:name w:val="F1565017AFE5404D91627CC3B69B44F6"/>
    <w:rsid w:val="001B6545"/>
  </w:style>
  <w:style w:type="paragraph" w:customStyle="1" w:styleId="E24450F81D904E69AEF39505613BCD50">
    <w:name w:val="E24450F81D904E69AEF39505613BCD50"/>
    <w:rsid w:val="001B6545"/>
  </w:style>
  <w:style w:type="paragraph" w:customStyle="1" w:styleId="D1EF86B407D54F3692B9AEACCEF18238">
    <w:name w:val="D1EF86B407D54F3692B9AEACCEF18238"/>
    <w:rsid w:val="001B6545"/>
  </w:style>
  <w:style w:type="paragraph" w:customStyle="1" w:styleId="CFD9540A025545BD99D40570355911E3">
    <w:name w:val="CFD9540A025545BD99D40570355911E3"/>
    <w:rsid w:val="001B6545"/>
  </w:style>
  <w:style w:type="paragraph" w:customStyle="1" w:styleId="9509AEFD32E6485C9B7C4870E468F155">
    <w:name w:val="9509AEFD32E6485C9B7C4870E468F155"/>
    <w:rsid w:val="001B6545"/>
  </w:style>
  <w:style w:type="paragraph" w:customStyle="1" w:styleId="39AC3C6CCDAA4F7B8176A614D37BA7AB">
    <w:name w:val="39AC3C6CCDAA4F7B8176A614D37BA7AB"/>
    <w:rsid w:val="001B6545"/>
  </w:style>
  <w:style w:type="paragraph" w:customStyle="1" w:styleId="05C5C9FA17394109B12376F33CD71AD5">
    <w:name w:val="05C5C9FA17394109B12376F33CD71AD5"/>
    <w:rsid w:val="001B6545"/>
  </w:style>
  <w:style w:type="paragraph" w:customStyle="1" w:styleId="7CFCDBAA7023469F89676174E563950E">
    <w:name w:val="7CFCDBAA7023469F89676174E563950E"/>
    <w:rsid w:val="001B6545"/>
  </w:style>
  <w:style w:type="paragraph" w:customStyle="1" w:styleId="392761FDF2454C88ACC85702DB2A4F24">
    <w:name w:val="392761FDF2454C88ACC85702DB2A4F24"/>
    <w:rsid w:val="001B6545"/>
  </w:style>
  <w:style w:type="paragraph" w:customStyle="1" w:styleId="30FA13CF184D4E29962726D303CF43D6">
    <w:name w:val="30FA13CF184D4E29962726D303CF43D6"/>
    <w:rsid w:val="001B6545"/>
  </w:style>
  <w:style w:type="paragraph" w:customStyle="1" w:styleId="7FE70E1C4826462CBBA905A5B1EDD05C">
    <w:name w:val="7FE70E1C4826462CBBA905A5B1EDD05C"/>
    <w:rsid w:val="001B6545"/>
  </w:style>
  <w:style w:type="paragraph" w:customStyle="1" w:styleId="35CCEB9E461F491F887EABDEA4519F10">
    <w:name w:val="35CCEB9E461F491F887EABDEA4519F10"/>
    <w:rsid w:val="001B6545"/>
  </w:style>
  <w:style w:type="paragraph" w:customStyle="1" w:styleId="456B2337B77A4A29B1B4DF139EE3C198">
    <w:name w:val="456B2337B77A4A29B1B4DF139EE3C198"/>
    <w:rsid w:val="001B6545"/>
  </w:style>
  <w:style w:type="paragraph" w:customStyle="1" w:styleId="572E7F0A9DAB4C338D80CAFC05C3AB92">
    <w:name w:val="572E7F0A9DAB4C338D80CAFC05C3AB92"/>
    <w:rsid w:val="001B6545"/>
  </w:style>
  <w:style w:type="paragraph" w:customStyle="1" w:styleId="D25E22E73AB94174BAA2730819CDB71A">
    <w:name w:val="D25E22E73AB94174BAA2730819CDB71A"/>
    <w:rsid w:val="001B6545"/>
  </w:style>
  <w:style w:type="paragraph" w:customStyle="1" w:styleId="22867940ABE34D1F9922D5580AE496F0">
    <w:name w:val="22867940ABE34D1F9922D5580AE496F0"/>
    <w:rsid w:val="001B6545"/>
  </w:style>
  <w:style w:type="paragraph" w:customStyle="1" w:styleId="C423DE2D583D4183A20EBBBE4DDC1659">
    <w:name w:val="C423DE2D583D4183A20EBBBE4DDC1659"/>
    <w:rsid w:val="001B6545"/>
  </w:style>
  <w:style w:type="paragraph" w:customStyle="1" w:styleId="7E5F4D33F7C64BE79FBFD41869C7BD21">
    <w:name w:val="7E5F4D33F7C64BE79FBFD41869C7BD21"/>
    <w:rsid w:val="001B6545"/>
  </w:style>
  <w:style w:type="paragraph" w:customStyle="1" w:styleId="9C21500678354E00859DCD628B617F17">
    <w:name w:val="9C21500678354E00859DCD628B617F17"/>
    <w:rsid w:val="001B6545"/>
  </w:style>
  <w:style w:type="paragraph" w:customStyle="1" w:styleId="E3EF2E70479B459FBD70DB0EA69F2714">
    <w:name w:val="E3EF2E70479B459FBD70DB0EA69F2714"/>
    <w:rsid w:val="001B6545"/>
  </w:style>
  <w:style w:type="paragraph" w:customStyle="1" w:styleId="3A1DD185A83F44468A4C563F0959624D">
    <w:name w:val="3A1DD185A83F44468A4C563F0959624D"/>
    <w:rsid w:val="001B6545"/>
  </w:style>
  <w:style w:type="paragraph" w:customStyle="1" w:styleId="63FB657FFA964A909146D77E7FD89199">
    <w:name w:val="63FB657FFA964A909146D77E7FD89199"/>
    <w:rsid w:val="001B6545"/>
  </w:style>
  <w:style w:type="paragraph" w:customStyle="1" w:styleId="667336FDA8214957B78DE6EBF745FE9D">
    <w:name w:val="667336FDA8214957B78DE6EBF745FE9D"/>
    <w:rsid w:val="001B6545"/>
  </w:style>
  <w:style w:type="paragraph" w:customStyle="1" w:styleId="890A91059C7844D485C5E091A18A11A8">
    <w:name w:val="890A91059C7844D485C5E091A18A11A8"/>
    <w:rsid w:val="001B6545"/>
  </w:style>
  <w:style w:type="paragraph" w:customStyle="1" w:styleId="502256EC8F5B4CE3AB8AAA632CE081A6">
    <w:name w:val="502256EC8F5B4CE3AB8AAA632CE081A6"/>
    <w:rsid w:val="001B65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TYPE NAME HERE (DON’T DELETE BOX)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F795C3-FC59-458C-BC5A-214EFA38A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31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 Conde</dc:creator>
  <cp:lastModifiedBy>Robert Conde</cp:lastModifiedBy>
  <cp:revision>33</cp:revision>
  <cp:lastPrinted>2020-09-11T19:33:00Z</cp:lastPrinted>
  <dcterms:created xsi:type="dcterms:W3CDTF">2020-09-11T15:34:00Z</dcterms:created>
  <dcterms:modified xsi:type="dcterms:W3CDTF">2020-09-11T19:36:00Z</dcterms:modified>
</cp:coreProperties>
</file>