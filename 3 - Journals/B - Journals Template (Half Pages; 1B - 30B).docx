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0"/>
        <w:gridCol w:w="1360"/>
      </w:tblGrid>
      <w:tr w:rsidR="00B82ADE" w:rsidRPr="00A90145" w14:paraId="0836DAC8" w14:textId="77777777" w:rsidTr="00F40F4F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208659" w14:textId="2964CC48" w:rsidR="00B82ADE" w:rsidRPr="00A90145" w:rsidRDefault="00B82ADE" w:rsidP="00E7695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474DDA7" w14:textId="77777777" w:rsidR="00F5475B" w:rsidRDefault="00982D06" w:rsidP="00E7695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CED7BA" w14:textId="62F036D8" w:rsidR="00B82ADE" w:rsidRPr="00A90145" w:rsidRDefault="009E54A7" w:rsidP="00E7695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:rsidRPr="00A90145" w14:paraId="319579C9" w14:textId="77777777" w:rsidTr="00F40F4F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73E6D3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C130AE2" w14:textId="7B63D43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:rsidRPr="00A90145" w14:paraId="02183F47" w14:textId="77777777" w:rsidTr="00F40F4F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E6DED42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3B06B7B" w14:textId="171A817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C0103" w:rsidRPr="00A90145" w14:paraId="30DA3698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43DF4B" w14:textId="77777777" w:rsidR="006C0103" w:rsidRPr="00A90145" w:rsidRDefault="006C0103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DCC3406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25B637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9617035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3B81DF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898CDCB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60A4A3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68CC6AE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8CCDED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24D3EA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FAEB6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F33640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5C248F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8C8E0F6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94854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3E6824" w:rsidRPr="00A90145" w14:paraId="071C987B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57170F" w14:textId="77777777" w:rsidR="003E6824" w:rsidRPr="00A90145" w:rsidRDefault="003E6824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5811197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3B56E2" w14:textId="77777777" w:rsidR="000F397D" w:rsidRPr="00A90145" w:rsidRDefault="000F397D" w:rsidP="00562D72">
            <w:pPr>
              <w:jc w:val="right"/>
              <w:rPr>
                <w:rFonts w:ascii="Arial" w:hAnsi="Arial" w:cs="Arial"/>
              </w:rPr>
            </w:pPr>
          </w:p>
        </w:tc>
      </w:tr>
      <w:tr w:rsidR="000F397D" w:rsidRPr="00A90145" w14:paraId="1478EC22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F635C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F12201" w:rsidRPr="00A90145" w14:paraId="784E4781" w14:textId="77777777" w:rsidTr="00F40F4F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02873714"/>
            <w:placeholder>
              <w:docPart w:val="86A1A7B037444F2F94F171837194836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4F0B1C6C" w14:textId="3BE24E04" w:rsidR="00F12201" w:rsidRPr="00E76950" w:rsidRDefault="005D47EC" w:rsidP="00E7695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41021902" w14:textId="77777777" w:rsidTr="00F40F4F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09135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8E3976F" w14:textId="77777777" w:rsidR="00F5475B" w:rsidRDefault="00982D06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B9B5468" w14:textId="3E36D704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BE55EAB" w14:textId="77777777" w:rsidTr="00F40F4F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8864C0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3205EE6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ACF15A9" w14:textId="77777777" w:rsidTr="00F40F4F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96D9A0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CBB5C4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C4D6A61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7ECB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0E63B24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F70E2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156E00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77B98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4BA87E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29B68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8D15E44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8BA8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D0ECAC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1A238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4F4309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14500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397FF8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CB7AF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E98530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4EF1A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08E95D3" w14:textId="77777777" w:rsidTr="00F40F4F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A763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F40F4F" w:rsidRPr="00A90145" w14:paraId="0127EA05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3471077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FE249F2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ABC9EE2" w14:textId="37F8D3CE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3F680854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4971D8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3A155DE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4802D8F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51460D3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9D33E1E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335C1EB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4A744B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2096A9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121DA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80D4C8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4AD655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C974B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3EAD9E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554FBF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33A7987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85A39A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524CD5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E1ED39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62B74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67F02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A776A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2EFB52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931740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5C7336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05C79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B55BF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0B5201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835F73A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606619837"/>
            <w:placeholder>
              <w:docPart w:val="65181E253C274953B41E0866660DA0B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43A2D0ED" w14:textId="3DB52FF0" w:rsidR="00F40F4F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F40F4F" w:rsidRPr="00A90145" w14:paraId="42FF7164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5A51D3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A47147F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6E53A6F" w14:textId="1869B4BA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7E61848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CADE497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62757D7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0EFEAEF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E27374A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1810DE4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198AA4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8BB424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C580FF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D8203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EC53F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969E6B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DE7B4C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238665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70C684A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0FC35C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126815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DCBC0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70A6E9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3D62F7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63F95A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640FD3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5D9967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5C093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56B932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6EEC4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1BB1A5A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332E9F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6147382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C555C19" w14:textId="599C8E85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56B8B817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EEBE7F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F0ED2C5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5347325F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77B331C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C646A1A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3DB463F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6458E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7634F9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6B31D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337FA0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F1D2FC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6E74F6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80526F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762866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DD1B06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9E6F75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CAF35C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035555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ACE76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7EDBDF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917FA64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DBA73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9DC5CF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A51579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F01B3B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665573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99F55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417203A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39102294"/>
            <w:placeholder>
              <w:docPart w:val="82022AFD6FB849FEB5B0869F335532B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8CF4F04" w14:textId="619E5F2A" w:rsidR="00F40F4F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F40F4F" w:rsidRPr="00A90145" w14:paraId="259E9A0B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3C0766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2E70985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93732A5" w14:textId="650F9C2B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3D31BFCA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885104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898E910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75C4071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8976BF8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415DCCA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5470B1B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51427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3406BB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25EA08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E2B66E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708F04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74B09B4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16EDE0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ACC3D5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6425BE5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F18385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85990E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510CB5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3666C0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79F08A0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55782F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697C5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EBF80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866133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822F86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C0B122E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C2F560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39F8FF8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D6D7AC0" w14:textId="0F1DC1C6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29D2E77B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C5676B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31D65B0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339E809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B072BA8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D229AED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22B7F35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B707ED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A7F201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FF9EE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686FAE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9FFD479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6001D2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552F31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361F894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6B3D68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38EF92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E197F1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31B6AD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F83524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FE7401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DF7062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72055C2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936137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6545B90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AD8149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8A17E4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D8A793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A4E7FE4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68121626"/>
            <w:placeholder>
              <w:docPart w:val="5238A9FB87BB40A9B6B85A3CA3F8F77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6775041" w14:textId="60FEA976" w:rsidR="00F40F4F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F40F4F" w:rsidRPr="00A90145" w14:paraId="2CAE7D93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8D2319" w14:textId="77777777" w:rsidR="00F40F4F" w:rsidRPr="00A90145" w:rsidRDefault="00F40F4F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DD46213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3BFB5CE" w14:textId="673A2CC5" w:rsidR="00F40F4F" w:rsidRPr="00A90145" w:rsidRDefault="00F40F4F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40F4F" w:rsidRPr="00A90145" w14:paraId="15BC0E87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D142CCC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A075105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5ED1822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A85FF1F" w14:textId="77777777" w:rsidR="00F40F4F" w:rsidRPr="00A90145" w:rsidRDefault="00F40F4F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1993D4D" w14:textId="77777777" w:rsidR="00F40F4F" w:rsidRPr="00A90145" w:rsidRDefault="00F40F4F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40F4F" w:rsidRPr="00A90145" w14:paraId="7172EFB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67BAB9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DD87E4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62FEDE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FCD066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70B498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CAE0AB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7B9FCB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C6D9D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DCB08C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2735397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435C36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43FEC33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EB6141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0F0BDD1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94158F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5ED8EE8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2DF33B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F40F4F" w:rsidRPr="00A90145" w14:paraId="17F3640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43B7EA" w14:textId="77777777" w:rsidR="00F40F4F" w:rsidRPr="00A90145" w:rsidRDefault="00F40F4F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7A7065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F6BB57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A64A672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31DF630" w14:textId="4EFC26AD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8A7854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36AE2E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7C4EC3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6E74EDA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DAFBEB8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A3463D8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600328D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C8E4E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6FCE58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43C58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001D7F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EFECCC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99715F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C7D08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AB70ED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339A6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94848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C0915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7705BD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AD2BA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C5CBFF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802D7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4A9423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3E289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960B24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5D10F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0296D5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DA4A3B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185618C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365017377"/>
            <w:placeholder>
              <w:docPart w:val="27D7F8ADD39C4D63B326D5F14EA0E12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0554001" w14:textId="4CF89A1A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1109045B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FC0303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52BE4D6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E7386D8" w14:textId="6903E317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50EE1474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F8E28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416920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75DB3E5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893792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C9BFDA0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2F1391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CB510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983939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28DBC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7A8310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C1FA3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97A266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A6E6DE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134153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1F48A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D8380D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61E252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DB3680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F36D4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CEE26D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6AB83D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6CDC55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54445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0A6C9F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F18ACB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176575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CBFC5A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F18533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1FB41C8" w14:textId="3395C69F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1FAFB45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9C09A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02AA95A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06BD9D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2A654DC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2123AF0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A8A17D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8FC51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90CA3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C0A54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1B5FD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AB6A5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3A957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3801C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DA3E61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91C79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11244C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BEFD8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7486E4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E6048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9D0092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BBA5B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DD4553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CFB400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8C38F8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D5DE7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02D4A5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1673A1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E7B3F0B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397218071"/>
            <w:placeholder>
              <w:docPart w:val="6C9BD689A1DD44F0A0D441F00E71D2C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148ADE34" w14:textId="5A62040B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60EA50CD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92E4DC8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093C219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A97E99E" w14:textId="1941E8FC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490FA3B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2AB2B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9172C6A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DE235BB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8098391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0093FD3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87BEFE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3403A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B08B09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AF8ED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0E009B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76B77C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08234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E11F7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30C306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27419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664118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AA6EA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554C4A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802251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EC7FBC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00945D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7AC57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13CD0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A0761C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9A7EBA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C7C61A2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E1F8A5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E512ABA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55D0458" w14:textId="57777F08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246C9C6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ABA707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D7AA083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444478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5B8FAF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4802CD2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48EDB6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A79250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CDD562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83F86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9FC6BD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3F85C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775C0F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C353E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3C210D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78C8F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791C4D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0C8D3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A42600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E39CB8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2EC22B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69A50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7C3BC7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FD341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3EB55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B20BEA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9F70A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C02FD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CD13AF9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878979237"/>
            <w:placeholder>
              <w:docPart w:val="D59F61584DE54AFD91127BD6B0DA079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55C3105" w14:textId="5EA3FDCF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584C3DCE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D0381A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E19C4E9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824D6AC" w14:textId="4C8464BF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4464F34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EBDFF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6FB5E7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7293B9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FD6772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1A73858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6B2372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E015D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46A638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FB153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F89F6B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783B5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7D22B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C9959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10949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A9A44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22007F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21E37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0972F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DDC63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E926F3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8C187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53675D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C11B0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6918D8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553AFF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BA5AE7F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5BC0B2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979CF17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DCAE450" w14:textId="35BAC73A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CA213D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242B62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CA121F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BC3703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0E02800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726B5C5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3E2B1DD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3B4E7B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BE4A91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25B02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B5E80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E37525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48420E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376ED8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550D8B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EE055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AAFB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97B29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032583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8CF8D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5A661E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6F449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EA7297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0735C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BFD0A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DEDFAE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B503B6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B3805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56E445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810858417"/>
            <w:placeholder>
              <w:docPart w:val="2DD56D108FEF45ACA441AB05E6D9C58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6003295E" w14:textId="0851E8D0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05C26F50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802533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050226A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BA1B5A5" w14:textId="5396EEB3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540507B8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34F78E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E09AB7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0322CA0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005FCE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0C4FD3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135D16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E6B83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165DA5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8AF1FD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A412E4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75336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6D5831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989D4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9BF06D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12868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A8130C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752E6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8BB70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383D1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FDAACA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3F9591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BCFEC0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1D72F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D04121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9DDBB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FF1A403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6F6347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2C5EB98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F064E2B" w14:textId="642B78CB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486E39C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2DB925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92480C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60AB3205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7AC3494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469FA1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D9964C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2AACD7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E3587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BB637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DA6B44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C4D8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9588F1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5EF7E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75D3FF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77289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2A56F3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6C8E8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C8C2BB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A79F0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39FB27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76762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D725E2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08EB2E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2CCB79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792B8E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18B2A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ACA3E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9467FA9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662427057"/>
            <w:placeholder>
              <w:docPart w:val="A52EB9F00BF14DA69B93C5FCE9300B7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728A936C" w14:textId="07FE6B1A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03C8C03E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9C3FC0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3894C0D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C0CD80A" w14:textId="3C8B3551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28EACC54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83BE60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42B3707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FDA298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2AD829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578A18A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6AF240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F78570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F8D190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05BF6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131FF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06F5D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D010A5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BD0F4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C843AE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F7625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846E67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D4C2E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04C871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048AC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EEF5F3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2E7BAA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1C1EBD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24E06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9BE47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8287A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84B5EB3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B6766E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9884C1D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4DB334A" w14:textId="4166383D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119767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7CB11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0A1FAA6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6826130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8E37E7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A785C86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7B7A0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2D7467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C36983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A97CA3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3B026D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7990A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48FA57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D013A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1ED5C1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CAD8D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D6940A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F2A9D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B3DD9E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E2C21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45F41C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EDE61E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80B094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56B14D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35B8BB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705AE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BAD34C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0C79E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1912EDF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413286310"/>
            <w:placeholder>
              <w:docPart w:val="CBAD7B75E58D4E9FB8E0C7480DFCFFE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ECEE0C2" w14:textId="7ADE610A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2B5D93D0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BFE3ED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84D77FE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43EE17E" w14:textId="37AD8ED6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464CC0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FC61E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0450F32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36BD5D76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9F4F53A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3570782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506499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9B738A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535986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432D8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4B3FA8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24D95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7D5C05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A0331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B3712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40BD8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61AED6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08DD3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EE79C2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13711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45623D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5DB78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102E8F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A99D4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626921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B0D69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4A0E746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FF5B73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B753CFB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7A6CA05" w14:textId="009411A3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2C55EE7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BD550E1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18CA9AC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181A06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7AA5A44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D55D963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47C206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F274E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F7634A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8F30E3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23A993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CF5D4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BB56F9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14380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1F51F7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A866C4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DB1087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3C4BDC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4E7586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B9F2F5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DEDAF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A37F5D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20E1A8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383603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5FDB3A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1DA2D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2DCE8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0E0FBE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E6153A5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473211183"/>
            <w:placeholder>
              <w:docPart w:val="495BC12032C9430EA6AF263A20205E0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2257D3B4" w14:textId="65D22A20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3D6592D5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6D29DB6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5F7810F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5AE5E53" w14:textId="6B4AF720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7C9E89F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CBED8CE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0905876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3FEC005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920E163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2D738695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AC5116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F195B0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08CDF8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386BC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0C09D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683D7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CC988E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E2CC6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EADA62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A94EF5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F36CFB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CC1B0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6DE4D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CB5AF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3C9C81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F0D28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8C7A4C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F0DA0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447BD2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E0A82C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7C7FBB7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AC22C65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3664682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D0BC66C" w14:textId="34AD320F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29899D4E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E109DA1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E7C16F5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6063CF3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F648D2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F89015D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A8723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85D335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1B1A56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D77A2E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1D962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2240D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867FBE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21706A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8D167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836C9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967A23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7F0EC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EE342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7C8013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BC8C31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F7CA4B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B2AB8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F25BA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CAA691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6BF5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52C1A3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08F513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931A9BE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407881911"/>
            <w:placeholder>
              <w:docPart w:val="28AD4D90E9744E858E6C421A081342A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07F6FC17" w14:textId="5630AC77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11BB349D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499804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56E9AE0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17146F0" w14:textId="7790B4A2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7468628D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5DE3331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85EB59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08B08A77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399A41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183A1E7E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9F989E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BC9DA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38A75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2D3D0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AE770D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1D81D4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7F080A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E1290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C0EC1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083A79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9979C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52D72C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D8E2A2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E1FC0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515F73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1F3E7F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93A1EF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6BA040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6723EE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C3DFE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CC5ED00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29C0019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ADCEF5F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C8606F6" w14:textId="3166411E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3ECBB2C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21E67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F93A91D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9A4DAB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7972037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BBBAB3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87B006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666D4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5C128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CA5CE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7931A5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40308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152F04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16741C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55E803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D8486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7DCCDB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6AA8D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C34E5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CCC145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F8197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45863C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F94E36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1F6AE9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70ABA9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E576C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26F7A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1A5D88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9DBB2AD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588079148"/>
            <w:placeholder>
              <w:docPart w:val="D9E4215D516242BEB3B64416EAFE011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9BE053C" w14:textId="3E43AA87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73934C37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C62758F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05076A3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F81D9F4" w14:textId="6AEA0F0E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68B3D38C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DFCD5E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8D684DC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56C315B7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5C783B7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214E5DC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80F555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52503C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A7ADD4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F48E4B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DEDA47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86D6D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DE48DC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0CA59D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B69339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420DA7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6CEFD1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EDCC9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61D78E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DD16BB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8559DD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3B4560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F84F89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79523A3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52E29E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B415A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5AF6C24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107F12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3CE1BE1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0A99B16" w14:textId="71BE1239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0EDB9451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5D4700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1DB8DC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3B7293A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8D5ACBD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585082C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9F2F01B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4B54A5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1D87D9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7F2349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0C39B7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55EF2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D7A283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2FA28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F2A6A2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266DC9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178040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937EC7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27422D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43E3B4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27C068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C69D0C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45184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B12B8B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062641E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DC02BEF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A50E8C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9A782C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C66B8EA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886096268"/>
            <w:placeholder>
              <w:docPart w:val="1ACC729B54D14E038AC2B174BE0A0F2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5CFE21E2" w14:textId="5FFF4E57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30E79516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D0AC5F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80B5D3D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EFAA70E" w14:textId="644DCF02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7F3E814D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F4F2E08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BA5B5D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F555209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BF352A6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60B65E87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7FD47288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738F9D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CFE444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3AC0A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8B9C1E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18F123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1A7B37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951C96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DBC26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99C56D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F27E46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211B7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1EF14A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87169A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B1E67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BF7C3C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BD90C5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883301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38DD124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0BC517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3C298E8" w14:textId="77777777" w:rsidTr="003F5030">
        <w:trPr>
          <w:trHeight w:val="46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406C9DA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A0AFE29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87CB898" w14:textId="6C7D9D5E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1C9B7712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B70AF2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CFC782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A6B0C5B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333B8C5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42441F21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4AEE0EE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7C5D0F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E76F299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9BFCF0D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CAF5D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445BF5B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F9C586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F46865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DE1229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F9168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0CBB2F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0F8B88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1FD4A6EA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9D6FB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AFBBA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141F2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A976A70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63C83C1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DDB20C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DDB3709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DE4CC52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0A8510DE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57C77E0" w14:textId="77777777" w:rsidTr="003F5030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6673896"/>
            <w:placeholder>
              <w:docPart w:val="5147424AEB78461C9E8E6DA0A648743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8" w:space="0" w:color="000000"/>
                  <w:bottom w:val="single" w:sz="6" w:space="0" w:color="000000"/>
                  <w:right w:val="single" w:sz="18" w:space="0" w:color="000000"/>
                </w:tcBorders>
                <w:vAlign w:val="center"/>
              </w:tcPr>
              <w:p w14:paraId="3D7F3E0E" w14:textId="275052A7" w:rsidR="00C37004" w:rsidRPr="00E76950" w:rsidRDefault="005D47EC" w:rsidP="003F503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C37004" w:rsidRPr="00A90145" w14:paraId="6EEE9C05" w14:textId="77777777" w:rsidTr="003F5030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30FAF95" w14:textId="77777777" w:rsidR="00C37004" w:rsidRPr="00A90145" w:rsidRDefault="00C37004" w:rsidP="003F503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CF183B5" w14:textId="77777777" w:rsidR="00F5475B" w:rsidRDefault="00982D06" w:rsidP="003F503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="00F5475B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93F5D64" w14:textId="33025E89" w:rsidR="00C37004" w:rsidRPr="00A90145" w:rsidRDefault="00C37004" w:rsidP="003F503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C37004" w:rsidRPr="00A90145" w14:paraId="171BC6ED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2E44BB9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B39E53B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2662FCF6" w14:textId="77777777" w:rsidTr="003F5030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FAB384F" w14:textId="77777777" w:rsidR="00C37004" w:rsidRPr="00A90145" w:rsidRDefault="00C37004" w:rsidP="003F503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8" w:space="0" w:color="000000"/>
              <w:bottom w:val="single" w:sz="16" w:space="0" w:color="000000"/>
              <w:right w:val="single" w:sz="18" w:space="0" w:color="000000"/>
            </w:tcBorders>
            <w:vAlign w:val="center"/>
          </w:tcPr>
          <w:p w14:paraId="069BE9BF" w14:textId="77777777" w:rsidR="00C37004" w:rsidRPr="00A90145" w:rsidRDefault="00C37004" w:rsidP="003F503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004" w:rsidRPr="00A90145" w14:paraId="141E72F6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E8F222A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2DB3CA3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2D08B4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837B733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5617E50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7E3978D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3C7C0E32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64C3A2E1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DDEBB48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07CCAC7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04C76F7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5C02944F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E7C2775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326BF6CD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A008E9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44B658DC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2E7E12C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  <w:tr w:rsidR="00C37004" w:rsidRPr="00A90145" w14:paraId="002C2435" w14:textId="77777777" w:rsidTr="003F5030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27BBDC6" w14:textId="77777777" w:rsidR="00C37004" w:rsidRPr="00A90145" w:rsidRDefault="00C37004" w:rsidP="003F5030">
            <w:pPr>
              <w:rPr>
                <w:rFonts w:ascii="Arial" w:hAnsi="Arial" w:cs="Arial"/>
              </w:rPr>
            </w:pPr>
          </w:p>
        </w:tc>
      </w:tr>
    </w:tbl>
    <w:p w14:paraId="67D76A9B" w14:textId="67B118CD" w:rsidR="00C12A54" w:rsidRPr="00A90145" w:rsidRDefault="00C12A54" w:rsidP="00C37004">
      <w:pPr>
        <w:rPr>
          <w:rFonts w:ascii="Arial" w:hAnsi="Arial" w:cs="Arial"/>
        </w:rPr>
      </w:pPr>
    </w:p>
    <w:sectPr w:rsidR="00C12A54" w:rsidRPr="00A90145" w:rsidSect="009E54A7">
      <w:headerReference w:type="default" r:id="rId9"/>
      <w:footerReference w:type="default" r:id="rId10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37D7" w14:textId="77777777" w:rsidR="00820981" w:rsidRDefault="00820981">
      <w:r>
        <w:separator/>
      </w:r>
    </w:p>
  </w:endnote>
  <w:endnote w:type="continuationSeparator" w:id="0">
    <w:p w14:paraId="1E924C3B" w14:textId="77777777" w:rsidR="00820981" w:rsidRDefault="0082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C536" w14:textId="0D6F4412" w:rsidR="00097E11" w:rsidRDefault="00097E11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610F" w14:textId="77777777" w:rsidR="00820981" w:rsidRDefault="00820981">
      <w:r>
        <w:separator/>
      </w:r>
    </w:p>
  </w:footnote>
  <w:footnote w:type="continuationSeparator" w:id="0">
    <w:p w14:paraId="1DA65431" w14:textId="77777777" w:rsidR="00820981" w:rsidRDefault="00820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TQ0NzA0MDIwsLBQ0lEKTi0uzszPAykwrQUAAqeZgywAAAA="/>
  </w:docVars>
  <w:rsids>
    <w:rsidRoot w:val="00260E3C"/>
    <w:rsid w:val="0004205A"/>
    <w:rsid w:val="00073EF7"/>
    <w:rsid w:val="00097E11"/>
    <w:rsid w:val="000C78EE"/>
    <w:rsid w:val="000D2B76"/>
    <w:rsid w:val="000F397D"/>
    <w:rsid w:val="00117FA9"/>
    <w:rsid w:val="0017469F"/>
    <w:rsid w:val="0018706C"/>
    <w:rsid w:val="00260E3C"/>
    <w:rsid w:val="00272530"/>
    <w:rsid w:val="002E71A2"/>
    <w:rsid w:val="003713B9"/>
    <w:rsid w:val="003E6824"/>
    <w:rsid w:val="0050267C"/>
    <w:rsid w:val="00507C02"/>
    <w:rsid w:val="00532C1F"/>
    <w:rsid w:val="00544EE9"/>
    <w:rsid w:val="00562D72"/>
    <w:rsid w:val="005A73B3"/>
    <w:rsid w:val="005D228B"/>
    <w:rsid w:val="005D47EC"/>
    <w:rsid w:val="005E4381"/>
    <w:rsid w:val="00601280"/>
    <w:rsid w:val="00606B4C"/>
    <w:rsid w:val="00607972"/>
    <w:rsid w:val="0062479C"/>
    <w:rsid w:val="00695B0B"/>
    <w:rsid w:val="006A186B"/>
    <w:rsid w:val="006C0103"/>
    <w:rsid w:val="006D4100"/>
    <w:rsid w:val="00781F58"/>
    <w:rsid w:val="007E158D"/>
    <w:rsid w:val="00820981"/>
    <w:rsid w:val="00920689"/>
    <w:rsid w:val="00923EEE"/>
    <w:rsid w:val="00943BB8"/>
    <w:rsid w:val="00970772"/>
    <w:rsid w:val="00982D06"/>
    <w:rsid w:val="009945A5"/>
    <w:rsid w:val="009A1EA1"/>
    <w:rsid w:val="009C4D53"/>
    <w:rsid w:val="009E54A7"/>
    <w:rsid w:val="00A1577F"/>
    <w:rsid w:val="00A23BA5"/>
    <w:rsid w:val="00A4233A"/>
    <w:rsid w:val="00A90145"/>
    <w:rsid w:val="00B556EB"/>
    <w:rsid w:val="00B82ADE"/>
    <w:rsid w:val="00B95605"/>
    <w:rsid w:val="00C02920"/>
    <w:rsid w:val="00C12A54"/>
    <w:rsid w:val="00C37004"/>
    <w:rsid w:val="00C71AF7"/>
    <w:rsid w:val="00D34610"/>
    <w:rsid w:val="00D419ED"/>
    <w:rsid w:val="00D548FD"/>
    <w:rsid w:val="00D67CA8"/>
    <w:rsid w:val="00D859A1"/>
    <w:rsid w:val="00DE5448"/>
    <w:rsid w:val="00E57C59"/>
    <w:rsid w:val="00E72DFF"/>
    <w:rsid w:val="00E76950"/>
    <w:rsid w:val="00E82341"/>
    <w:rsid w:val="00F12201"/>
    <w:rsid w:val="00F315B7"/>
    <w:rsid w:val="00F40F4F"/>
    <w:rsid w:val="00F5475B"/>
    <w:rsid w:val="00F56658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A1A7B037444F2F94F171837194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290C-B3B4-4AA8-A015-CC93FEEFE917}"/>
      </w:docPartPr>
      <w:docPartBody>
        <w:p w:rsidR="00682965" w:rsidRDefault="001B6545" w:rsidP="001B6545">
          <w:pPr>
            <w:pStyle w:val="86A1A7B037444F2F94F171837194836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5181E253C274953B41E0866660D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71490-12DF-4664-A50D-FDA386138093}"/>
      </w:docPartPr>
      <w:docPartBody>
        <w:p w:rsidR="00F562E7" w:rsidRDefault="00A85A69" w:rsidP="00A85A69">
          <w:pPr>
            <w:pStyle w:val="65181E253C274953B41E0866660DA0B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2022AFD6FB849FEB5B0869F33553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2FF65-E83E-42F5-9D04-F603B0345926}"/>
      </w:docPartPr>
      <w:docPartBody>
        <w:p w:rsidR="00F562E7" w:rsidRDefault="00A85A69" w:rsidP="00A85A69">
          <w:pPr>
            <w:pStyle w:val="82022AFD6FB849FEB5B0869F335532B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238A9FB87BB40A9B6B85A3CA3F8F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D4EB1-4EC1-43B1-8296-65212160C304}"/>
      </w:docPartPr>
      <w:docPartBody>
        <w:p w:rsidR="00F562E7" w:rsidRDefault="00A85A69" w:rsidP="00A85A69">
          <w:pPr>
            <w:pStyle w:val="5238A9FB87BB40A9B6B85A3CA3F8F77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7D7F8ADD39C4D63B326D5F14EA0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D3AA-3BE3-4C2F-8B60-157AEACD4C8D}"/>
      </w:docPartPr>
      <w:docPartBody>
        <w:p w:rsidR="00F562E7" w:rsidRDefault="00A85A69" w:rsidP="00A85A69">
          <w:pPr>
            <w:pStyle w:val="27D7F8ADD39C4D63B326D5F14EA0E12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C9BD689A1DD44F0A0D441F00E71D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B1CA-9DB7-4A1A-BF56-1DD3ED8E322E}"/>
      </w:docPartPr>
      <w:docPartBody>
        <w:p w:rsidR="00F562E7" w:rsidRDefault="00A85A69" w:rsidP="00A85A69">
          <w:pPr>
            <w:pStyle w:val="6C9BD689A1DD44F0A0D441F00E71D2C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59F61584DE54AFD91127BD6B0DA0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EF098-5851-4E58-A655-BAD157AB09B1}"/>
      </w:docPartPr>
      <w:docPartBody>
        <w:p w:rsidR="00F562E7" w:rsidRDefault="00A85A69" w:rsidP="00A85A69">
          <w:pPr>
            <w:pStyle w:val="D59F61584DE54AFD91127BD6B0DA079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DD56D108FEF45ACA441AB05E6D9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20D2-4814-4BF2-9ACA-5C766D734F9E}"/>
      </w:docPartPr>
      <w:docPartBody>
        <w:p w:rsidR="00F562E7" w:rsidRDefault="00A85A69" w:rsidP="00A85A69">
          <w:pPr>
            <w:pStyle w:val="2DD56D108FEF45ACA441AB05E6D9C58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52EB9F00BF14DA69B93C5FCE9300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FE63-265A-49D2-884C-22634B659D8A}"/>
      </w:docPartPr>
      <w:docPartBody>
        <w:p w:rsidR="00F562E7" w:rsidRDefault="00A85A69" w:rsidP="00A85A69">
          <w:pPr>
            <w:pStyle w:val="A52EB9F00BF14DA69B93C5FCE9300B7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BAD7B75E58D4E9FB8E0C7480DFCF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BFE44-23A7-4138-A9C7-89AD66E30562}"/>
      </w:docPartPr>
      <w:docPartBody>
        <w:p w:rsidR="00F562E7" w:rsidRDefault="00A85A69" w:rsidP="00A85A69">
          <w:pPr>
            <w:pStyle w:val="CBAD7B75E58D4E9FB8E0C7480DFCFFE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95BC12032C9430EA6AF263A20205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EB846-D4DB-4E09-8D47-D9CBDCF0432F}"/>
      </w:docPartPr>
      <w:docPartBody>
        <w:p w:rsidR="00F562E7" w:rsidRDefault="00A85A69" w:rsidP="00A85A69">
          <w:pPr>
            <w:pStyle w:val="495BC12032C9430EA6AF263A20205E0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8AD4D90E9744E858E6C421A08134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ABE34-373F-40B2-A379-DF4311F12E38}"/>
      </w:docPartPr>
      <w:docPartBody>
        <w:p w:rsidR="00F562E7" w:rsidRDefault="00A85A69" w:rsidP="00A85A69">
          <w:pPr>
            <w:pStyle w:val="28AD4D90E9744E858E6C421A081342A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9E4215D516242BEB3B64416EAFE0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2229-A644-42F3-87FE-A36E007F1261}"/>
      </w:docPartPr>
      <w:docPartBody>
        <w:p w:rsidR="00F562E7" w:rsidRDefault="00A85A69" w:rsidP="00A85A69">
          <w:pPr>
            <w:pStyle w:val="D9E4215D516242BEB3B64416EAFE011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ACC729B54D14E038AC2B174BE0A0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EFD4-FA5D-4B49-8F7C-11FD8AA7AF60}"/>
      </w:docPartPr>
      <w:docPartBody>
        <w:p w:rsidR="00F562E7" w:rsidRDefault="00A85A69" w:rsidP="00A85A69">
          <w:pPr>
            <w:pStyle w:val="1ACC729B54D14E038AC2B174BE0A0F2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147424AEB78461C9E8E6DA0A648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F8C82-DF87-45B3-BAE9-123DBD27FE3A}"/>
      </w:docPartPr>
      <w:docPartBody>
        <w:p w:rsidR="00F562E7" w:rsidRDefault="00A85A69" w:rsidP="00A85A69">
          <w:pPr>
            <w:pStyle w:val="5147424AEB78461C9E8E6DA0A648743D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0301D9"/>
    <w:rsid w:val="00067A48"/>
    <w:rsid w:val="001B6545"/>
    <w:rsid w:val="00203309"/>
    <w:rsid w:val="00255E80"/>
    <w:rsid w:val="0036552C"/>
    <w:rsid w:val="00682965"/>
    <w:rsid w:val="008112A5"/>
    <w:rsid w:val="00825C24"/>
    <w:rsid w:val="00852B0C"/>
    <w:rsid w:val="008545B3"/>
    <w:rsid w:val="00A85A69"/>
    <w:rsid w:val="00D93C24"/>
    <w:rsid w:val="00F5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A69"/>
    <w:rPr>
      <w:color w:val="808080"/>
    </w:rPr>
  </w:style>
  <w:style w:type="paragraph" w:customStyle="1" w:styleId="86A1A7B037444F2F94F1718371948367">
    <w:name w:val="86A1A7B037444F2F94F1718371948367"/>
    <w:rsid w:val="001B6545"/>
  </w:style>
  <w:style w:type="paragraph" w:customStyle="1" w:styleId="65181E253C274953B41E0866660DA0B4">
    <w:name w:val="65181E253C274953B41E0866660DA0B4"/>
    <w:rsid w:val="00A85A69"/>
  </w:style>
  <w:style w:type="paragraph" w:customStyle="1" w:styleId="82022AFD6FB849FEB5B0869F335532B5">
    <w:name w:val="82022AFD6FB849FEB5B0869F335532B5"/>
    <w:rsid w:val="00A85A69"/>
  </w:style>
  <w:style w:type="paragraph" w:customStyle="1" w:styleId="5238A9FB87BB40A9B6B85A3CA3F8F771">
    <w:name w:val="5238A9FB87BB40A9B6B85A3CA3F8F771"/>
    <w:rsid w:val="00A85A69"/>
  </w:style>
  <w:style w:type="paragraph" w:customStyle="1" w:styleId="27D7F8ADD39C4D63B326D5F14EA0E129">
    <w:name w:val="27D7F8ADD39C4D63B326D5F14EA0E129"/>
    <w:rsid w:val="00A85A69"/>
  </w:style>
  <w:style w:type="paragraph" w:customStyle="1" w:styleId="6C9BD689A1DD44F0A0D441F00E71D2C7">
    <w:name w:val="6C9BD689A1DD44F0A0D441F00E71D2C7"/>
    <w:rsid w:val="00A85A69"/>
  </w:style>
  <w:style w:type="paragraph" w:customStyle="1" w:styleId="D59F61584DE54AFD91127BD6B0DA0799">
    <w:name w:val="D59F61584DE54AFD91127BD6B0DA0799"/>
    <w:rsid w:val="00A85A69"/>
  </w:style>
  <w:style w:type="paragraph" w:customStyle="1" w:styleId="2DD56D108FEF45ACA441AB05E6D9C58B">
    <w:name w:val="2DD56D108FEF45ACA441AB05E6D9C58B"/>
    <w:rsid w:val="00A85A69"/>
  </w:style>
  <w:style w:type="paragraph" w:customStyle="1" w:styleId="A52EB9F00BF14DA69B93C5FCE9300B78">
    <w:name w:val="A52EB9F00BF14DA69B93C5FCE9300B78"/>
    <w:rsid w:val="00A85A69"/>
  </w:style>
  <w:style w:type="paragraph" w:customStyle="1" w:styleId="CBAD7B75E58D4E9FB8E0C7480DFCFFE5">
    <w:name w:val="CBAD7B75E58D4E9FB8E0C7480DFCFFE5"/>
    <w:rsid w:val="00A85A69"/>
  </w:style>
  <w:style w:type="paragraph" w:customStyle="1" w:styleId="495BC12032C9430EA6AF263A20205E0C">
    <w:name w:val="495BC12032C9430EA6AF263A20205E0C"/>
    <w:rsid w:val="00A85A69"/>
  </w:style>
  <w:style w:type="paragraph" w:customStyle="1" w:styleId="28AD4D90E9744E858E6C421A081342AB">
    <w:name w:val="28AD4D90E9744E858E6C421A081342AB"/>
    <w:rsid w:val="00A85A69"/>
  </w:style>
  <w:style w:type="paragraph" w:customStyle="1" w:styleId="D9E4215D516242BEB3B64416EAFE0115">
    <w:name w:val="D9E4215D516242BEB3B64416EAFE0115"/>
    <w:rsid w:val="00A85A69"/>
  </w:style>
  <w:style w:type="paragraph" w:customStyle="1" w:styleId="1ACC729B54D14E038AC2B174BE0A0F2D">
    <w:name w:val="1ACC729B54D14E038AC2B174BE0A0F2D"/>
    <w:rsid w:val="00A85A69"/>
  </w:style>
  <w:style w:type="paragraph" w:customStyle="1" w:styleId="5147424AEB78461C9E8E6DA0A648743D">
    <w:name w:val="5147424AEB78461C9E8E6DA0A648743D"/>
    <w:rsid w:val="00A85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TYPE NAME HERE (DON’T DELETE BOX)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Robert Conde</cp:lastModifiedBy>
  <cp:revision>11</cp:revision>
  <cp:lastPrinted>2020-10-22T17:01:00Z</cp:lastPrinted>
  <dcterms:created xsi:type="dcterms:W3CDTF">2020-10-22T17:04:00Z</dcterms:created>
  <dcterms:modified xsi:type="dcterms:W3CDTF">2021-08-24T02:02:00Z</dcterms:modified>
</cp:coreProperties>
</file>